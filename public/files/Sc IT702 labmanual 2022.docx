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F33E" w14:textId="145192B7" w:rsidR="00393693" w:rsidRDefault="00BB1ABA" w:rsidP="00157C4E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27F65">
        <w:rPr>
          <w:rFonts w:ascii="Times New Roman" w:hAnsi="Times New Roman" w:cs="Times New Roman"/>
          <w:b/>
          <w:bCs/>
          <w:sz w:val="42"/>
          <w:szCs w:val="42"/>
        </w:rPr>
        <w:t>SAGAR INSTITUTE OF RESEARCH AND TECHNOLOGY</w:t>
      </w:r>
    </w:p>
    <w:p w14:paraId="18763D71" w14:textId="77777777" w:rsidR="00245204" w:rsidRPr="00A27F65" w:rsidRDefault="00245204" w:rsidP="00157C4E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58DF73FA" w14:textId="0BB3EA1C" w:rsidR="00BB1ABA" w:rsidRDefault="00245204" w:rsidP="00BB1ABA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 wp14:anchorId="4B651DBD" wp14:editId="5AD0B8E2">
            <wp:extent cx="1055077" cy="125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17" cy="126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F65">
        <w:rPr>
          <w:rFonts w:ascii="Times New Roman" w:hAnsi="Times New Roman" w:cs="Times New Roman"/>
          <w:noProof/>
          <w:lang w:val="en-US"/>
        </w:rPr>
        <w:t xml:space="preserve"> </w:t>
      </w:r>
    </w:p>
    <w:p w14:paraId="1028DEA9" w14:textId="77777777" w:rsidR="00245204" w:rsidRPr="00A27F65" w:rsidRDefault="00245204" w:rsidP="00BB1ABA">
      <w:pPr>
        <w:jc w:val="center"/>
        <w:rPr>
          <w:rFonts w:ascii="Times New Roman" w:hAnsi="Times New Roman" w:cs="Times New Roman"/>
        </w:rPr>
      </w:pPr>
    </w:p>
    <w:p w14:paraId="0F713196" w14:textId="77777777" w:rsidR="002E398A" w:rsidRPr="00A27F65" w:rsidRDefault="002E398A" w:rsidP="00BB1ABA">
      <w:pPr>
        <w:jc w:val="center"/>
        <w:rPr>
          <w:rFonts w:ascii="Times New Roman" w:hAnsi="Times New Roman" w:cs="Times New Roman"/>
        </w:rPr>
      </w:pPr>
    </w:p>
    <w:p w14:paraId="04881353" w14:textId="77777777" w:rsidR="00BB1ABA" w:rsidRPr="00821CB0" w:rsidRDefault="001F65C0" w:rsidP="00BB1ABA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0"/>
        </w:rPr>
        <w:t xml:space="preserve">LAB </w:t>
      </w:r>
      <w:r w:rsidR="00AD68B7">
        <w:rPr>
          <w:rFonts w:ascii="Times New Roman" w:hAnsi="Times New Roman" w:cs="Times New Roman"/>
          <w:b/>
          <w:bCs/>
          <w:sz w:val="44"/>
          <w:szCs w:val="40"/>
        </w:rPr>
        <w:t>File</w:t>
      </w:r>
    </w:p>
    <w:p w14:paraId="735A03BB" w14:textId="77777777" w:rsidR="002E398A" w:rsidRPr="00A27F65" w:rsidRDefault="002E398A" w:rsidP="00BB1ABA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5F4E200E" w14:textId="77777777" w:rsidR="00BB1ABA" w:rsidRDefault="00BB1ABA" w:rsidP="00BB1A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7F65">
        <w:rPr>
          <w:rFonts w:ascii="Times New Roman" w:hAnsi="Times New Roman" w:cs="Times New Roman"/>
          <w:b/>
          <w:bCs/>
          <w:sz w:val="40"/>
          <w:szCs w:val="40"/>
        </w:rPr>
        <w:t xml:space="preserve">OF </w:t>
      </w:r>
    </w:p>
    <w:p w14:paraId="5330B47E" w14:textId="1CE9D627" w:rsidR="00755192" w:rsidRDefault="00ED12FE" w:rsidP="00866F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Soft Computing</w:t>
      </w:r>
      <w:r w:rsidR="0075519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66F27">
        <w:rPr>
          <w:rFonts w:ascii="Times New Roman" w:hAnsi="Times New Roman" w:cs="Times New Roman"/>
          <w:b/>
          <w:bCs/>
          <w:sz w:val="40"/>
          <w:szCs w:val="40"/>
        </w:rPr>
        <w:t>IT-70</w:t>
      </w:r>
      <w:r w:rsidR="00317E3D">
        <w:rPr>
          <w:rFonts w:ascii="Times New Roman" w:hAnsi="Times New Roman" w:cs="Times New Roman"/>
          <w:b/>
          <w:bCs/>
          <w:sz w:val="40"/>
          <w:szCs w:val="40"/>
        </w:rPr>
        <w:t>2(A)</w:t>
      </w:r>
    </w:p>
    <w:p w14:paraId="0E8925D6" w14:textId="77777777" w:rsidR="00755192" w:rsidRDefault="00755192" w:rsidP="00BB1ABA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3E7D30F9" w14:textId="77777777" w:rsidR="00755192" w:rsidRDefault="00755192" w:rsidP="00BB1ABA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63CC9D11" w14:textId="77777777" w:rsidR="00755192" w:rsidRDefault="00755192" w:rsidP="00BB1ABA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3BB2827F" w14:textId="77777777" w:rsidR="00755192" w:rsidRDefault="00755192" w:rsidP="00BB1ABA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58633696" w14:textId="77777777" w:rsidR="00623854" w:rsidRDefault="00623854" w:rsidP="00BB1ABA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7131FB65" w14:textId="77777777" w:rsidR="00623854" w:rsidRDefault="00623854" w:rsidP="00BB1ABA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258648E7" w14:textId="77777777" w:rsidR="00623854" w:rsidRDefault="00623854" w:rsidP="00BB1ABA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2BA79F75" w14:textId="3631618A" w:rsidR="00623854" w:rsidRDefault="00755192" w:rsidP="00623854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To</w:t>
      </w:r>
      <w:r w:rsidR="0062385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23854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3854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3854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3854">
        <w:rPr>
          <w:rFonts w:ascii="Times New Roman" w:hAnsi="Times New Roman" w:cs="Times New Roman"/>
          <w:b/>
          <w:bCs/>
          <w:sz w:val="40"/>
          <w:szCs w:val="40"/>
        </w:rPr>
        <w:tab/>
        <w:t>Submitted By</w:t>
      </w:r>
    </w:p>
    <w:p w14:paraId="589D27AA" w14:textId="4898739C" w:rsidR="00755192" w:rsidRPr="00623854" w:rsidRDefault="00245204" w:rsidP="00BB1ABA">
      <w:pPr>
        <w:pStyle w:val="Default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Amit Jain Sir</w:t>
      </w:r>
      <w:r w:rsidR="00623854">
        <w:rPr>
          <w:rFonts w:ascii="Times New Roman" w:hAnsi="Times New Roman" w:cs="Times New Roman"/>
          <w:bCs/>
          <w:sz w:val="32"/>
          <w:szCs w:val="40"/>
        </w:rPr>
        <w:t xml:space="preserve">                     </w:t>
      </w:r>
      <w:r w:rsidR="00623854">
        <w:rPr>
          <w:rFonts w:ascii="Times New Roman" w:hAnsi="Times New Roman" w:cs="Times New Roman"/>
          <w:bCs/>
          <w:sz w:val="32"/>
          <w:szCs w:val="40"/>
        </w:rPr>
        <w:tab/>
      </w:r>
      <w:r w:rsidR="00623854">
        <w:rPr>
          <w:rFonts w:ascii="Times New Roman" w:hAnsi="Times New Roman" w:cs="Times New Roman"/>
          <w:bCs/>
          <w:sz w:val="32"/>
          <w:szCs w:val="40"/>
        </w:rPr>
        <w:tab/>
        <w:t xml:space="preserve">         </w:t>
      </w:r>
      <w:proofErr w:type="gramStart"/>
      <w:r w:rsidR="00623854">
        <w:rPr>
          <w:rFonts w:ascii="Times New Roman" w:hAnsi="Times New Roman" w:cs="Times New Roman"/>
          <w:bCs/>
          <w:sz w:val="32"/>
          <w:szCs w:val="40"/>
        </w:rPr>
        <w:t>Name :</w:t>
      </w:r>
      <w:proofErr w:type="gramEnd"/>
      <w:r w:rsidR="00623854">
        <w:rPr>
          <w:rFonts w:ascii="Times New Roman" w:hAnsi="Times New Roman" w:cs="Times New Roman"/>
          <w:bCs/>
          <w:sz w:val="32"/>
          <w:szCs w:val="40"/>
        </w:rPr>
        <w:t>-</w:t>
      </w:r>
    </w:p>
    <w:p w14:paraId="20078EA2" w14:textId="4B5770B4" w:rsidR="002E398A" w:rsidRPr="00A27F65" w:rsidRDefault="00755192" w:rsidP="00BB1ABA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623854">
        <w:rPr>
          <w:rFonts w:ascii="Times New Roman" w:hAnsi="Times New Roman" w:cs="Times New Roman"/>
          <w:bCs/>
          <w:sz w:val="32"/>
          <w:szCs w:val="40"/>
        </w:rPr>
        <w:t>SIRT</w:t>
      </w:r>
      <w:r w:rsidR="00245204">
        <w:rPr>
          <w:rFonts w:ascii="Times New Roman" w:hAnsi="Times New Roman" w:cs="Times New Roman"/>
          <w:bCs/>
          <w:sz w:val="32"/>
          <w:szCs w:val="40"/>
        </w:rPr>
        <w:t xml:space="preserve"> </w:t>
      </w:r>
      <w:r w:rsidRPr="00623854">
        <w:rPr>
          <w:rFonts w:ascii="Times New Roman" w:hAnsi="Times New Roman" w:cs="Times New Roman"/>
          <w:bCs/>
          <w:sz w:val="32"/>
          <w:szCs w:val="40"/>
        </w:rPr>
        <w:t>-</w:t>
      </w:r>
      <w:r w:rsidR="00245204">
        <w:rPr>
          <w:rFonts w:ascii="Times New Roman" w:hAnsi="Times New Roman" w:cs="Times New Roman"/>
          <w:bCs/>
          <w:sz w:val="32"/>
          <w:szCs w:val="40"/>
        </w:rPr>
        <w:t xml:space="preserve"> </w:t>
      </w:r>
      <w:r w:rsidRPr="00623854">
        <w:rPr>
          <w:rFonts w:ascii="Times New Roman" w:hAnsi="Times New Roman" w:cs="Times New Roman"/>
          <w:bCs/>
          <w:sz w:val="32"/>
          <w:szCs w:val="40"/>
        </w:rPr>
        <w:t>CSIT</w:t>
      </w:r>
      <w:r w:rsidR="00623854">
        <w:rPr>
          <w:rFonts w:ascii="Times New Roman" w:hAnsi="Times New Roman" w:cs="Times New Roman"/>
          <w:bCs/>
          <w:sz w:val="32"/>
          <w:szCs w:val="40"/>
        </w:rPr>
        <w:tab/>
      </w:r>
      <w:r w:rsidR="00623854">
        <w:rPr>
          <w:rFonts w:ascii="Times New Roman" w:hAnsi="Times New Roman" w:cs="Times New Roman"/>
          <w:bCs/>
          <w:sz w:val="32"/>
          <w:szCs w:val="40"/>
        </w:rPr>
        <w:tab/>
      </w:r>
      <w:r w:rsidR="00623854">
        <w:rPr>
          <w:rFonts w:ascii="Times New Roman" w:hAnsi="Times New Roman" w:cs="Times New Roman"/>
          <w:bCs/>
          <w:sz w:val="32"/>
          <w:szCs w:val="40"/>
        </w:rPr>
        <w:tab/>
      </w:r>
      <w:r w:rsidR="00623854">
        <w:rPr>
          <w:rFonts w:ascii="Times New Roman" w:hAnsi="Times New Roman" w:cs="Times New Roman"/>
          <w:bCs/>
          <w:sz w:val="32"/>
          <w:szCs w:val="40"/>
        </w:rPr>
        <w:tab/>
        <w:t xml:space="preserve">     </w:t>
      </w:r>
      <w:r w:rsidR="00317E3D">
        <w:rPr>
          <w:rFonts w:ascii="Times New Roman" w:hAnsi="Times New Roman" w:cs="Times New Roman"/>
          <w:bCs/>
          <w:sz w:val="32"/>
          <w:szCs w:val="40"/>
        </w:rPr>
        <w:t xml:space="preserve">    </w:t>
      </w:r>
      <w:proofErr w:type="spellStart"/>
      <w:r w:rsidR="00623854">
        <w:rPr>
          <w:rFonts w:ascii="Times New Roman" w:hAnsi="Times New Roman" w:cs="Times New Roman"/>
          <w:bCs/>
          <w:sz w:val="32"/>
          <w:szCs w:val="40"/>
        </w:rPr>
        <w:t>Enro</w:t>
      </w:r>
      <w:r w:rsidR="00245204">
        <w:rPr>
          <w:rFonts w:ascii="Times New Roman" w:hAnsi="Times New Roman" w:cs="Times New Roman"/>
          <w:bCs/>
          <w:sz w:val="32"/>
          <w:szCs w:val="40"/>
        </w:rPr>
        <w:t>l</w:t>
      </w:r>
      <w:r w:rsidR="00623854">
        <w:rPr>
          <w:rFonts w:ascii="Times New Roman" w:hAnsi="Times New Roman" w:cs="Times New Roman"/>
          <w:bCs/>
          <w:sz w:val="32"/>
          <w:szCs w:val="40"/>
        </w:rPr>
        <w:t>lment</w:t>
      </w:r>
      <w:proofErr w:type="spellEnd"/>
      <w:r w:rsidR="00623854">
        <w:rPr>
          <w:rFonts w:ascii="Times New Roman" w:hAnsi="Times New Roman" w:cs="Times New Roman"/>
          <w:bCs/>
          <w:sz w:val="32"/>
          <w:szCs w:val="40"/>
        </w:rPr>
        <w:t xml:space="preserve"> </w:t>
      </w:r>
      <w:proofErr w:type="gramStart"/>
      <w:r w:rsidR="00623854">
        <w:rPr>
          <w:rFonts w:ascii="Times New Roman" w:hAnsi="Times New Roman" w:cs="Times New Roman"/>
          <w:bCs/>
          <w:sz w:val="32"/>
          <w:szCs w:val="40"/>
        </w:rPr>
        <w:t>No :</w:t>
      </w:r>
      <w:proofErr w:type="gramEnd"/>
      <w:r w:rsidR="00623854">
        <w:rPr>
          <w:rFonts w:ascii="Times New Roman" w:hAnsi="Times New Roman" w:cs="Times New Roman"/>
          <w:bCs/>
          <w:sz w:val="32"/>
          <w:szCs w:val="40"/>
        </w:rPr>
        <w:t>-</w:t>
      </w:r>
    </w:p>
    <w:p w14:paraId="5CF7A994" w14:textId="77777777" w:rsidR="0087423A" w:rsidRPr="00A27F65" w:rsidRDefault="0087423A" w:rsidP="0087423A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27F65">
        <w:rPr>
          <w:rFonts w:ascii="Times New Roman" w:hAnsi="Times New Roman" w:cs="Times New Roman"/>
          <w:sz w:val="40"/>
          <w:szCs w:val="40"/>
        </w:rPr>
        <w:t>___________________________________________</w:t>
      </w:r>
    </w:p>
    <w:p w14:paraId="1C4AC66A" w14:textId="77777777" w:rsidR="00245204" w:rsidRDefault="00245204" w:rsidP="00521B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316C9B" w14:textId="4B5523C9" w:rsidR="00BB1ABA" w:rsidRPr="00245204" w:rsidRDefault="00BB1ABA" w:rsidP="00521B3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245204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5C7F94" w:rsidRPr="00245204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4B5EE1" w:rsidRPr="00245204">
        <w:rPr>
          <w:rFonts w:ascii="Times New Roman" w:hAnsi="Times New Roman" w:cs="Times New Roman"/>
          <w:b/>
          <w:sz w:val="24"/>
          <w:szCs w:val="24"/>
        </w:rPr>
        <w:t>Computer Science &amp;</w:t>
      </w:r>
      <w:r w:rsidR="0074135A" w:rsidRPr="00245204">
        <w:rPr>
          <w:rFonts w:ascii="Times New Roman" w:hAnsi="Times New Roman" w:cs="Times New Roman"/>
          <w:b/>
          <w:sz w:val="24"/>
          <w:szCs w:val="24"/>
        </w:rPr>
        <w:t>Information T</w:t>
      </w:r>
      <w:r w:rsidR="005C7F94" w:rsidRPr="00245204">
        <w:rPr>
          <w:rFonts w:ascii="Times New Roman" w:hAnsi="Times New Roman" w:cs="Times New Roman"/>
          <w:b/>
          <w:sz w:val="24"/>
          <w:szCs w:val="24"/>
        </w:rPr>
        <w:t>echnology</w:t>
      </w:r>
    </w:p>
    <w:p w14:paraId="172047FC" w14:textId="77777777" w:rsidR="00581E46" w:rsidRPr="00581E46" w:rsidRDefault="00BB1ABA" w:rsidP="00581E46">
      <w:pPr>
        <w:jc w:val="center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A27F65">
        <w:rPr>
          <w:rFonts w:ascii="Times New Roman" w:hAnsi="Times New Roman" w:cs="Times New Roman"/>
        </w:rPr>
        <w:br w:type="page"/>
      </w:r>
    </w:p>
    <w:p w14:paraId="4C764193" w14:textId="77777777" w:rsidR="00866F27" w:rsidRDefault="00866F27" w:rsidP="00866F27">
      <w:pPr>
        <w:jc w:val="center"/>
        <w:rPr>
          <w:b/>
          <w:sz w:val="28"/>
          <w:szCs w:val="28"/>
        </w:rPr>
      </w:pPr>
    </w:p>
    <w:p w14:paraId="6FBE72A0" w14:textId="77777777" w:rsidR="00866F27" w:rsidRDefault="00866F27" w:rsidP="00866F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5820"/>
        <w:gridCol w:w="1728"/>
        <w:gridCol w:w="1040"/>
      </w:tblGrid>
      <w:tr w:rsidR="00866F27" w14:paraId="5D3893FF" w14:textId="77777777" w:rsidTr="00866F27">
        <w:tc>
          <w:tcPr>
            <w:tcW w:w="852" w:type="dxa"/>
          </w:tcPr>
          <w:p w14:paraId="7840563D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6033" w:type="dxa"/>
          </w:tcPr>
          <w:p w14:paraId="57395493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PRACTICALS</w:t>
            </w:r>
          </w:p>
        </w:tc>
        <w:tc>
          <w:tcPr>
            <w:tcW w:w="1728" w:type="dxa"/>
          </w:tcPr>
          <w:p w14:paraId="4D6E7354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DATE OF COMPLITION </w:t>
            </w:r>
          </w:p>
        </w:tc>
        <w:tc>
          <w:tcPr>
            <w:tcW w:w="1053" w:type="dxa"/>
          </w:tcPr>
          <w:p w14:paraId="214B34E2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</w:t>
            </w:r>
          </w:p>
        </w:tc>
      </w:tr>
      <w:tr w:rsidR="00866F27" w14:paraId="5EAB8268" w14:textId="77777777" w:rsidTr="00866F27">
        <w:tc>
          <w:tcPr>
            <w:tcW w:w="852" w:type="dxa"/>
          </w:tcPr>
          <w:p w14:paraId="5E928BEE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033" w:type="dxa"/>
          </w:tcPr>
          <w:p w14:paraId="370F11B0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  <w:p w14:paraId="582659D0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52506856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</w:tcPr>
          <w:p w14:paraId="71BF9B08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6F27" w14:paraId="682760FC" w14:textId="77777777" w:rsidTr="00866F27">
        <w:tc>
          <w:tcPr>
            <w:tcW w:w="852" w:type="dxa"/>
          </w:tcPr>
          <w:p w14:paraId="74B6BD66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033" w:type="dxa"/>
          </w:tcPr>
          <w:p w14:paraId="218CE84B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  <w:p w14:paraId="35B85100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7B0838F9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</w:tcPr>
          <w:p w14:paraId="057EAFB5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6F27" w14:paraId="30433CFA" w14:textId="77777777" w:rsidTr="00866F27">
        <w:tc>
          <w:tcPr>
            <w:tcW w:w="852" w:type="dxa"/>
          </w:tcPr>
          <w:p w14:paraId="49C08028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033" w:type="dxa"/>
          </w:tcPr>
          <w:p w14:paraId="79016BD9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  <w:p w14:paraId="4693648F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1F859E30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</w:tcPr>
          <w:p w14:paraId="641261EA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6F27" w14:paraId="275AE7FF" w14:textId="77777777" w:rsidTr="00866F27">
        <w:tc>
          <w:tcPr>
            <w:tcW w:w="852" w:type="dxa"/>
          </w:tcPr>
          <w:p w14:paraId="1E871D09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033" w:type="dxa"/>
          </w:tcPr>
          <w:p w14:paraId="4071B06C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  <w:p w14:paraId="6489E404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18FD63EB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</w:tcPr>
          <w:p w14:paraId="4BEEE884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6F27" w14:paraId="122DC95E" w14:textId="77777777" w:rsidTr="00866F27">
        <w:tc>
          <w:tcPr>
            <w:tcW w:w="852" w:type="dxa"/>
          </w:tcPr>
          <w:p w14:paraId="6582E585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033" w:type="dxa"/>
          </w:tcPr>
          <w:p w14:paraId="69AC0EE2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  <w:p w14:paraId="08C3DFB4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5D69A992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</w:tcPr>
          <w:p w14:paraId="399B342F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6F27" w14:paraId="37F3FB30" w14:textId="77777777" w:rsidTr="00866F27">
        <w:tc>
          <w:tcPr>
            <w:tcW w:w="852" w:type="dxa"/>
          </w:tcPr>
          <w:p w14:paraId="0192C9E8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033" w:type="dxa"/>
          </w:tcPr>
          <w:p w14:paraId="775889F1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  <w:p w14:paraId="1AB0D964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0D90937E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</w:tcPr>
          <w:p w14:paraId="7E770B28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6F27" w14:paraId="73260D00" w14:textId="77777777" w:rsidTr="00866F27">
        <w:tc>
          <w:tcPr>
            <w:tcW w:w="852" w:type="dxa"/>
          </w:tcPr>
          <w:p w14:paraId="25F82B71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033" w:type="dxa"/>
          </w:tcPr>
          <w:p w14:paraId="3CA76112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  <w:p w14:paraId="7C43D344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510CCED7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</w:tcPr>
          <w:p w14:paraId="7367E0C0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6F27" w14:paraId="0E9666D3" w14:textId="77777777" w:rsidTr="00866F27">
        <w:tc>
          <w:tcPr>
            <w:tcW w:w="852" w:type="dxa"/>
          </w:tcPr>
          <w:p w14:paraId="15CD9E88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033" w:type="dxa"/>
          </w:tcPr>
          <w:p w14:paraId="0C477FAE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  <w:p w14:paraId="2DF9F97F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69E55B52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</w:tcPr>
          <w:p w14:paraId="1EED3EFE" w14:textId="77777777" w:rsidR="00866F27" w:rsidRDefault="00866F27" w:rsidP="00866F2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60AA5EB" w14:textId="77777777" w:rsidR="00866F27" w:rsidRDefault="00866F27" w:rsidP="00866F27">
      <w:pPr>
        <w:jc w:val="center"/>
        <w:rPr>
          <w:b/>
          <w:sz w:val="28"/>
          <w:szCs w:val="28"/>
        </w:rPr>
      </w:pPr>
    </w:p>
    <w:p w14:paraId="118C1AF1" w14:textId="77777777" w:rsidR="00866F27" w:rsidRDefault="00866F27" w:rsidP="00866F27">
      <w:pPr>
        <w:jc w:val="center"/>
        <w:rPr>
          <w:b/>
          <w:sz w:val="28"/>
          <w:szCs w:val="28"/>
        </w:rPr>
      </w:pPr>
    </w:p>
    <w:p w14:paraId="46F238B0" w14:textId="77777777" w:rsidR="00866F27" w:rsidRDefault="00866F27" w:rsidP="00866F27">
      <w:pPr>
        <w:jc w:val="center"/>
        <w:rPr>
          <w:b/>
          <w:sz w:val="28"/>
          <w:szCs w:val="28"/>
        </w:rPr>
      </w:pPr>
    </w:p>
    <w:p w14:paraId="55758710" w14:textId="77777777" w:rsidR="00866F27" w:rsidRDefault="00866F27" w:rsidP="00866F27">
      <w:pPr>
        <w:jc w:val="center"/>
        <w:rPr>
          <w:b/>
          <w:sz w:val="28"/>
          <w:szCs w:val="28"/>
        </w:rPr>
      </w:pPr>
    </w:p>
    <w:p w14:paraId="18CB4376" w14:textId="77777777" w:rsidR="00866F27" w:rsidRDefault="00866F27" w:rsidP="00866F27">
      <w:pPr>
        <w:tabs>
          <w:tab w:val="left" w:pos="3261"/>
        </w:tabs>
        <w:jc w:val="center"/>
        <w:rPr>
          <w:b/>
          <w:sz w:val="28"/>
          <w:szCs w:val="28"/>
        </w:rPr>
      </w:pPr>
    </w:p>
    <w:p w14:paraId="48E7C6C1" w14:textId="77777777" w:rsidR="00866F27" w:rsidRDefault="00866F27" w:rsidP="00866F27">
      <w:pPr>
        <w:jc w:val="center"/>
        <w:rPr>
          <w:b/>
          <w:sz w:val="28"/>
          <w:szCs w:val="28"/>
        </w:rPr>
      </w:pPr>
    </w:p>
    <w:p w14:paraId="7EC0BF7D" w14:textId="77777777" w:rsidR="00866F27" w:rsidRDefault="00866F27" w:rsidP="00866F27">
      <w:pPr>
        <w:jc w:val="center"/>
        <w:rPr>
          <w:b/>
          <w:sz w:val="28"/>
          <w:szCs w:val="28"/>
        </w:rPr>
      </w:pPr>
    </w:p>
    <w:p w14:paraId="437F1565" w14:textId="77777777" w:rsidR="00866F27" w:rsidRDefault="00866F27" w:rsidP="00866F27">
      <w:pPr>
        <w:jc w:val="center"/>
        <w:rPr>
          <w:b/>
          <w:sz w:val="28"/>
          <w:szCs w:val="28"/>
        </w:rPr>
      </w:pPr>
    </w:p>
    <w:p w14:paraId="7D64AE9C" w14:textId="77777777" w:rsidR="00866F27" w:rsidRDefault="00866F27" w:rsidP="00866F27">
      <w:pPr>
        <w:jc w:val="center"/>
        <w:rPr>
          <w:b/>
          <w:sz w:val="28"/>
          <w:szCs w:val="28"/>
        </w:rPr>
      </w:pPr>
    </w:p>
    <w:p w14:paraId="1A8B9E98" w14:textId="1389398A" w:rsidR="00866F27" w:rsidRPr="00866F27" w:rsidRDefault="00866F27" w:rsidP="00866F27">
      <w:pPr>
        <w:jc w:val="center"/>
        <w:rPr>
          <w:b/>
          <w:sz w:val="36"/>
          <w:szCs w:val="28"/>
        </w:rPr>
      </w:pPr>
      <w:r w:rsidRPr="00866F27">
        <w:rPr>
          <w:b/>
          <w:sz w:val="36"/>
          <w:szCs w:val="28"/>
        </w:rPr>
        <w:t>IT 70</w:t>
      </w:r>
      <w:r w:rsidR="00245204">
        <w:rPr>
          <w:b/>
          <w:sz w:val="36"/>
          <w:szCs w:val="28"/>
        </w:rPr>
        <w:t>1</w:t>
      </w:r>
      <w:r w:rsidRPr="00866F27">
        <w:rPr>
          <w:b/>
          <w:sz w:val="36"/>
          <w:szCs w:val="28"/>
        </w:rPr>
        <w:t xml:space="preserve">- </w:t>
      </w:r>
      <w:r w:rsidR="00245204">
        <w:rPr>
          <w:b/>
          <w:sz w:val="36"/>
          <w:szCs w:val="28"/>
        </w:rPr>
        <w:t>Soft Computing</w:t>
      </w:r>
      <w:r w:rsidRPr="00866F27">
        <w:rPr>
          <w:b/>
          <w:sz w:val="36"/>
          <w:szCs w:val="28"/>
        </w:rPr>
        <w:t xml:space="preserve"> Lab</w:t>
      </w:r>
    </w:p>
    <w:p w14:paraId="794FF3DF" w14:textId="77777777" w:rsidR="00866F27" w:rsidRDefault="00866F27" w:rsidP="00866F27">
      <w:r w:rsidRPr="00626798">
        <w:rPr>
          <w:b/>
        </w:rPr>
        <w:lastRenderedPageBreak/>
        <w:t xml:space="preserve">Course </w:t>
      </w:r>
      <w:proofErr w:type="gramStart"/>
      <w:r w:rsidRPr="00626798">
        <w:rPr>
          <w:b/>
        </w:rPr>
        <w:t>Objective</w:t>
      </w:r>
      <w:r>
        <w:t xml:space="preserve"> :</w:t>
      </w:r>
      <w:proofErr w:type="gramEnd"/>
      <w:r>
        <w:t xml:space="preserve"> The objective of this course is to create a competitive industry required IoT skill in students.</w:t>
      </w:r>
    </w:p>
    <w:p w14:paraId="0B4BBD3B" w14:textId="77777777" w:rsidR="00866F27" w:rsidRDefault="00866F27" w:rsidP="00866F27">
      <w:pPr>
        <w:rPr>
          <w:b/>
          <w:bCs/>
          <w:sz w:val="28"/>
          <w:szCs w:val="28"/>
        </w:rPr>
      </w:pPr>
      <w:r w:rsidRPr="00626798">
        <w:rPr>
          <w:b/>
        </w:rPr>
        <w:t xml:space="preserve">Course </w:t>
      </w:r>
      <w:proofErr w:type="gramStart"/>
      <w:r w:rsidRPr="00626798">
        <w:rPr>
          <w:b/>
        </w:rPr>
        <w:t>Outcomes</w:t>
      </w:r>
      <w:r>
        <w:t xml:space="preserve"> :</w:t>
      </w:r>
      <w:proofErr w:type="gramEnd"/>
      <w: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6382"/>
        <w:gridCol w:w="1904"/>
      </w:tblGrid>
      <w:tr w:rsidR="00866F27" w:rsidRPr="0085666E" w14:paraId="2D2EFA11" w14:textId="77777777" w:rsidTr="00963599"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746CA" w14:textId="77777777" w:rsidR="00866F27" w:rsidRPr="0085666E" w:rsidRDefault="00866F27" w:rsidP="00963599">
            <w:pPr>
              <w:spacing w:after="0" w:line="240" w:lineRule="auto"/>
              <w:jc w:val="both"/>
              <w:rPr>
                <w:rFonts w:eastAsia="Times New Roman" w:cs="Calibri"/>
                <w:color w:val="222222"/>
              </w:rPr>
            </w:pPr>
            <w:r w:rsidRPr="0085666E">
              <w:rPr>
                <w:rFonts w:eastAsia="Times New Roman" w:cs="Calibri"/>
                <w:b/>
                <w:bCs/>
                <w:color w:val="222222"/>
              </w:rPr>
              <w:t>S. No.</w:t>
            </w:r>
          </w:p>
        </w:tc>
        <w:tc>
          <w:tcPr>
            <w:tcW w:w="6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3A2B9" w14:textId="77777777" w:rsidR="00866F27" w:rsidRPr="0085666E" w:rsidRDefault="00866F27" w:rsidP="00963599">
            <w:pPr>
              <w:spacing w:after="0" w:line="240" w:lineRule="auto"/>
              <w:jc w:val="both"/>
              <w:rPr>
                <w:rFonts w:eastAsia="Times New Roman" w:cs="Calibri"/>
                <w:color w:val="222222"/>
              </w:rPr>
            </w:pPr>
            <w:r w:rsidRPr="0085666E">
              <w:rPr>
                <w:rFonts w:eastAsia="Times New Roman" w:cs="Calibri"/>
                <w:b/>
                <w:bCs/>
                <w:color w:val="222222"/>
              </w:rPr>
              <w:t>Description</w:t>
            </w:r>
          </w:p>
        </w:tc>
        <w:tc>
          <w:tcPr>
            <w:tcW w:w="1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69069" w14:textId="77777777" w:rsidR="00866F27" w:rsidRPr="0085666E" w:rsidRDefault="00866F27" w:rsidP="00963599">
            <w:pPr>
              <w:spacing w:after="0" w:line="240" w:lineRule="auto"/>
              <w:jc w:val="both"/>
              <w:rPr>
                <w:rFonts w:eastAsia="Times New Roman" w:cs="Calibri"/>
                <w:color w:val="222222"/>
              </w:rPr>
            </w:pPr>
            <w:r w:rsidRPr="0085666E">
              <w:rPr>
                <w:rFonts w:eastAsia="Times New Roman" w:cs="Calibri"/>
                <w:b/>
                <w:bCs/>
                <w:color w:val="222222"/>
              </w:rPr>
              <w:t>Bloom’s Taxonomy Level</w:t>
            </w:r>
          </w:p>
        </w:tc>
      </w:tr>
      <w:tr w:rsidR="00866F27" w:rsidRPr="0085666E" w14:paraId="300ACC32" w14:textId="77777777" w:rsidTr="00963599"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238E" w14:textId="77777777" w:rsidR="00866F27" w:rsidRPr="0085666E" w:rsidRDefault="00866F27" w:rsidP="00963599">
            <w:pPr>
              <w:spacing w:after="0" w:line="240" w:lineRule="auto"/>
              <w:rPr>
                <w:rFonts w:eastAsia="Times New Roman" w:cs="Calibri"/>
                <w:color w:val="222222"/>
              </w:rPr>
            </w:pPr>
            <w:r w:rsidRPr="0085666E">
              <w:rPr>
                <w:rFonts w:eastAsia="Times New Roman" w:cs="Calibri"/>
                <w:color w:val="222222"/>
              </w:rPr>
              <w:t>CO1.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066E" w14:textId="72AEA0B3" w:rsidR="00866F27" w:rsidRPr="00F55A37" w:rsidRDefault="00A770AE" w:rsidP="00963599">
            <w:r w:rsidRPr="00A770AE">
              <w:t>Understand concept of ANN and explain the XOR problem</w:t>
            </w:r>
            <w:r w:rsidR="00866F27" w:rsidRPr="00F55A37">
              <w:t xml:space="preserve"> 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C8FF1" w14:textId="77777777" w:rsidR="00866F27" w:rsidRPr="0085666E" w:rsidRDefault="00866F27" w:rsidP="00963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616C5">
              <w:rPr>
                <w:rFonts w:eastAsia="Times New Roman" w:cs="Calibri"/>
                <w:color w:val="000000"/>
              </w:rPr>
              <w:t>(Level 1</w:t>
            </w:r>
            <w:r w:rsidRPr="0085666E">
              <w:rPr>
                <w:rFonts w:eastAsia="Times New Roman" w:cs="Calibri"/>
                <w:color w:val="000000"/>
              </w:rPr>
              <w:t>)</w:t>
            </w:r>
          </w:p>
        </w:tc>
      </w:tr>
      <w:tr w:rsidR="00866F27" w:rsidRPr="0085666E" w14:paraId="2CD8DCA2" w14:textId="77777777" w:rsidTr="00A770AE">
        <w:trPr>
          <w:trHeight w:val="694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641F" w14:textId="77777777" w:rsidR="00866F27" w:rsidRPr="0085666E" w:rsidRDefault="00866F27" w:rsidP="00963599">
            <w:pPr>
              <w:spacing w:after="0" w:line="240" w:lineRule="auto"/>
              <w:rPr>
                <w:rFonts w:eastAsia="Times New Roman" w:cs="Calibri"/>
                <w:color w:val="222222"/>
              </w:rPr>
            </w:pPr>
            <w:r w:rsidRPr="0085666E">
              <w:rPr>
                <w:rFonts w:eastAsia="Times New Roman" w:cs="Calibri"/>
                <w:color w:val="222222"/>
              </w:rPr>
              <w:t>CO2.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5B773" w14:textId="26B67178" w:rsidR="00A770AE" w:rsidRPr="00F55A37" w:rsidRDefault="00A770AE" w:rsidP="00963599">
            <w:r w:rsidRPr="00A770AE">
              <w:t>Use supervised neural networks to classify given inputs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ADD6" w14:textId="77777777" w:rsidR="00866F27" w:rsidRPr="0085666E" w:rsidRDefault="00866F27" w:rsidP="00963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85666E">
              <w:rPr>
                <w:rFonts w:eastAsia="Times New Roman" w:cs="Calibri"/>
                <w:color w:val="000000"/>
              </w:rPr>
              <w:t>(Level 2, 3)</w:t>
            </w:r>
          </w:p>
        </w:tc>
      </w:tr>
      <w:tr w:rsidR="00866F27" w:rsidRPr="0085666E" w14:paraId="1932CCDE" w14:textId="77777777" w:rsidTr="00963599"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5104A" w14:textId="77777777" w:rsidR="00866F27" w:rsidRPr="0085666E" w:rsidRDefault="00866F27" w:rsidP="00963599">
            <w:pPr>
              <w:spacing w:after="0" w:line="240" w:lineRule="auto"/>
              <w:rPr>
                <w:rFonts w:eastAsia="Times New Roman" w:cs="Calibri"/>
                <w:color w:val="222222"/>
              </w:rPr>
            </w:pPr>
            <w:r w:rsidRPr="0085666E">
              <w:rPr>
                <w:rFonts w:eastAsia="Times New Roman" w:cs="Calibri"/>
                <w:color w:val="222222"/>
              </w:rPr>
              <w:t>CO3.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EADC3" w14:textId="1A6F3258" w:rsidR="00866F27" w:rsidRPr="00F55A37" w:rsidRDefault="00A770AE" w:rsidP="00963599">
            <w:r w:rsidRPr="00A770AE">
              <w:t>Understand unsupervised neural networks for clustering data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0B99" w14:textId="77777777" w:rsidR="00866F27" w:rsidRPr="0085666E" w:rsidRDefault="00866F27" w:rsidP="00963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85666E">
              <w:rPr>
                <w:rFonts w:eastAsia="Times New Roman" w:cs="Calibri"/>
                <w:color w:val="000000"/>
              </w:rPr>
              <w:t>(Level 4)</w:t>
            </w:r>
          </w:p>
        </w:tc>
      </w:tr>
      <w:tr w:rsidR="00866F27" w:rsidRPr="0085666E" w14:paraId="7E261A9A" w14:textId="77777777" w:rsidTr="00963599"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A23C9" w14:textId="77777777" w:rsidR="00866F27" w:rsidRPr="0085666E" w:rsidRDefault="00866F27" w:rsidP="00963599">
            <w:pPr>
              <w:spacing w:after="0" w:line="240" w:lineRule="auto"/>
              <w:rPr>
                <w:rFonts w:eastAsia="Times New Roman" w:cs="Calibri"/>
                <w:color w:val="222222"/>
              </w:rPr>
            </w:pPr>
            <w:r w:rsidRPr="0085666E">
              <w:rPr>
                <w:rFonts w:eastAsia="Times New Roman" w:cs="Calibri"/>
                <w:color w:val="222222"/>
              </w:rPr>
              <w:t>CO4.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A644" w14:textId="37FEA60F" w:rsidR="00866F27" w:rsidRPr="00F55A37" w:rsidRDefault="00A770AE" w:rsidP="00963599">
            <w:r w:rsidRPr="00A770AE">
              <w:t>Build Fuzzy inference system using concepts of fuzzy logic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66D26" w14:textId="77777777" w:rsidR="00866F27" w:rsidRPr="0085666E" w:rsidRDefault="00866F27" w:rsidP="00963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85666E">
              <w:rPr>
                <w:rFonts w:eastAsia="Times New Roman" w:cs="Calibri"/>
                <w:color w:val="000000"/>
              </w:rPr>
              <w:t>(Level 5)</w:t>
            </w:r>
          </w:p>
        </w:tc>
      </w:tr>
      <w:tr w:rsidR="00866F27" w:rsidRPr="0085666E" w14:paraId="5D25E0F5" w14:textId="77777777" w:rsidTr="00963599"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770F2" w14:textId="77777777" w:rsidR="00866F27" w:rsidRPr="0085666E" w:rsidRDefault="00866F27" w:rsidP="00963599">
            <w:pPr>
              <w:spacing w:after="0" w:line="240" w:lineRule="auto"/>
              <w:rPr>
                <w:rFonts w:eastAsia="Times New Roman" w:cs="Calibri"/>
                <w:color w:val="222222"/>
              </w:rPr>
            </w:pPr>
            <w:r w:rsidRPr="0085666E">
              <w:rPr>
                <w:rFonts w:eastAsia="Times New Roman" w:cs="Calibri"/>
                <w:color w:val="222222"/>
              </w:rPr>
              <w:t>CO5.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4B613" w14:textId="6764BA82" w:rsidR="00866F27" w:rsidRPr="00F55A37" w:rsidRDefault="00A770AE" w:rsidP="00963599">
            <w:r w:rsidRPr="00A770AE">
              <w:t>Obtain an optimized solution to a given problem using genetic algorithm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DFA7" w14:textId="77777777" w:rsidR="00866F27" w:rsidRPr="0085666E" w:rsidRDefault="00866F27" w:rsidP="00963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85666E">
              <w:rPr>
                <w:rFonts w:eastAsia="Times New Roman" w:cs="Calibri"/>
                <w:color w:val="000000"/>
              </w:rPr>
              <w:t>(</w:t>
            </w:r>
            <w:proofErr w:type="gramStart"/>
            <w:r w:rsidRPr="0085666E">
              <w:rPr>
                <w:rFonts w:eastAsia="Times New Roman" w:cs="Calibri"/>
                <w:color w:val="000000"/>
              </w:rPr>
              <w:t>level</w:t>
            </w:r>
            <w:proofErr w:type="gramEnd"/>
            <w:r w:rsidRPr="0085666E">
              <w:rPr>
                <w:rFonts w:eastAsia="Times New Roman" w:cs="Calibri"/>
                <w:color w:val="000000"/>
              </w:rPr>
              <w:t xml:space="preserve"> 6)</w:t>
            </w:r>
          </w:p>
        </w:tc>
      </w:tr>
    </w:tbl>
    <w:p w14:paraId="1134084C" w14:textId="77777777" w:rsidR="00866F27" w:rsidRDefault="00866F27" w:rsidP="00866F27">
      <w:pPr>
        <w:rPr>
          <w:b/>
          <w:bCs/>
          <w:sz w:val="28"/>
          <w:szCs w:val="28"/>
        </w:rPr>
      </w:pPr>
    </w:p>
    <w:p w14:paraId="142F17AA" w14:textId="77777777" w:rsidR="00866F27" w:rsidRDefault="00866F27" w:rsidP="00866F27">
      <w:pPr>
        <w:rPr>
          <w:b/>
          <w:bCs/>
          <w:sz w:val="28"/>
          <w:szCs w:val="28"/>
        </w:rPr>
      </w:pPr>
    </w:p>
    <w:p w14:paraId="6DAB963E" w14:textId="77777777" w:rsidR="00866F27" w:rsidRDefault="00866F27" w:rsidP="00866F27">
      <w:pPr>
        <w:rPr>
          <w:b/>
          <w:bCs/>
          <w:sz w:val="28"/>
          <w:szCs w:val="28"/>
        </w:rPr>
      </w:pPr>
    </w:p>
    <w:p w14:paraId="6AAFBF48" w14:textId="77777777" w:rsidR="00866F27" w:rsidRDefault="00866F27" w:rsidP="00866F27">
      <w:pPr>
        <w:rPr>
          <w:b/>
          <w:bCs/>
          <w:sz w:val="28"/>
          <w:szCs w:val="28"/>
        </w:rPr>
      </w:pPr>
    </w:p>
    <w:p w14:paraId="734A299C" w14:textId="77777777" w:rsidR="00866F27" w:rsidRDefault="00866F27" w:rsidP="00866F27">
      <w:pPr>
        <w:rPr>
          <w:b/>
          <w:bCs/>
          <w:sz w:val="28"/>
          <w:szCs w:val="28"/>
        </w:rPr>
      </w:pPr>
    </w:p>
    <w:p w14:paraId="7F2B3A8E" w14:textId="77777777" w:rsidR="00866F27" w:rsidRDefault="00866F27" w:rsidP="00866F27">
      <w:pPr>
        <w:rPr>
          <w:b/>
          <w:bCs/>
          <w:sz w:val="28"/>
          <w:szCs w:val="28"/>
        </w:rPr>
      </w:pPr>
    </w:p>
    <w:p w14:paraId="38726793" w14:textId="77777777" w:rsidR="00866F27" w:rsidRDefault="00866F27" w:rsidP="00866F27">
      <w:pPr>
        <w:rPr>
          <w:b/>
          <w:bCs/>
          <w:sz w:val="28"/>
          <w:szCs w:val="28"/>
        </w:rPr>
      </w:pPr>
    </w:p>
    <w:p w14:paraId="17FC5456" w14:textId="77777777" w:rsidR="00866F27" w:rsidRDefault="00866F27" w:rsidP="00866F27">
      <w:pPr>
        <w:rPr>
          <w:b/>
          <w:bCs/>
          <w:sz w:val="28"/>
          <w:szCs w:val="28"/>
        </w:rPr>
      </w:pPr>
    </w:p>
    <w:p w14:paraId="463C2A3A" w14:textId="77777777" w:rsidR="00866F27" w:rsidRDefault="00866F27" w:rsidP="00866F27">
      <w:pPr>
        <w:rPr>
          <w:b/>
          <w:bCs/>
          <w:sz w:val="28"/>
          <w:szCs w:val="28"/>
        </w:rPr>
      </w:pPr>
    </w:p>
    <w:p w14:paraId="0D2CDBC0" w14:textId="77777777" w:rsidR="00866F27" w:rsidRDefault="00866F27" w:rsidP="00866F27">
      <w:pPr>
        <w:rPr>
          <w:b/>
          <w:bCs/>
          <w:sz w:val="28"/>
          <w:szCs w:val="28"/>
        </w:rPr>
      </w:pPr>
    </w:p>
    <w:p w14:paraId="0CF6FEB7" w14:textId="77777777" w:rsidR="00866F27" w:rsidRDefault="00866F27" w:rsidP="00866F27">
      <w:pPr>
        <w:rPr>
          <w:b/>
          <w:bCs/>
          <w:sz w:val="28"/>
          <w:szCs w:val="28"/>
        </w:rPr>
      </w:pPr>
    </w:p>
    <w:p w14:paraId="7A965B2A" w14:textId="77777777" w:rsidR="00866F27" w:rsidRDefault="00866F27" w:rsidP="00866F27">
      <w:pPr>
        <w:rPr>
          <w:b/>
          <w:bCs/>
          <w:sz w:val="28"/>
          <w:szCs w:val="28"/>
        </w:rPr>
      </w:pPr>
    </w:p>
    <w:p w14:paraId="75344C4C" w14:textId="1271114B" w:rsidR="00866F27" w:rsidRDefault="00866F27" w:rsidP="00866F2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14764E41" w14:textId="77777777" w:rsidR="00245204" w:rsidRDefault="00245204" w:rsidP="00866F2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725FEB21" w14:textId="77777777" w:rsidR="00866F27" w:rsidRPr="00D7610D" w:rsidRDefault="00866F27" w:rsidP="00866F2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D7610D">
        <w:rPr>
          <w:rFonts w:ascii="Times New Roman" w:hAnsi="Times New Roman"/>
          <w:b/>
          <w:sz w:val="32"/>
          <w:szCs w:val="32"/>
          <w:u w:val="single"/>
        </w:rPr>
        <w:lastRenderedPageBreak/>
        <w:t>List of Practical</w:t>
      </w:r>
    </w:p>
    <w:p w14:paraId="64CC4400" w14:textId="78A76348" w:rsidR="00866F27" w:rsidRPr="0016203D" w:rsidRDefault="00866F27" w:rsidP="00866F27">
      <w:pPr>
        <w:rPr>
          <w:rFonts w:ascii="14" w:hAnsi="14"/>
          <w:sz w:val="24"/>
          <w:szCs w:val="24"/>
        </w:rPr>
      </w:pPr>
      <w:r w:rsidRPr="0016203D">
        <w:rPr>
          <w:rFonts w:ascii="14" w:hAnsi="14"/>
        </w:rPr>
        <w:t>1</w:t>
      </w:r>
      <w:r w:rsidR="0016203D">
        <w:rPr>
          <w:rFonts w:ascii="14" w:hAnsi="14"/>
        </w:rPr>
        <w:t>.</w:t>
      </w:r>
      <w:r w:rsidR="0016203D" w:rsidRPr="0016203D">
        <w:rPr>
          <w:rFonts w:ascii="14" w:hAnsi="14"/>
        </w:rPr>
        <w:t xml:space="preserve"> Implement Perception network with binary input and output.</w:t>
      </w:r>
      <w:r w:rsidRPr="0016203D">
        <w:rPr>
          <w:rFonts w:ascii="14" w:hAnsi="14"/>
          <w:sz w:val="24"/>
          <w:szCs w:val="24"/>
        </w:rPr>
        <w:t xml:space="preserve"> CO</w:t>
      </w:r>
      <w:r w:rsidR="0016203D" w:rsidRPr="0016203D">
        <w:rPr>
          <w:rFonts w:ascii="14" w:hAnsi="14"/>
          <w:sz w:val="24"/>
          <w:szCs w:val="24"/>
        </w:rPr>
        <w:t>5</w:t>
      </w:r>
    </w:p>
    <w:p w14:paraId="0B59AD50" w14:textId="0416C59A" w:rsidR="00866F27" w:rsidRPr="0016203D" w:rsidRDefault="00866F27" w:rsidP="00866F27">
      <w:pPr>
        <w:rPr>
          <w:rFonts w:ascii="14" w:hAnsi="14"/>
          <w:sz w:val="24"/>
          <w:szCs w:val="24"/>
        </w:rPr>
      </w:pPr>
      <w:r w:rsidRPr="0016203D">
        <w:rPr>
          <w:rFonts w:ascii="14" w:hAnsi="14"/>
          <w:sz w:val="24"/>
          <w:szCs w:val="24"/>
        </w:rPr>
        <w:t xml:space="preserve">2. </w:t>
      </w:r>
      <w:r w:rsidR="0016203D" w:rsidRPr="0016203D">
        <w:rPr>
          <w:rFonts w:ascii="14" w:hAnsi="14"/>
        </w:rPr>
        <w:t>Using Adeline net, generate XOR function with bipolar inputs and COS targets.</w:t>
      </w:r>
      <w:r w:rsidRPr="0016203D">
        <w:rPr>
          <w:rFonts w:ascii="14" w:hAnsi="14"/>
          <w:sz w:val="24"/>
          <w:szCs w:val="24"/>
        </w:rPr>
        <w:t xml:space="preserve"> CO</w:t>
      </w:r>
      <w:r w:rsidR="0016203D" w:rsidRPr="0016203D">
        <w:rPr>
          <w:rFonts w:ascii="14" w:hAnsi="14"/>
          <w:sz w:val="24"/>
          <w:szCs w:val="24"/>
        </w:rPr>
        <w:t>5</w:t>
      </w:r>
    </w:p>
    <w:p w14:paraId="0A5A8C77" w14:textId="2980188F" w:rsidR="00866F27" w:rsidRPr="0016203D" w:rsidRDefault="00866F27" w:rsidP="00866F27">
      <w:pPr>
        <w:rPr>
          <w:rFonts w:ascii="14" w:hAnsi="14"/>
          <w:sz w:val="24"/>
          <w:szCs w:val="24"/>
        </w:rPr>
      </w:pPr>
      <w:r w:rsidRPr="0016203D">
        <w:rPr>
          <w:rFonts w:ascii="14" w:hAnsi="14"/>
          <w:sz w:val="24"/>
          <w:szCs w:val="24"/>
        </w:rPr>
        <w:t xml:space="preserve">3. </w:t>
      </w:r>
      <w:r w:rsidR="0016203D" w:rsidRPr="0016203D">
        <w:rPr>
          <w:rFonts w:ascii="14" w:hAnsi="14"/>
        </w:rPr>
        <w:t>Calculation of new weights for a back propagation network, given the values of input pattern, output pattern, target output, learning rate and COS activation function.</w:t>
      </w:r>
      <w:r w:rsidR="0016203D">
        <w:rPr>
          <w:rFonts w:ascii="14" w:hAnsi="14"/>
          <w:sz w:val="24"/>
          <w:szCs w:val="24"/>
        </w:rPr>
        <w:t xml:space="preserve"> </w:t>
      </w:r>
      <w:r w:rsidRPr="0016203D">
        <w:rPr>
          <w:rFonts w:ascii="14" w:hAnsi="14"/>
          <w:sz w:val="24"/>
          <w:szCs w:val="24"/>
        </w:rPr>
        <w:t>CO</w:t>
      </w:r>
      <w:r w:rsidR="0016203D" w:rsidRPr="0016203D">
        <w:rPr>
          <w:rFonts w:ascii="14" w:hAnsi="14"/>
          <w:sz w:val="24"/>
          <w:szCs w:val="24"/>
        </w:rPr>
        <w:t>5</w:t>
      </w:r>
    </w:p>
    <w:p w14:paraId="3E2FDAEF" w14:textId="77777777" w:rsidR="0016203D" w:rsidRPr="0016203D" w:rsidRDefault="00866F27" w:rsidP="00866F27">
      <w:pPr>
        <w:rPr>
          <w:rFonts w:ascii="14" w:hAnsi="14"/>
        </w:rPr>
      </w:pPr>
      <w:r w:rsidRPr="0016203D">
        <w:rPr>
          <w:rFonts w:ascii="14" w:hAnsi="14"/>
          <w:sz w:val="24"/>
          <w:szCs w:val="24"/>
        </w:rPr>
        <w:t xml:space="preserve">4. </w:t>
      </w:r>
      <w:r w:rsidR="0016203D" w:rsidRPr="0016203D">
        <w:rPr>
          <w:rFonts w:ascii="14" w:hAnsi="14"/>
        </w:rPr>
        <w:t xml:space="preserve">Use of ART algorithm to cluster vectors. CO5 </w:t>
      </w:r>
    </w:p>
    <w:p w14:paraId="006F7319" w14:textId="3DC6A2FB" w:rsidR="0016203D" w:rsidRPr="0016203D" w:rsidRDefault="0016203D" w:rsidP="00866F27">
      <w:pPr>
        <w:rPr>
          <w:rFonts w:ascii="14" w:hAnsi="14"/>
        </w:rPr>
      </w:pPr>
      <w:r w:rsidRPr="0016203D">
        <w:rPr>
          <w:rFonts w:ascii="14" w:hAnsi="14"/>
        </w:rPr>
        <w:t>5. Implement various laws associated with fuzzy sets</w:t>
      </w:r>
      <w:r>
        <w:rPr>
          <w:rFonts w:ascii="14" w:hAnsi="14"/>
        </w:rPr>
        <w:t>.</w:t>
      </w:r>
      <w:r w:rsidRPr="0016203D">
        <w:rPr>
          <w:rFonts w:ascii="14" w:hAnsi="14"/>
        </w:rPr>
        <w:t xml:space="preserve"> CO5</w:t>
      </w:r>
    </w:p>
    <w:p w14:paraId="4C42C0BF" w14:textId="2B19E348" w:rsidR="0016203D" w:rsidRPr="0016203D" w:rsidRDefault="0016203D" w:rsidP="00866F27">
      <w:pPr>
        <w:rPr>
          <w:rFonts w:ascii="14" w:hAnsi="14"/>
        </w:rPr>
      </w:pPr>
      <w:r w:rsidRPr="0016203D">
        <w:rPr>
          <w:rFonts w:ascii="14" w:hAnsi="14"/>
        </w:rPr>
        <w:t xml:space="preserve">6. Implement various operations associated with fuzzy sets. CO5 </w:t>
      </w:r>
    </w:p>
    <w:p w14:paraId="0E2A83B3" w14:textId="4898C627" w:rsidR="0016203D" w:rsidRPr="0016203D" w:rsidRDefault="0016203D" w:rsidP="00866F27">
      <w:pPr>
        <w:rPr>
          <w:rFonts w:ascii="14" w:hAnsi="14"/>
        </w:rPr>
      </w:pPr>
      <w:r w:rsidRPr="0016203D">
        <w:rPr>
          <w:rFonts w:ascii="14" w:hAnsi="14"/>
        </w:rPr>
        <w:t>7. Implement TSP using Genetic Algorithm</w:t>
      </w:r>
      <w:r>
        <w:rPr>
          <w:rFonts w:ascii="14" w:hAnsi="14"/>
        </w:rPr>
        <w:t>.</w:t>
      </w:r>
      <w:r w:rsidRPr="0016203D">
        <w:rPr>
          <w:rFonts w:ascii="14" w:hAnsi="14"/>
        </w:rPr>
        <w:t xml:space="preserve"> CO5</w:t>
      </w:r>
    </w:p>
    <w:p w14:paraId="1FF5FF95" w14:textId="27F6AFE5" w:rsidR="0016203D" w:rsidRPr="0016203D" w:rsidRDefault="0016203D" w:rsidP="00866F27">
      <w:pPr>
        <w:rPr>
          <w:rFonts w:ascii="14" w:hAnsi="14"/>
          <w:sz w:val="24"/>
          <w:szCs w:val="24"/>
        </w:rPr>
      </w:pPr>
      <w:r w:rsidRPr="0016203D">
        <w:rPr>
          <w:rFonts w:ascii="14" w:hAnsi="14"/>
        </w:rPr>
        <w:t>8. Implement word matching using Genetic Algorithm</w:t>
      </w:r>
      <w:r>
        <w:rPr>
          <w:rFonts w:ascii="14" w:hAnsi="14"/>
        </w:rPr>
        <w:t>.</w:t>
      </w:r>
      <w:r w:rsidRPr="0016203D">
        <w:rPr>
          <w:rFonts w:ascii="14" w:hAnsi="14"/>
        </w:rPr>
        <w:t xml:space="preserve"> CO5</w:t>
      </w:r>
      <w:r w:rsidR="00866F27" w:rsidRPr="0016203D">
        <w:rPr>
          <w:rFonts w:ascii="14" w:hAnsi="14"/>
          <w:sz w:val="24"/>
          <w:szCs w:val="24"/>
        </w:rPr>
        <w:t xml:space="preserve"> </w:t>
      </w:r>
    </w:p>
    <w:p w14:paraId="18CC6D92" w14:textId="77777777" w:rsidR="00866F27" w:rsidRDefault="00866F27" w:rsidP="00866F27">
      <w:pPr>
        <w:rPr>
          <w:b/>
          <w:bCs/>
          <w:sz w:val="28"/>
          <w:szCs w:val="28"/>
        </w:rPr>
      </w:pPr>
    </w:p>
    <w:p w14:paraId="75944065" w14:textId="77777777" w:rsidR="00866F27" w:rsidRDefault="00866F27" w:rsidP="00866F27">
      <w:pPr>
        <w:rPr>
          <w:b/>
          <w:bCs/>
          <w:sz w:val="28"/>
          <w:szCs w:val="28"/>
        </w:rPr>
      </w:pPr>
    </w:p>
    <w:p w14:paraId="53775209" w14:textId="77777777" w:rsidR="00866F27" w:rsidRDefault="00866F27" w:rsidP="00866F27">
      <w:pPr>
        <w:rPr>
          <w:b/>
          <w:bCs/>
          <w:sz w:val="28"/>
          <w:szCs w:val="28"/>
        </w:rPr>
      </w:pPr>
    </w:p>
    <w:p w14:paraId="2392FA1D" w14:textId="77777777" w:rsidR="00866F27" w:rsidRDefault="00866F27" w:rsidP="00866F27">
      <w:pPr>
        <w:rPr>
          <w:b/>
          <w:bCs/>
          <w:sz w:val="28"/>
          <w:szCs w:val="28"/>
        </w:rPr>
      </w:pPr>
    </w:p>
    <w:p w14:paraId="5891F204" w14:textId="77777777" w:rsidR="00866F27" w:rsidRDefault="00866F27" w:rsidP="00866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1FE683B" w14:textId="77777777" w:rsidR="00866F27" w:rsidRDefault="00866F27" w:rsidP="00866F27">
      <w:pPr>
        <w:rPr>
          <w:b/>
          <w:bCs/>
          <w:sz w:val="28"/>
          <w:szCs w:val="28"/>
        </w:rPr>
      </w:pPr>
    </w:p>
    <w:p w14:paraId="7FE51AA3" w14:textId="5F2836D2" w:rsidR="00C708C8" w:rsidRPr="00C708C8" w:rsidRDefault="00C708C8" w:rsidP="00C708C8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C708C8">
        <w:rPr>
          <w:b/>
          <w:bCs/>
          <w:sz w:val="28"/>
          <w:szCs w:val="28"/>
        </w:rPr>
        <w:t xml:space="preserve">Implement Perception network with binary input and output. </w:t>
      </w:r>
    </w:p>
    <w:p w14:paraId="757616E4" w14:textId="77777777" w:rsidR="00C708C8" w:rsidRDefault="00C708C8" w:rsidP="00C708C8">
      <w:r>
        <w:t xml:space="preserve">/*PERCEPTRON*/ </w:t>
      </w:r>
    </w:p>
    <w:p w14:paraId="4E593086" w14:textId="77777777" w:rsidR="00C708C8" w:rsidRDefault="00C708C8" w:rsidP="00C708C8">
      <w:pPr>
        <w:spacing w:line="240" w:lineRule="auto"/>
      </w:pPr>
      <w:r>
        <w:t xml:space="preserve">#include&lt;stdio.h&gt; </w:t>
      </w:r>
    </w:p>
    <w:p w14:paraId="4EA75CB8" w14:textId="77777777" w:rsidR="00C708C8" w:rsidRDefault="00C708C8" w:rsidP="00C708C8">
      <w:pPr>
        <w:spacing w:line="240" w:lineRule="auto"/>
      </w:pPr>
      <w:r>
        <w:t xml:space="preserve">#include&lt;conio.h&gt; </w:t>
      </w:r>
    </w:p>
    <w:p w14:paraId="059CE919" w14:textId="77777777" w:rsidR="00C708C8" w:rsidRDefault="00C708C8" w:rsidP="00C708C8">
      <w:pPr>
        <w:spacing w:line="240" w:lineRule="auto"/>
      </w:pPr>
      <w:proofErr w:type="gramStart"/>
      <w:r>
        <w:t>main(</w:t>
      </w:r>
      <w:proofErr w:type="gramEnd"/>
      <w:r>
        <w:t xml:space="preserve">) </w:t>
      </w:r>
    </w:p>
    <w:p w14:paraId="6FA706EC" w14:textId="77777777" w:rsidR="00C708C8" w:rsidRDefault="00C708C8" w:rsidP="00C708C8">
      <w:pPr>
        <w:spacing w:line="240" w:lineRule="auto"/>
      </w:pPr>
      <w:r>
        <w:t xml:space="preserve">{ </w:t>
      </w:r>
    </w:p>
    <w:p w14:paraId="75C17754" w14:textId="77777777" w:rsidR="00C708C8" w:rsidRDefault="00C708C8" w:rsidP="00C708C8">
      <w:pPr>
        <w:spacing w:line="240" w:lineRule="auto"/>
      </w:pPr>
      <w:r>
        <w:t xml:space="preserve">  signed int x[4][2</w:t>
      </w:r>
      <w:proofErr w:type="gramStart"/>
      <w:r>
        <w:t>],tar</w:t>
      </w:r>
      <w:proofErr w:type="gramEnd"/>
      <w:r>
        <w:t xml:space="preserve">[4]; </w:t>
      </w:r>
    </w:p>
    <w:p w14:paraId="1A0BCB6D" w14:textId="77777777" w:rsidR="00C708C8" w:rsidRDefault="00C708C8" w:rsidP="00C708C8">
      <w:pPr>
        <w:spacing w:line="240" w:lineRule="auto"/>
      </w:pPr>
      <w:r>
        <w:t xml:space="preserve">  float w[2</w:t>
      </w:r>
      <w:proofErr w:type="gramStart"/>
      <w:r>
        <w:t>],</w:t>
      </w:r>
      <w:proofErr w:type="spellStart"/>
      <w:r>
        <w:t>wc</w:t>
      </w:r>
      <w:proofErr w:type="spellEnd"/>
      <w:proofErr w:type="gramEnd"/>
      <w:r>
        <w:t xml:space="preserve">[2],out=0; </w:t>
      </w:r>
    </w:p>
    <w:p w14:paraId="5187DC74" w14:textId="77777777" w:rsidR="00C708C8" w:rsidRDefault="00C708C8" w:rsidP="00C708C8">
      <w:pPr>
        <w:spacing w:line="240" w:lineRule="auto"/>
      </w:pPr>
      <w:r>
        <w:t xml:space="preserve">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=0,h=0; </w:t>
      </w:r>
    </w:p>
    <w:p w14:paraId="64212F65" w14:textId="77777777" w:rsidR="00C708C8" w:rsidRDefault="00C708C8" w:rsidP="00C708C8">
      <w:pPr>
        <w:spacing w:line="240" w:lineRule="auto"/>
      </w:pPr>
      <w:r>
        <w:t xml:space="preserve">  float s=</w:t>
      </w:r>
      <w:proofErr w:type="gramStart"/>
      <w:r>
        <w:t>0,b</w:t>
      </w:r>
      <w:proofErr w:type="gramEnd"/>
      <w:r>
        <w:t xml:space="preserve">=0,bc=0,alpha=0; </w:t>
      </w:r>
    </w:p>
    <w:p w14:paraId="68242D0D" w14:textId="77777777" w:rsidR="00C708C8" w:rsidRDefault="00C708C8" w:rsidP="00C708C8">
      <w:pPr>
        <w:spacing w:line="240" w:lineRule="auto"/>
      </w:pPr>
      <w:r>
        <w:t xml:space="preserve">  float theta; </w:t>
      </w:r>
    </w:p>
    <w:p w14:paraId="4EE13320" w14:textId="77777777" w:rsidR="00C708C8" w:rsidRDefault="00C708C8" w:rsidP="00C708C8">
      <w:pPr>
        <w:spacing w:line="240" w:lineRule="auto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30731F94" w14:textId="77777777" w:rsidR="00C708C8" w:rsidRDefault="00C708C8" w:rsidP="00C708C8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theta &amp; alpha"); </w:t>
      </w:r>
    </w:p>
    <w:p w14:paraId="4B8F3925" w14:textId="77777777" w:rsidR="00C708C8" w:rsidRDefault="00C708C8" w:rsidP="00C708C8">
      <w:pPr>
        <w:spacing w:line="240" w:lineRule="auto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theta,&amp;alpha</w:t>
      </w:r>
      <w:proofErr w:type="spellEnd"/>
      <w:r>
        <w:t xml:space="preserve">); </w:t>
      </w:r>
    </w:p>
    <w:p w14:paraId="50902C1D" w14:textId="77777777" w:rsidR="00C708C8" w:rsidRDefault="00C708C8" w:rsidP="00C708C8">
      <w:pPr>
        <w:spacing w:line="240" w:lineRule="auto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45F92F0C" w14:textId="77777777" w:rsidR="00C708C8" w:rsidRDefault="00C708C8" w:rsidP="00C708C8">
      <w:pPr>
        <w:spacing w:line="240" w:lineRule="auto"/>
      </w:pPr>
      <w:r>
        <w:t xml:space="preserve">  { </w:t>
      </w:r>
    </w:p>
    <w:p w14:paraId="038EC963" w14:textId="77777777" w:rsidR="00C708C8" w:rsidRDefault="00C708C8" w:rsidP="00C708C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%d </w:t>
      </w:r>
      <w:proofErr w:type="spellStart"/>
      <w:r>
        <w:t>Inputrow</w:t>
      </w:r>
      <w:proofErr w:type="spellEnd"/>
      <w:r>
        <w:t xml:space="preserve"> &amp; Target",</w:t>
      </w:r>
      <w:proofErr w:type="spellStart"/>
      <w:r>
        <w:t>i</w:t>
      </w:r>
      <w:proofErr w:type="spellEnd"/>
      <w:r>
        <w:t xml:space="preserve">); </w:t>
      </w:r>
    </w:p>
    <w:p w14:paraId="17D08F44" w14:textId="77777777" w:rsidR="00C708C8" w:rsidRDefault="00C708C8" w:rsidP="00C708C8">
      <w:pPr>
        <w:spacing w:line="240" w:lineRule="auto"/>
      </w:pPr>
      <w:r>
        <w:t xml:space="preserve">    for(j=</w:t>
      </w:r>
      <w:proofErr w:type="gramStart"/>
      <w:r>
        <w:t>0;j</w:t>
      </w:r>
      <w:proofErr w:type="gramEnd"/>
      <w:r>
        <w:t xml:space="preserve">&lt;=1;j++) </w:t>
      </w:r>
    </w:p>
    <w:p w14:paraId="3714F54D" w14:textId="77777777" w:rsidR="00C708C8" w:rsidRDefault="00C708C8" w:rsidP="00C708C8">
      <w:pPr>
        <w:spacing w:line="240" w:lineRule="auto"/>
      </w:pPr>
      <w:r>
        <w:t xml:space="preserve">    { </w:t>
      </w:r>
    </w:p>
    <w:p w14:paraId="3A135D65" w14:textId="77777777" w:rsidR="00C708C8" w:rsidRDefault="00C708C8" w:rsidP="00C708C8">
      <w:pPr>
        <w:spacing w:line="240" w:lineRule="auto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13F2BE0A" w14:textId="77777777" w:rsidR="00C708C8" w:rsidRDefault="00C708C8" w:rsidP="00C708C8">
      <w:pPr>
        <w:spacing w:line="240" w:lineRule="auto"/>
      </w:pPr>
      <w:r>
        <w:t xml:space="preserve">    } </w:t>
      </w:r>
    </w:p>
    <w:p w14:paraId="62715102" w14:textId="77777777" w:rsidR="00C708C8" w:rsidRDefault="00C708C8" w:rsidP="00C708C8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03DAF97" w14:textId="77777777" w:rsidR="00C708C8" w:rsidRDefault="00C708C8" w:rsidP="00C708C8">
      <w:pPr>
        <w:spacing w:line="240" w:lineRule="auto"/>
      </w:pPr>
      <w:r>
        <w:t xml:space="preserve">    w[</w:t>
      </w:r>
      <w:proofErr w:type="spellStart"/>
      <w:r>
        <w:t>i</w:t>
      </w:r>
      <w:proofErr w:type="spellEnd"/>
      <w:r>
        <w:t xml:space="preserve">]=0; </w:t>
      </w:r>
    </w:p>
    <w:p w14:paraId="498602FB" w14:textId="77777777" w:rsidR="00C708C8" w:rsidRDefault="00C708C8" w:rsidP="00C708C8">
      <w:pPr>
        <w:spacing w:line="240" w:lineRule="auto"/>
      </w:pPr>
      <w:r>
        <w:t xml:space="preserve">    </w:t>
      </w:r>
      <w:proofErr w:type="spellStart"/>
      <w:r>
        <w:t>wc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352D29D5" w14:textId="77777777" w:rsidR="00C708C8" w:rsidRDefault="00C708C8" w:rsidP="00C708C8">
      <w:pPr>
        <w:spacing w:line="240" w:lineRule="auto"/>
      </w:pPr>
      <w:r>
        <w:t xml:space="preserve">  } </w:t>
      </w:r>
    </w:p>
    <w:p w14:paraId="20AA9145" w14:textId="77777777" w:rsidR="00C708C8" w:rsidRDefault="00C708C8" w:rsidP="00C708C8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"\Net \t Target\</w:t>
      </w:r>
      <w:proofErr w:type="spellStart"/>
      <w:r>
        <w:t>tWeight</w:t>
      </w:r>
      <w:proofErr w:type="spellEnd"/>
      <w:r>
        <w:t xml:space="preserve"> changes\</w:t>
      </w:r>
      <w:proofErr w:type="spellStart"/>
      <w:r>
        <w:t>tNew</w:t>
      </w:r>
      <w:proofErr w:type="spellEnd"/>
      <w:r>
        <w:t xml:space="preserve"> weights\t Bias changes\</w:t>
      </w:r>
      <w:proofErr w:type="spellStart"/>
      <w:r>
        <w:t>tBias</w:t>
      </w:r>
      <w:proofErr w:type="spellEnd"/>
      <w:r>
        <w:t xml:space="preserve"> \n"); </w:t>
      </w:r>
    </w:p>
    <w:p w14:paraId="4A93C315" w14:textId="77777777" w:rsidR="00C708C8" w:rsidRDefault="00C708C8" w:rsidP="00C708C8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 xml:space="preserve">("-----------------------------------------------------------------------------\n"); </w:t>
      </w:r>
    </w:p>
    <w:p w14:paraId="21AFCD41" w14:textId="77777777" w:rsidR="00C708C8" w:rsidRDefault="00C708C8" w:rsidP="00C708C8">
      <w:pPr>
        <w:spacing w:line="240" w:lineRule="auto"/>
      </w:pPr>
      <w:r>
        <w:lastRenderedPageBreak/>
        <w:t xml:space="preserve">  mew: </w:t>
      </w:r>
    </w:p>
    <w:p w14:paraId="7061FB2C" w14:textId="77777777" w:rsidR="00C708C8" w:rsidRDefault="00C708C8" w:rsidP="00C708C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"ITERATION %d\</w:t>
      </w:r>
      <w:proofErr w:type="spellStart"/>
      <w:r>
        <w:t>n",h</w:t>
      </w:r>
      <w:proofErr w:type="spellEnd"/>
      <w:r>
        <w:t xml:space="preserve">); </w:t>
      </w:r>
    </w:p>
    <w:p w14:paraId="79EDA88A" w14:textId="77777777" w:rsidR="00C708C8" w:rsidRDefault="00C708C8" w:rsidP="00C708C8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("----------------------------------------------------------------------------\n"); </w:t>
      </w:r>
    </w:p>
    <w:p w14:paraId="2D67A328" w14:textId="77777777" w:rsidR="00C708C8" w:rsidRDefault="00C708C8" w:rsidP="00C708C8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7BEAF418" w14:textId="77777777" w:rsidR="00C708C8" w:rsidRDefault="00C708C8" w:rsidP="00C708C8">
      <w:pPr>
        <w:spacing w:line="240" w:lineRule="auto"/>
      </w:pPr>
      <w:r>
        <w:t xml:space="preserve">    { </w:t>
      </w:r>
    </w:p>
    <w:p w14:paraId="7FA33041" w14:textId="77777777" w:rsidR="00C708C8" w:rsidRDefault="00C708C8" w:rsidP="00C708C8">
      <w:pPr>
        <w:spacing w:line="240" w:lineRule="auto"/>
      </w:pPr>
      <w:r>
        <w:t xml:space="preserve">      for(j=</w:t>
      </w:r>
      <w:proofErr w:type="gramStart"/>
      <w:r>
        <w:t>0;j</w:t>
      </w:r>
      <w:proofErr w:type="gramEnd"/>
      <w:r>
        <w:t xml:space="preserve">&lt;=1;j++) </w:t>
      </w:r>
    </w:p>
    <w:p w14:paraId="327F316A" w14:textId="77777777" w:rsidR="00C708C8" w:rsidRDefault="00C708C8" w:rsidP="00C708C8">
      <w:pPr>
        <w:spacing w:line="240" w:lineRule="auto"/>
      </w:pPr>
      <w:r>
        <w:t xml:space="preserve">      { </w:t>
      </w:r>
    </w:p>
    <w:p w14:paraId="54977677" w14:textId="77777777" w:rsidR="00C708C8" w:rsidRDefault="00C708C8" w:rsidP="00C708C8">
      <w:pPr>
        <w:spacing w:line="240" w:lineRule="auto"/>
      </w:pPr>
      <w:r>
        <w:t xml:space="preserve"> s+=(float)x[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 xml:space="preserve">w[j]; </w:t>
      </w:r>
    </w:p>
    <w:p w14:paraId="51A88D98" w14:textId="77777777" w:rsidR="00C708C8" w:rsidRDefault="00C708C8" w:rsidP="00C708C8">
      <w:pPr>
        <w:spacing w:line="240" w:lineRule="auto"/>
      </w:pPr>
      <w:r>
        <w:t xml:space="preserve">      } </w:t>
      </w:r>
    </w:p>
    <w:p w14:paraId="4A4CDC4E" w14:textId="77777777" w:rsidR="00C708C8" w:rsidRDefault="00C708C8" w:rsidP="00C708C8">
      <w:pPr>
        <w:spacing w:line="240" w:lineRule="auto"/>
      </w:pPr>
      <w:r>
        <w:t xml:space="preserve">      s+=b; </w:t>
      </w:r>
    </w:p>
    <w:p w14:paraId="01AC7F3F" w14:textId="77777777" w:rsidR="00C708C8" w:rsidRDefault="00C708C8" w:rsidP="00C708C8">
      <w:pPr>
        <w:spacing w:line="240" w:lineRule="auto"/>
      </w:pPr>
      <w:r>
        <w:t xml:space="preserve">      </w:t>
      </w:r>
      <w:proofErr w:type="spellStart"/>
      <w:r>
        <w:t>printf</w:t>
      </w:r>
      <w:proofErr w:type="spellEnd"/>
      <w:r>
        <w:t>("%.2f\</w:t>
      </w:r>
      <w:proofErr w:type="spellStart"/>
      <w:r>
        <w:t>t</w:t>
      </w:r>
      <w:proofErr w:type="gramStart"/>
      <w:r>
        <w:t>",s</w:t>
      </w:r>
      <w:proofErr w:type="spellEnd"/>
      <w:proofErr w:type="gramEnd"/>
      <w:r>
        <w:t xml:space="preserve">); </w:t>
      </w:r>
    </w:p>
    <w:p w14:paraId="519A3E5F" w14:textId="77777777" w:rsidR="00C708C8" w:rsidRDefault="00C708C8" w:rsidP="00C708C8">
      <w:pPr>
        <w:spacing w:line="240" w:lineRule="auto"/>
      </w:pPr>
      <w:r>
        <w:t xml:space="preserve"> if(s&gt;theta) </w:t>
      </w:r>
    </w:p>
    <w:p w14:paraId="25579BFB" w14:textId="77777777" w:rsidR="00C708C8" w:rsidRDefault="00C708C8" w:rsidP="00C708C8">
      <w:pPr>
        <w:spacing w:line="240" w:lineRule="auto"/>
      </w:pPr>
      <w:r>
        <w:t xml:space="preserve"> out=1; </w:t>
      </w:r>
    </w:p>
    <w:p w14:paraId="2D07B205" w14:textId="77777777" w:rsidR="00C708C8" w:rsidRDefault="00C708C8" w:rsidP="00C708C8">
      <w:pPr>
        <w:spacing w:line="240" w:lineRule="auto"/>
      </w:pPr>
      <w:r>
        <w:t xml:space="preserve"> else if(s&lt;-theta) </w:t>
      </w:r>
    </w:p>
    <w:p w14:paraId="1B452862" w14:textId="77777777" w:rsidR="00C708C8" w:rsidRDefault="00C708C8" w:rsidP="00C708C8">
      <w:pPr>
        <w:spacing w:line="240" w:lineRule="auto"/>
      </w:pPr>
      <w:r>
        <w:t xml:space="preserve"> out=-1; </w:t>
      </w:r>
    </w:p>
    <w:p w14:paraId="472B04C7" w14:textId="77777777" w:rsidR="00C708C8" w:rsidRDefault="00C708C8" w:rsidP="00C708C8">
      <w:pPr>
        <w:spacing w:line="240" w:lineRule="auto"/>
      </w:pPr>
      <w:r>
        <w:t xml:space="preserve"> else </w:t>
      </w:r>
    </w:p>
    <w:p w14:paraId="58632394" w14:textId="77777777" w:rsidR="00C708C8" w:rsidRDefault="00C708C8" w:rsidP="00C708C8">
      <w:pPr>
        <w:spacing w:line="240" w:lineRule="auto"/>
      </w:pPr>
      <w:r>
        <w:t xml:space="preserve"> { </w:t>
      </w:r>
    </w:p>
    <w:p w14:paraId="6E58C412" w14:textId="77777777" w:rsidR="00C708C8" w:rsidRDefault="00C708C8" w:rsidP="00C708C8">
      <w:pPr>
        <w:spacing w:line="240" w:lineRule="auto"/>
      </w:pPr>
      <w:r>
        <w:t xml:space="preserve">  out=0; </w:t>
      </w:r>
    </w:p>
    <w:p w14:paraId="5E66E88A" w14:textId="77777777" w:rsidR="00C708C8" w:rsidRDefault="00C708C8" w:rsidP="00C708C8">
      <w:pPr>
        <w:spacing w:line="240" w:lineRule="auto"/>
      </w:pPr>
      <w:r>
        <w:t xml:space="preserve"> } </w:t>
      </w:r>
    </w:p>
    <w:p w14:paraId="2CF3D5AB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",tar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158CB4D" w14:textId="77777777" w:rsidR="00C708C8" w:rsidRDefault="00C708C8" w:rsidP="00C708C8">
      <w:pPr>
        <w:spacing w:line="240" w:lineRule="auto"/>
      </w:pPr>
      <w:r>
        <w:t xml:space="preserve">      s=0; </w:t>
      </w:r>
    </w:p>
    <w:p w14:paraId="667C1C11" w14:textId="77777777" w:rsidR="00C708C8" w:rsidRDefault="00C708C8" w:rsidP="00C708C8">
      <w:pPr>
        <w:spacing w:line="240" w:lineRule="auto"/>
      </w:pPr>
      <w:r>
        <w:t xml:space="preserve">      if(out==tar[</w:t>
      </w:r>
      <w:proofErr w:type="spellStart"/>
      <w:r>
        <w:t>i</w:t>
      </w:r>
      <w:proofErr w:type="spellEnd"/>
      <w:r>
        <w:t xml:space="preserve">]) </w:t>
      </w:r>
    </w:p>
    <w:p w14:paraId="424DA2E0" w14:textId="77777777" w:rsidR="00C708C8" w:rsidRDefault="00C708C8" w:rsidP="00C708C8">
      <w:pPr>
        <w:spacing w:line="240" w:lineRule="auto"/>
      </w:pPr>
      <w:r>
        <w:t xml:space="preserve">      { </w:t>
      </w:r>
    </w:p>
    <w:p w14:paraId="376E3807" w14:textId="77777777" w:rsidR="00C708C8" w:rsidRDefault="00C708C8" w:rsidP="00C708C8">
      <w:pPr>
        <w:spacing w:line="240" w:lineRule="auto"/>
      </w:pPr>
      <w:r>
        <w:t xml:space="preserve"> for(j=</w:t>
      </w:r>
      <w:proofErr w:type="gramStart"/>
      <w:r>
        <w:t>0;j</w:t>
      </w:r>
      <w:proofErr w:type="gramEnd"/>
      <w:r>
        <w:t xml:space="preserve">&lt;=1;j++) </w:t>
      </w:r>
    </w:p>
    <w:p w14:paraId="1A68376B" w14:textId="77777777" w:rsidR="00C708C8" w:rsidRDefault="00C708C8" w:rsidP="00C708C8">
      <w:pPr>
        <w:spacing w:line="240" w:lineRule="auto"/>
      </w:pPr>
      <w:r>
        <w:t xml:space="preserve"> { </w:t>
      </w:r>
    </w:p>
    <w:p w14:paraId="2B22B34D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wc</w:t>
      </w:r>
      <w:proofErr w:type="spellEnd"/>
      <w:r>
        <w:t xml:space="preserve">[j]=0; </w:t>
      </w:r>
    </w:p>
    <w:p w14:paraId="6D4569FC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bc</w:t>
      </w:r>
      <w:proofErr w:type="spellEnd"/>
      <w:r>
        <w:t xml:space="preserve">=0; </w:t>
      </w:r>
    </w:p>
    <w:p w14:paraId="1AFFE0A9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("%.2f\t</w:t>
      </w:r>
      <w:proofErr w:type="gramStart"/>
      <w:r>
        <w:t>",</w:t>
      </w:r>
      <w:proofErr w:type="spellStart"/>
      <w:r>
        <w:t>wc</w:t>
      </w:r>
      <w:proofErr w:type="spellEnd"/>
      <w:proofErr w:type="gramEnd"/>
      <w:r>
        <w:t xml:space="preserve">[j]); </w:t>
      </w:r>
    </w:p>
    <w:p w14:paraId="655A6D76" w14:textId="77777777" w:rsidR="00C708C8" w:rsidRDefault="00C708C8" w:rsidP="00C708C8">
      <w:pPr>
        <w:spacing w:line="240" w:lineRule="auto"/>
      </w:pPr>
      <w:r>
        <w:t xml:space="preserve"> } </w:t>
      </w:r>
    </w:p>
    <w:p w14:paraId="59263F4D" w14:textId="77777777" w:rsidR="00C708C8" w:rsidRDefault="00C708C8" w:rsidP="00C708C8">
      <w:pPr>
        <w:spacing w:line="240" w:lineRule="auto"/>
      </w:pPr>
      <w:r>
        <w:lastRenderedPageBreak/>
        <w:t xml:space="preserve"> for(j=</w:t>
      </w:r>
      <w:proofErr w:type="gramStart"/>
      <w:r>
        <w:t>0;j</w:t>
      </w:r>
      <w:proofErr w:type="gramEnd"/>
      <w:r>
        <w:t xml:space="preserve">&lt;=1;j++) </w:t>
      </w:r>
    </w:p>
    <w:p w14:paraId="2B575B58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("%.2f\</w:t>
      </w:r>
      <w:proofErr w:type="spellStart"/>
      <w:r>
        <w:t>t</w:t>
      </w:r>
      <w:proofErr w:type="gramStart"/>
      <w:r>
        <w:t>",w</w:t>
      </w:r>
      <w:proofErr w:type="spellEnd"/>
      <w:proofErr w:type="gramEnd"/>
      <w:r>
        <w:t xml:space="preserve">[j]); </w:t>
      </w:r>
    </w:p>
    <w:p w14:paraId="515807CC" w14:textId="77777777" w:rsidR="00C708C8" w:rsidRDefault="00C708C8" w:rsidP="00C708C8">
      <w:pPr>
        <w:spacing w:line="240" w:lineRule="auto"/>
      </w:pPr>
      <w:r>
        <w:t xml:space="preserve"> k+=1; </w:t>
      </w:r>
    </w:p>
    <w:p w14:paraId="39300C3B" w14:textId="77777777" w:rsidR="00C708C8" w:rsidRDefault="00C708C8" w:rsidP="00C708C8">
      <w:pPr>
        <w:spacing w:line="240" w:lineRule="auto"/>
      </w:pPr>
      <w:r>
        <w:t xml:space="preserve"> b+=</w:t>
      </w:r>
      <w:proofErr w:type="spellStart"/>
      <w:r>
        <w:t>bc</w:t>
      </w:r>
      <w:proofErr w:type="spellEnd"/>
      <w:r>
        <w:t xml:space="preserve">; </w:t>
      </w:r>
    </w:p>
    <w:p w14:paraId="0351F53A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("%.2f\t\t</w:t>
      </w:r>
      <w:proofErr w:type="gramStart"/>
      <w:r>
        <w:t>",</w:t>
      </w:r>
      <w:proofErr w:type="spellStart"/>
      <w:r>
        <w:t>bc</w:t>
      </w:r>
      <w:proofErr w:type="spellEnd"/>
      <w:proofErr w:type="gramEnd"/>
      <w:r>
        <w:t xml:space="preserve">); </w:t>
      </w:r>
    </w:p>
    <w:p w14:paraId="7A39519D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("%.2f\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 xml:space="preserve">); </w:t>
      </w:r>
    </w:p>
    <w:p w14:paraId="03FCDFF0" w14:textId="77777777" w:rsidR="00C708C8" w:rsidRDefault="00C708C8" w:rsidP="00C708C8">
      <w:pPr>
        <w:spacing w:line="240" w:lineRule="auto"/>
      </w:pPr>
      <w:r>
        <w:t xml:space="preserve">      } </w:t>
      </w:r>
    </w:p>
    <w:p w14:paraId="1727B3F6" w14:textId="77777777" w:rsidR="00C708C8" w:rsidRDefault="00C708C8" w:rsidP="00C708C8">
      <w:pPr>
        <w:spacing w:line="240" w:lineRule="auto"/>
      </w:pPr>
      <w:r>
        <w:t xml:space="preserve">      else </w:t>
      </w:r>
    </w:p>
    <w:p w14:paraId="692F9990" w14:textId="77777777" w:rsidR="00C708C8" w:rsidRDefault="00C708C8" w:rsidP="00C708C8">
      <w:pPr>
        <w:spacing w:line="240" w:lineRule="auto"/>
      </w:pPr>
      <w:r>
        <w:t xml:space="preserve">      { </w:t>
      </w:r>
    </w:p>
    <w:p w14:paraId="6223282A" w14:textId="77777777" w:rsidR="00C708C8" w:rsidRDefault="00C708C8" w:rsidP="00C708C8">
      <w:pPr>
        <w:spacing w:line="240" w:lineRule="auto"/>
      </w:pPr>
      <w:r>
        <w:t xml:space="preserve"> for(j=</w:t>
      </w:r>
      <w:proofErr w:type="gramStart"/>
      <w:r>
        <w:t>0;j</w:t>
      </w:r>
      <w:proofErr w:type="gramEnd"/>
      <w:r>
        <w:t xml:space="preserve">&lt;=1;j++) </w:t>
      </w:r>
    </w:p>
    <w:p w14:paraId="79C8C0F3" w14:textId="77777777" w:rsidR="00C708C8" w:rsidRDefault="00C708C8" w:rsidP="00C708C8">
      <w:pPr>
        <w:spacing w:line="240" w:lineRule="auto"/>
      </w:pPr>
      <w:r>
        <w:t xml:space="preserve"> { </w:t>
      </w:r>
    </w:p>
    <w:p w14:paraId="259F277C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wc</w:t>
      </w:r>
      <w:proofErr w:type="spellEnd"/>
      <w:r>
        <w:t>[j]=x[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tar[</w:t>
      </w:r>
      <w:proofErr w:type="spellStart"/>
      <w:r>
        <w:t>i</w:t>
      </w:r>
      <w:proofErr w:type="spellEnd"/>
      <w:r>
        <w:t xml:space="preserve">]*alpha; </w:t>
      </w:r>
    </w:p>
    <w:p w14:paraId="65BA879A" w14:textId="77777777" w:rsidR="00C708C8" w:rsidRDefault="00C708C8" w:rsidP="00C708C8">
      <w:pPr>
        <w:spacing w:line="240" w:lineRule="auto"/>
      </w:pPr>
      <w:r>
        <w:t xml:space="preserve"> w[j]+=</w:t>
      </w:r>
      <w:proofErr w:type="spellStart"/>
      <w:r>
        <w:t>wc</w:t>
      </w:r>
      <w:proofErr w:type="spellEnd"/>
      <w:r>
        <w:t xml:space="preserve">[j]; </w:t>
      </w:r>
    </w:p>
    <w:p w14:paraId="3FF10AB1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("%.2f\t</w:t>
      </w:r>
      <w:proofErr w:type="gramStart"/>
      <w:r>
        <w:t>",</w:t>
      </w:r>
      <w:proofErr w:type="spellStart"/>
      <w:r>
        <w:t>wc</w:t>
      </w:r>
      <w:proofErr w:type="spellEnd"/>
      <w:proofErr w:type="gramEnd"/>
      <w:r>
        <w:t xml:space="preserve">[j]); </w:t>
      </w:r>
    </w:p>
    <w:p w14:paraId="1D3409C9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wc</w:t>
      </w:r>
      <w:proofErr w:type="spellEnd"/>
      <w:r>
        <w:t xml:space="preserve">[j]=0; </w:t>
      </w:r>
    </w:p>
    <w:p w14:paraId="7068238E" w14:textId="77777777" w:rsidR="00C708C8" w:rsidRDefault="00C708C8" w:rsidP="00C708C8">
      <w:pPr>
        <w:spacing w:line="240" w:lineRule="auto"/>
      </w:pPr>
      <w:r>
        <w:t xml:space="preserve"> } </w:t>
      </w:r>
    </w:p>
    <w:p w14:paraId="6628FFFC" w14:textId="77777777" w:rsidR="00C708C8" w:rsidRDefault="00C708C8" w:rsidP="00C708C8">
      <w:pPr>
        <w:spacing w:line="240" w:lineRule="auto"/>
      </w:pPr>
      <w:r>
        <w:t xml:space="preserve"> for(j=</w:t>
      </w:r>
      <w:proofErr w:type="gramStart"/>
      <w:r>
        <w:t>0;j</w:t>
      </w:r>
      <w:proofErr w:type="gramEnd"/>
      <w:r>
        <w:t xml:space="preserve">&lt;=1;j++) </w:t>
      </w:r>
    </w:p>
    <w:p w14:paraId="4DF15B0F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("%.2f\</w:t>
      </w:r>
      <w:proofErr w:type="spellStart"/>
      <w:r>
        <w:t>t</w:t>
      </w:r>
      <w:proofErr w:type="gramStart"/>
      <w:r>
        <w:t>",w</w:t>
      </w:r>
      <w:proofErr w:type="spellEnd"/>
      <w:proofErr w:type="gramEnd"/>
      <w:r>
        <w:t xml:space="preserve">[j]); </w:t>
      </w:r>
    </w:p>
    <w:p w14:paraId="3F3F3999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bc</w:t>
      </w:r>
      <w:proofErr w:type="spellEnd"/>
      <w:r>
        <w:t>=tar[</w:t>
      </w:r>
      <w:proofErr w:type="spellStart"/>
      <w:r>
        <w:t>i</w:t>
      </w:r>
      <w:proofErr w:type="spellEnd"/>
      <w:r>
        <w:t xml:space="preserve">]*alpha; </w:t>
      </w:r>
    </w:p>
    <w:p w14:paraId="779172AD" w14:textId="77777777" w:rsidR="00C708C8" w:rsidRDefault="00C708C8" w:rsidP="00C708C8">
      <w:pPr>
        <w:spacing w:line="240" w:lineRule="auto"/>
      </w:pPr>
      <w:r>
        <w:t xml:space="preserve"> b+=</w:t>
      </w:r>
      <w:proofErr w:type="spellStart"/>
      <w:r>
        <w:t>bc</w:t>
      </w:r>
      <w:proofErr w:type="spellEnd"/>
      <w:r>
        <w:t xml:space="preserve">; </w:t>
      </w:r>
    </w:p>
    <w:p w14:paraId="21E95DB9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("%.2f\t\t</w:t>
      </w:r>
      <w:proofErr w:type="gramStart"/>
      <w:r>
        <w:t>",</w:t>
      </w:r>
      <w:proofErr w:type="spellStart"/>
      <w:r>
        <w:t>bc</w:t>
      </w:r>
      <w:proofErr w:type="spellEnd"/>
      <w:proofErr w:type="gramEnd"/>
      <w:r>
        <w:t xml:space="preserve">); </w:t>
      </w:r>
    </w:p>
    <w:p w14:paraId="10BD33E3" w14:textId="77777777" w:rsidR="00C708C8" w:rsidRDefault="00C708C8" w:rsidP="00C708C8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("%.2f\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 xml:space="preserve">); </w:t>
      </w:r>
    </w:p>
    <w:p w14:paraId="457C4F5A" w14:textId="77777777" w:rsidR="00C708C8" w:rsidRDefault="00C708C8" w:rsidP="00C708C8">
      <w:pPr>
        <w:spacing w:line="240" w:lineRule="auto"/>
      </w:pPr>
      <w:r>
        <w:t xml:space="preserve">      } </w:t>
      </w:r>
    </w:p>
    <w:p w14:paraId="4CFCF8E6" w14:textId="77777777" w:rsidR="00C708C8" w:rsidRDefault="00C708C8" w:rsidP="00C708C8">
      <w:pPr>
        <w:spacing w:line="240" w:lineRule="auto"/>
      </w:pPr>
      <w:r>
        <w:t xml:space="preserve">      </w:t>
      </w:r>
      <w:proofErr w:type="spellStart"/>
      <w:r>
        <w:t>printf</w:t>
      </w:r>
      <w:proofErr w:type="spellEnd"/>
      <w:r>
        <w:t xml:space="preserve">("\n"); </w:t>
      </w:r>
    </w:p>
    <w:p w14:paraId="1FE57B27" w14:textId="77777777" w:rsidR="00C708C8" w:rsidRDefault="00C708C8" w:rsidP="00C708C8">
      <w:pPr>
        <w:spacing w:line="240" w:lineRule="auto"/>
      </w:pPr>
      <w:r>
        <w:t xml:space="preserve">      } </w:t>
      </w:r>
    </w:p>
    <w:p w14:paraId="41B25AB7" w14:textId="77777777" w:rsidR="00C708C8" w:rsidRDefault="00C708C8" w:rsidP="00C708C8">
      <w:pPr>
        <w:spacing w:line="240" w:lineRule="auto"/>
      </w:pPr>
      <w:r>
        <w:t xml:space="preserve">      if(k==4) </w:t>
      </w:r>
    </w:p>
    <w:p w14:paraId="724EE642" w14:textId="77777777" w:rsidR="00C708C8" w:rsidRDefault="00C708C8" w:rsidP="00C708C8">
      <w:pPr>
        <w:spacing w:line="240" w:lineRule="auto"/>
      </w:pPr>
      <w:r>
        <w:t xml:space="preserve">      { </w:t>
      </w:r>
    </w:p>
    <w:p w14:paraId="57E472A1" w14:textId="77777777" w:rsidR="00C708C8" w:rsidRDefault="00C708C8" w:rsidP="00C708C8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weights\n"); </w:t>
      </w:r>
    </w:p>
    <w:p w14:paraId="720E5FAE" w14:textId="77777777" w:rsidR="00C708C8" w:rsidRDefault="00C708C8" w:rsidP="00C708C8">
      <w:pPr>
        <w:spacing w:line="240" w:lineRule="auto"/>
      </w:pPr>
      <w:r>
        <w:t xml:space="preserve">       for(j=</w:t>
      </w:r>
      <w:proofErr w:type="gramStart"/>
      <w:r>
        <w:t>0;j</w:t>
      </w:r>
      <w:proofErr w:type="gramEnd"/>
      <w:r>
        <w:t xml:space="preserve">&lt;=1;j++) </w:t>
      </w:r>
    </w:p>
    <w:p w14:paraId="2C798435" w14:textId="77777777" w:rsidR="00C708C8" w:rsidRDefault="00C708C8" w:rsidP="00C708C8">
      <w:pPr>
        <w:spacing w:line="240" w:lineRule="auto"/>
      </w:pPr>
      <w:r>
        <w:lastRenderedPageBreak/>
        <w:t xml:space="preserve">       { </w:t>
      </w:r>
    </w:p>
    <w:p w14:paraId="4CD1B19B" w14:textId="77777777" w:rsidR="00C708C8" w:rsidRDefault="00C708C8" w:rsidP="00C708C8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("w[%</w:t>
      </w:r>
      <w:proofErr w:type="gramStart"/>
      <w:r>
        <w:t>d]=</w:t>
      </w:r>
      <w:proofErr w:type="gramEnd"/>
      <w:r>
        <w:t>%.2f\t",</w:t>
      </w:r>
      <w:proofErr w:type="spellStart"/>
      <w:r>
        <w:t>j,w</w:t>
      </w:r>
      <w:proofErr w:type="spellEnd"/>
      <w:r>
        <w:t xml:space="preserve">[j]); </w:t>
      </w:r>
    </w:p>
    <w:p w14:paraId="239764AC" w14:textId="77777777" w:rsidR="00C708C8" w:rsidRDefault="00C708C8" w:rsidP="00C708C8">
      <w:pPr>
        <w:spacing w:line="240" w:lineRule="auto"/>
      </w:pPr>
      <w:r>
        <w:t xml:space="preserve">       } </w:t>
      </w:r>
    </w:p>
    <w:p w14:paraId="01FDDA67" w14:textId="77777777" w:rsidR="00C708C8" w:rsidRDefault="00C708C8" w:rsidP="00C708C8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"Bias b=%.2f",b); </w:t>
      </w:r>
    </w:p>
    <w:p w14:paraId="02B05293" w14:textId="77777777" w:rsidR="00C708C8" w:rsidRDefault="00C708C8" w:rsidP="00C708C8">
      <w:pPr>
        <w:spacing w:line="240" w:lineRule="auto"/>
      </w:pPr>
      <w:r>
        <w:t xml:space="preserve">      } </w:t>
      </w:r>
    </w:p>
    <w:p w14:paraId="415C8AE0" w14:textId="77777777" w:rsidR="00C708C8" w:rsidRDefault="00C708C8" w:rsidP="00C708C8">
      <w:pPr>
        <w:spacing w:line="240" w:lineRule="auto"/>
      </w:pPr>
      <w:bookmarkStart w:id="0" w:name="_Hlk112929387"/>
      <w:r>
        <w:t xml:space="preserve">      else </w:t>
      </w:r>
    </w:p>
    <w:bookmarkEnd w:id="0"/>
    <w:p w14:paraId="16488A11" w14:textId="77777777" w:rsidR="00C708C8" w:rsidRDefault="00C708C8" w:rsidP="00C708C8">
      <w:pPr>
        <w:spacing w:line="240" w:lineRule="auto"/>
      </w:pPr>
      <w:r>
        <w:t xml:space="preserve">      { </w:t>
      </w:r>
    </w:p>
    <w:p w14:paraId="77E56013" w14:textId="77777777" w:rsidR="00C708C8" w:rsidRDefault="00C708C8" w:rsidP="00C708C8">
      <w:pPr>
        <w:spacing w:line="240" w:lineRule="auto"/>
      </w:pPr>
      <w:r>
        <w:t xml:space="preserve">      k=0; </w:t>
      </w:r>
    </w:p>
    <w:p w14:paraId="35A3B80E" w14:textId="77777777" w:rsidR="00C708C8" w:rsidRDefault="00C708C8" w:rsidP="00C708C8">
      <w:pPr>
        <w:spacing w:line="240" w:lineRule="auto"/>
      </w:pPr>
      <w:r>
        <w:t xml:space="preserve">      h=h+1; </w:t>
      </w:r>
    </w:p>
    <w:p w14:paraId="64D8D45D" w14:textId="77777777" w:rsidR="00C708C8" w:rsidRDefault="00C708C8" w:rsidP="00C708C8">
      <w:pPr>
        <w:spacing w:line="240" w:lineRule="auto"/>
      </w:pPr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6D57E779" w14:textId="77777777" w:rsidR="00C708C8" w:rsidRDefault="00C708C8" w:rsidP="00C708C8">
      <w:pPr>
        <w:spacing w:line="240" w:lineRule="auto"/>
      </w:pPr>
      <w:r>
        <w:t xml:space="preserve">      </w:t>
      </w:r>
      <w:proofErr w:type="spellStart"/>
      <w:r>
        <w:t>goto</w:t>
      </w:r>
      <w:proofErr w:type="spellEnd"/>
      <w:r>
        <w:t xml:space="preserve"> mew; </w:t>
      </w:r>
    </w:p>
    <w:p w14:paraId="6057F82E" w14:textId="77777777" w:rsidR="00C708C8" w:rsidRDefault="00C708C8" w:rsidP="00C708C8">
      <w:pPr>
        <w:spacing w:line="240" w:lineRule="auto"/>
      </w:pPr>
      <w:r>
        <w:t xml:space="preserve">      } </w:t>
      </w:r>
    </w:p>
    <w:p w14:paraId="29D8D3DB" w14:textId="77777777" w:rsidR="00C708C8" w:rsidRDefault="00C708C8" w:rsidP="00C708C8">
      <w:pPr>
        <w:spacing w:line="240" w:lineRule="auto"/>
      </w:pPr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4878CCDC" w14:textId="7E44358C" w:rsidR="00866F27" w:rsidRDefault="00C708C8" w:rsidP="00C708C8">
      <w:pPr>
        <w:spacing w:line="240" w:lineRule="auto"/>
        <w:rPr>
          <w:b/>
          <w:bCs/>
          <w:sz w:val="28"/>
          <w:szCs w:val="28"/>
        </w:rPr>
      </w:pPr>
      <w:r>
        <w:t xml:space="preserve">    }</w:t>
      </w:r>
    </w:p>
    <w:p w14:paraId="5D57F181" w14:textId="608117F0" w:rsidR="00866F27" w:rsidRDefault="00866F27" w:rsidP="00866F27">
      <w:pPr>
        <w:rPr>
          <w:b/>
          <w:bCs/>
          <w:sz w:val="28"/>
          <w:szCs w:val="28"/>
        </w:rPr>
      </w:pPr>
    </w:p>
    <w:p w14:paraId="53802C40" w14:textId="772E79D3" w:rsidR="002E7997" w:rsidRDefault="002E7997" w:rsidP="00866F27">
      <w:pPr>
        <w:rPr>
          <w:b/>
          <w:bCs/>
          <w:sz w:val="28"/>
          <w:szCs w:val="28"/>
        </w:rPr>
      </w:pPr>
    </w:p>
    <w:p w14:paraId="4D04870B" w14:textId="41BD8058" w:rsidR="002E7997" w:rsidRDefault="002E7997" w:rsidP="00866F27">
      <w:pPr>
        <w:rPr>
          <w:b/>
          <w:bCs/>
          <w:sz w:val="28"/>
          <w:szCs w:val="28"/>
        </w:rPr>
      </w:pPr>
    </w:p>
    <w:p w14:paraId="1DF19786" w14:textId="584EA434" w:rsidR="002E7997" w:rsidRDefault="002E7997" w:rsidP="00866F27">
      <w:pPr>
        <w:rPr>
          <w:b/>
          <w:bCs/>
          <w:sz w:val="28"/>
          <w:szCs w:val="28"/>
        </w:rPr>
      </w:pPr>
    </w:p>
    <w:p w14:paraId="5BFE4564" w14:textId="44B8F9C0" w:rsidR="002E7997" w:rsidRDefault="002E7997" w:rsidP="00866F27">
      <w:pPr>
        <w:rPr>
          <w:b/>
          <w:bCs/>
          <w:sz w:val="28"/>
          <w:szCs w:val="28"/>
        </w:rPr>
      </w:pPr>
    </w:p>
    <w:p w14:paraId="07520E39" w14:textId="71F86184" w:rsidR="002E7997" w:rsidRDefault="002E7997" w:rsidP="00866F27">
      <w:pPr>
        <w:rPr>
          <w:b/>
          <w:bCs/>
          <w:sz w:val="28"/>
          <w:szCs w:val="28"/>
        </w:rPr>
      </w:pPr>
    </w:p>
    <w:p w14:paraId="60C209B9" w14:textId="0EFBF951" w:rsidR="002E7997" w:rsidRDefault="002E7997" w:rsidP="00866F27">
      <w:pPr>
        <w:rPr>
          <w:b/>
          <w:bCs/>
          <w:sz w:val="28"/>
          <w:szCs w:val="28"/>
        </w:rPr>
      </w:pPr>
    </w:p>
    <w:p w14:paraId="73985C9C" w14:textId="3725B1C0" w:rsidR="002E7997" w:rsidRDefault="002E7997" w:rsidP="00866F27">
      <w:pPr>
        <w:rPr>
          <w:b/>
          <w:bCs/>
          <w:sz w:val="28"/>
          <w:szCs w:val="28"/>
        </w:rPr>
      </w:pPr>
    </w:p>
    <w:p w14:paraId="3C20EDF0" w14:textId="5654EC33" w:rsidR="002E7997" w:rsidRDefault="002E7997" w:rsidP="00866F27">
      <w:pPr>
        <w:rPr>
          <w:b/>
          <w:bCs/>
          <w:sz w:val="28"/>
          <w:szCs w:val="28"/>
        </w:rPr>
      </w:pPr>
    </w:p>
    <w:p w14:paraId="12F63C78" w14:textId="0B7A7634" w:rsidR="002E7997" w:rsidRDefault="002E7997" w:rsidP="00866F27">
      <w:pPr>
        <w:rPr>
          <w:b/>
          <w:bCs/>
          <w:sz w:val="28"/>
          <w:szCs w:val="28"/>
        </w:rPr>
      </w:pPr>
    </w:p>
    <w:p w14:paraId="74155B9D" w14:textId="7268951C" w:rsidR="002E7997" w:rsidRDefault="002E7997" w:rsidP="00866F27">
      <w:pPr>
        <w:rPr>
          <w:b/>
          <w:bCs/>
          <w:sz w:val="28"/>
          <w:szCs w:val="28"/>
        </w:rPr>
      </w:pPr>
    </w:p>
    <w:p w14:paraId="312D55C6" w14:textId="77777777" w:rsidR="002E7997" w:rsidRDefault="002E7997" w:rsidP="00866F27">
      <w:pPr>
        <w:rPr>
          <w:b/>
          <w:bCs/>
          <w:sz w:val="28"/>
          <w:szCs w:val="28"/>
        </w:rPr>
      </w:pPr>
    </w:p>
    <w:p w14:paraId="11D8DD0C" w14:textId="77777777" w:rsidR="00866F27" w:rsidRDefault="00866F27" w:rsidP="00866F27">
      <w:pPr>
        <w:rPr>
          <w:b/>
          <w:bCs/>
          <w:sz w:val="28"/>
          <w:szCs w:val="28"/>
        </w:rPr>
      </w:pPr>
    </w:p>
    <w:p w14:paraId="0CA53060" w14:textId="45234CDB" w:rsidR="002E7997" w:rsidRPr="002E7997" w:rsidRDefault="002E7997" w:rsidP="002E7997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2E7997">
        <w:rPr>
          <w:b/>
          <w:bCs/>
          <w:sz w:val="28"/>
          <w:szCs w:val="28"/>
        </w:rPr>
        <w:t xml:space="preserve">Using Adeline net, generate XOR function with bipolar inputs and COS targets. </w:t>
      </w:r>
    </w:p>
    <w:p w14:paraId="6CA35615" w14:textId="5ADBD28C" w:rsidR="002E7997" w:rsidRDefault="002E7997" w:rsidP="002E7997">
      <w:pPr>
        <w:spacing w:line="240" w:lineRule="auto"/>
      </w:pPr>
      <w:r>
        <w:t xml:space="preserve"> /*ADALINE*/  </w:t>
      </w:r>
    </w:p>
    <w:p w14:paraId="512A675A" w14:textId="77777777" w:rsidR="002E7997" w:rsidRDefault="002E7997" w:rsidP="002E7997">
      <w:pPr>
        <w:spacing w:line="240" w:lineRule="auto"/>
        <w:ind w:left="60"/>
      </w:pPr>
      <w:r>
        <w:t xml:space="preserve">#include&lt;stdio.h&gt; </w:t>
      </w:r>
    </w:p>
    <w:p w14:paraId="62CBCE1F" w14:textId="77777777" w:rsidR="002E7997" w:rsidRDefault="002E7997" w:rsidP="002E7997">
      <w:pPr>
        <w:spacing w:line="240" w:lineRule="auto"/>
        <w:ind w:left="60"/>
      </w:pPr>
      <w:r>
        <w:t xml:space="preserve">#include&lt;conio.h&gt; </w:t>
      </w:r>
    </w:p>
    <w:p w14:paraId="3FAF60B7" w14:textId="77777777" w:rsidR="002E7997" w:rsidRDefault="002E7997" w:rsidP="002E7997">
      <w:pPr>
        <w:spacing w:line="240" w:lineRule="auto"/>
        <w:ind w:left="60"/>
      </w:pPr>
      <w:proofErr w:type="gramStart"/>
      <w:r>
        <w:t>main(</w:t>
      </w:r>
      <w:proofErr w:type="gramEnd"/>
      <w:r>
        <w:t xml:space="preserve">) </w:t>
      </w:r>
    </w:p>
    <w:p w14:paraId="461E2412" w14:textId="77777777" w:rsidR="002E7997" w:rsidRDefault="002E7997" w:rsidP="002E7997">
      <w:pPr>
        <w:spacing w:line="240" w:lineRule="auto"/>
        <w:ind w:left="60"/>
      </w:pPr>
      <w:r>
        <w:t xml:space="preserve">{ </w:t>
      </w:r>
    </w:p>
    <w:p w14:paraId="0D5AAD58" w14:textId="77777777" w:rsidR="002E7997" w:rsidRDefault="002E7997" w:rsidP="002E7997">
      <w:pPr>
        <w:spacing w:line="240" w:lineRule="auto"/>
        <w:ind w:left="60"/>
      </w:pPr>
      <w:r>
        <w:t xml:space="preserve">  signed int x[4][4</w:t>
      </w:r>
      <w:proofErr w:type="gramStart"/>
      <w:r>
        <w:t>],tar</w:t>
      </w:r>
      <w:proofErr w:type="gramEnd"/>
      <w:r>
        <w:t xml:space="preserve">[4]; </w:t>
      </w:r>
    </w:p>
    <w:p w14:paraId="6AB8C489" w14:textId="77777777" w:rsidR="002E7997" w:rsidRDefault="002E7997" w:rsidP="002E7997">
      <w:pPr>
        <w:spacing w:line="240" w:lineRule="auto"/>
        <w:ind w:left="60"/>
      </w:pPr>
      <w:r>
        <w:t xml:space="preserve">  float </w:t>
      </w:r>
      <w:proofErr w:type="spellStart"/>
      <w:r>
        <w:t>wc</w:t>
      </w:r>
      <w:proofErr w:type="spellEnd"/>
      <w:r>
        <w:t>[4</w:t>
      </w:r>
      <w:proofErr w:type="gramStart"/>
      <w:r>
        <w:t>],w</w:t>
      </w:r>
      <w:proofErr w:type="gramEnd"/>
      <w:r>
        <w:t xml:space="preserve">[4],e=0,er=0,yin=0,alp=0.5,b=0,bc=0,t=0; </w:t>
      </w:r>
    </w:p>
    <w:p w14:paraId="4D58A51E" w14:textId="77777777" w:rsidR="002E7997" w:rsidRDefault="002E7997" w:rsidP="002E7997">
      <w:pPr>
        <w:spacing w:line="240" w:lineRule="auto"/>
        <w:ind w:left="60"/>
      </w:pPr>
      <w:r>
        <w:t xml:space="preserve">  int </w:t>
      </w:r>
      <w:proofErr w:type="spellStart"/>
      <w:proofErr w:type="gramStart"/>
      <w:r>
        <w:t>i,j</w:t>
      </w:r>
      <w:proofErr w:type="gramEnd"/>
      <w:r>
        <w:t>,k,q</w:t>
      </w:r>
      <w:proofErr w:type="spellEnd"/>
      <w:r>
        <w:t xml:space="preserve">=1; </w:t>
      </w:r>
    </w:p>
    <w:p w14:paraId="5CC35892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4D29CFBA" w14:textId="77777777" w:rsidR="002E7997" w:rsidRDefault="002E7997" w:rsidP="002E7997">
      <w:pPr>
        <w:spacing w:line="240" w:lineRule="auto"/>
        <w:ind w:left="6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5812E19E" w14:textId="77777777" w:rsidR="002E7997" w:rsidRDefault="002E7997" w:rsidP="002E7997">
      <w:pPr>
        <w:spacing w:line="240" w:lineRule="auto"/>
        <w:ind w:left="60"/>
      </w:pPr>
      <w:r>
        <w:t xml:space="preserve">  { </w:t>
      </w:r>
    </w:p>
    <w:p w14:paraId="67665C70" w14:textId="77777777" w:rsidR="002E7997" w:rsidRDefault="002E7997" w:rsidP="002E7997">
      <w:pPr>
        <w:spacing w:line="240" w:lineRule="auto"/>
        <w:ind w:left="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%d row and target\t",</w:t>
      </w:r>
      <w:proofErr w:type="spellStart"/>
      <w:r>
        <w:t>i</w:t>
      </w:r>
      <w:proofErr w:type="spellEnd"/>
      <w:r>
        <w:t xml:space="preserve">); </w:t>
      </w:r>
    </w:p>
    <w:p w14:paraId="5CF5200F" w14:textId="77777777" w:rsidR="002E7997" w:rsidRDefault="002E7997" w:rsidP="002E7997">
      <w:pPr>
        <w:spacing w:line="240" w:lineRule="auto"/>
        <w:ind w:left="60"/>
      </w:pPr>
      <w:r>
        <w:t xml:space="preserve">    for(j=</w:t>
      </w:r>
      <w:proofErr w:type="gramStart"/>
      <w:r>
        <w:t>0;j</w:t>
      </w:r>
      <w:proofErr w:type="gramEnd"/>
      <w:r>
        <w:t xml:space="preserve">&lt;=3;j++) </w:t>
      </w:r>
    </w:p>
    <w:p w14:paraId="42DBC474" w14:textId="77777777" w:rsidR="002E7997" w:rsidRDefault="002E7997" w:rsidP="002E7997">
      <w:pPr>
        <w:spacing w:line="240" w:lineRule="auto"/>
        <w:ind w:left="60"/>
      </w:pPr>
      <w:r>
        <w:t xml:space="preserve">    { </w:t>
      </w:r>
    </w:p>
    <w:p w14:paraId="040C6A4A" w14:textId="77777777" w:rsidR="002E7997" w:rsidRDefault="002E7997" w:rsidP="002E7997">
      <w:pPr>
        <w:spacing w:line="240" w:lineRule="auto"/>
        <w:ind w:left="60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6B564BAF" w14:textId="77777777" w:rsidR="002E7997" w:rsidRDefault="002E7997" w:rsidP="002E7997">
      <w:pPr>
        <w:spacing w:line="240" w:lineRule="auto"/>
        <w:ind w:left="60"/>
      </w:pPr>
      <w:r>
        <w:t xml:space="preserve">    } </w:t>
      </w:r>
    </w:p>
    <w:p w14:paraId="68A25841" w14:textId="77777777" w:rsidR="002E7997" w:rsidRDefault="002E7997" w:rsidP="002E7997">
      <w:pPr>
        <w:spacing w:line="240" w:lineRule="auto"/>
        <w:ind w:left="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720B42B" w14:textId="77777777" w:rsidR="002E7997" w:rsidRDefault="002E7997" w:rsidP="002E7997">
      <w:pPr>
        <w:spacing w:line="240" w:lineRule="auto"/>
        <w:ind w:left="6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",tar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CACA770" w14:textId="77777777" w:rsidR="002E7997" w:rsidRDefault="002E7997" w:rsidP="002E7997">
      <w:pPr>
        <w:spacing w:line="240" w:lineRule="auto"/>
        <w:ind w:left="60"/>
      </w:pPr>
      <w:r>
        <w:t xml:space="preserve">    w[</w:t>
      </w:r>
      <w:proofErr w:type="spellStart"/>
      <w:r>
        <w:t>i</w:t>
      </w:r>
      <w:proofErr w:type="spellEnd"/>
      <w:r>
        <w:t xml:space="preserve">]=0.0; </w:t>
      </w:r>
    </w:p>
    <w:p w14:paraId="06A08161" w14:textId="77777777" w:rsidR="002E7997" w:rsidRDefault="002E7997" w:rsidP="002E7997">
      <w:pPr>
        <w:spacing w:line="240" w:lineRule="auto"/>
        <w:ind w:left="60"/>
      </w:pPr>
      <w:r>
        <w:t xml:space="preserve">    </w:t>
      </w:r>
      <w:proofErr w:type="spellStart"/>
      <w:r>
        <w:t>wc</w:t>
      </w:r>
      <w:proofErr w:type="spellEnd"/>
      <w:r>
        <w:t>[</w:t>
      </w:r>
      <w:proofErr w:type="spellStart"/>
      <w:r>
        <w:t>i</w:t>
      </w:r>
      <w:proofErr w:type="spellEnd"/>
      <w:r>
        <w:t xml:space="preserve">]=0.0; </w:t>
      </w:r>
    </w:p>
    <w:p w14:paraId="56902C4C" w14:textId="77777777" w:rsidR="002E7997" w:rsidRDefault="002E7997" w:rsidP="002E7997">
      <w:pPr>
        <w:spacing w:line="240" w:lineRule="auto"/>
        <w:ind w:left="60"/>
      </w:pPr>
      <w:r>
        <w:t xml:space="preserve">  } </w:t>
      </w:r>
    </w:p>
    <w:p w14:paraId="74003314" w14:textId="77777777" w:rsidR="002E7997" w:rsidRDefault="002E7997" w:rsidP="002E7997">
      <w:pPr>
        <w:spacing w:line="240" w:lineRule="auto"/>
        <w:ind w:left="60"/>
      </w:pPr>
      <w:r>
        <w:t xml:space="preserve">  mew: </w:t>
      </w:r>
    </w:p>
    <w:p w14:paraId="46B46D71" w14:textId="77777777" w:rsidR="002E7997" w:rsidRDefault="002E7997" w:rsidP="002E7997">
      <w:pPr>
        <w:spacing w:line="240" w:lineRule="auto"/>
        <w:ind w:left="60"/>
      </w:pPr>
      <w:r>
        <w:t xml:space="preserve">  er=</w:t>
      </w:r>
      <w:proofErr w:type="gramStart"/>
      <w:r>
        <w:t>0;e</w:t>
      </w:r>
      <w:proofErr w:type="gramEnd"/>
      <w:r>
        <w:t xml:space="preserve">=0; </w:t>
      </w:r>
    </w:p>
    <w:p w14:paraId="12D7668A" w14:textId="77777777" w:rsidR="002E7997" w:rsidRDefault="002E7997" w:rsidP="002E7997">
      <w:pPr>
        <w:spacing w:line="240" w:lineRule="auto"/>
        <w:ind w:left="60"/>
      </w:pPr>
      <w:r>
        <w:t xml:space="preserve">  yin=0; </w:t>
      </w:r>
    </w:p>
    <w:p w14:paraId="6C85717B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ITERATION%d</w:t>
      </w:r>
      <w:proofErr w:type="spellEnd"/>
      <w:r>
        <w:t xml:space="preserve">",q); </w:t>
      </w:r>
    </w:p>
    <w:p w14:paraId="565F621C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r>
        <w:t>printf</w:t>
      </w:r>
      <w:proofErr w:type="spellEnd"/>
      <w:r>
        <w:t xml:space="preserve">("\n------------------"); </w:t>
      </w:r>
    </w:p>
    <w:p w14:paraId="2443B1B4" w14:textId="77777777" w:rsidR="002E7997" w:rsidRDefault="002E7997" w:rsidP="002E7997">
      <w:pPr>
        <w:spacing w:line="240" w:lineRule="auto"/>
        <w:ind w:left="60"/>
      </w:pPr>
      <w:r>
        <w:lastRenderedPageBreak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5404FE96" w14:textId="77777777" w:rsidR="002E7997" w:rsidRDefault="002E7997" w:rsidP="002E7997">
      <w:pPr>
        <w:spacing w:line="240" w:lineRule="auto"/>
        <w:ind w:left="60"/>
      </w:pPr>
      <w:r>
        <w:t xml:space="preserve">  { </w:t>
      </w:r>
    </w:p>
    <w:p w14:paraId="5EA7A32C" w14:textId="77777777" w:rsidR="002E7997" w:rsidRDefault="002E7997" w:rsidP="002E7997">
      <w:pPr>
        <w:spacing w:line="240" w:lineRule="auto"/>
        <w:ind w:left="60"/>
      </w:pPr>
      <w:r>
        <w:t xml:space="preserve">  t=tar[</w:t>
      </w:r>
      <w:proofErr w:type="spellStart"/>
      <w:r>
        <w:t>i</w:t>
      </w:r>
      <w:proofErr w:type="spellEnd"/>
      <w:r>
        <w:t xml:space="preserve">]; </w:t>
      </w:r>
    </w:p>
    <w:p w14:paraId="602BB14A" w14:textId="77777777" w:rsidR="002E7997" w:rsidRDefault="002E7997" w:rsidP="002E7997">
      <w:pPr>
        <w:spacing w:line="240" w:lineRule="auto"/>
        <w:ind w:left="60"/>
      </w:pPr>
      <w:r>
        <w:t xml:space="preserve">  for(j=</w:t>
      </w:r>
      <w:proofErr w:type="gramStart"/>
      <w:r>
        <w:t>0;j</w:t>
      </w:r>
      <w:proofErr w:type="gramEnd"/>
      <w:r>
        <w:t xml:space="preserve">&lt;=3;j++) </w:t>
      </w:r>
    </w:p>
    <w:p w14:paraId="073D49B7" w14:textId="77777777" w:rsidR="002E7997" w:rsidRDefault="002E7997" w:rsidP="002E7997">
      <w:pPr>
        <w:spacing w:line="240" w:lineRule="auto"/>
        <w:ind w:left="60"/>
      </w:pPr>
      <w:r>
        <w:t xml:space="preserve">  { </w:t>
      </w:r>
    </w:p>
    <w:p w14:paraId="55419F30" w14:textId="77777777" w:rsidR="002E7997" w:rsidRDefault="002E7997" w:rsidP="002E7997">
      <w:pPr>
        <w:spacing w:line="240" w:lineRule="auto"/>
        <w:ind w:left="60"/>
      </w:pPr>
      <w:r>
        <w:t xml:space="preserve">   yin=</w:t>
      </w:r>
      <w:proofErr w:type="spellStart"/>
      <w:r>
        <w:t>yin+x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 xml:space="preserve">w[j]; </w:t>
      </w:r>
    </w:p>
    <w:p w14:paraId="5184C6A2" w14:textId="77777777" w:rsidR="002E7997" w:rsidRDefault="002E7997" w:rsidP="002E7997">
      <w:pPr>
        <w:spacing w:line="240" w:lineRule="auto"/>
        <w:ind w:left="60"/>
      </w:pPr>
      <w:r>
        <w:t xml:space="preserve">  } </w:t>
      </w:r>
    </w:p>
    <w:p w14:paraId="6DC518A7" w14:textId="77777777" w:rsidR="002E7997" w:rsidRDefault="002E7997" w:rsidP="002E7997">
      <w:pPr>
        <w:spacing w:line="240" w:lineRule="auto"/>
        <w:ind w:left="60"/>
      </w:pPr>
      <w:r>
        <w:t xml:space="preserve">  b=</w:t>
      </w:r>
      <w:proofErr w:type="spellStart"/>
      <w:r>
        <w:t>b+bc</w:t>
      </w:r>
      <w:proofErr w:type="spellEnd"/>
      <w:r>
        <w:t xml:space="preserve">; </w:t>
      </w:r>
    </w:p>
    <w:p w14:paraId="3D4FBCC6" w14:textId="77777777" w:rsidR="002E7997" w:rsidRDefault="002E7997" w:rsidP="002E7997">
      <w:pPr>
        <w:spacing w:line="240" w:lineRule="auto"/>
        <w:ind w:left="60"/>
      </w:pPr>
      <w:r>
        <w:t xml:space="preserve">  yin=</w:t>
      </w:r>
      <w:proofErr w:type="spellStart"/>
      <w:r>
        <w:t>yin+b</w:t>
      </w:r>
      <w:proofErr w:type="spellEnd"/>
      <w:r>
        <w:t xml:space="preserve">; </w:t>
      </w:r>
    </w:p>
    <w:p w14:paraId="3709C661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r>
        <w:t>bc</w:t>
      </w:r>
      <w:proofErr w:type="spellEnd"/>
      <w:r>
        <w:t xml:space="preserve">=0.0; </w:t>
      </w:r>
    </w:p>
    <w:p w14:paraId="0D0C57E6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nNet</w:t>
      </w:r>
      <w:proofErr w:type="spellEnd"/>
      <w:r>
        <w:t>=%f\</w:t>
      </w:r>
      <w:proofErr w:type="spellStart"/>
      <w:r>
        <w:t>t</w:t>
      </w:r>
      <w:proofErr w:type="gramStart"/>
      <w:r>
        <w:t>",yin</w:t>
      </w:r>
      <w:proofErr w:type="spellEnd"/>
      <w:proofErr w:type="gramEnd"/>
      <w:r>
        <w:t xml:space="preserve">); </w:t>
      </w:r>
    </w:p>
    <w:p w14:paraId="2D94D22C" w14:textId="77777777" w:rsidR="002E7997" w:rsidRDefault="002E7997" w:rsidP="002E7997">
      <w:pPr>
        <w:spacing w:line="240" w:lineRule="auto"/>
        <w:ind w:left="60"/>
      </w:pPr>
      <w:r>
        <w:t xml:space="preserve">  e=(float)tar[</w:t>
      </w:r>
      <w:proofErr w:type="spellStart"/>
      <w:r>
        <w:t>i</w:t>
      </w:r>
      <w:proofErr w:type="spellEnd"/>
      <w:r>
        <w:t xml:space="preserve">]-yin; </w:t>
      </w:r>
    </w:p>
    <w:p w14:paraId="414F9DA1" w14:textId="77777777" w:rsidR="002E7997" w:rsidRDefault="002E7997" w:rsidP="002E7997">
      <w:pPr>
        <w:spacing w:line="240" w:lineRule="auto"/>
        <w:ind w:left="60"/>
      </w:pPr>
      <w:r>
        <w:t xml:space="preserve">  yin=0.0; </w:t>
      </w:r>
    </w:p>
    <w:p w14:paraId="265EF372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r>
        <w:t>printf</w:t>
      </w:r>
      <w:proofErr w:type="spellEnd"/>
      <w:r>
        <w:t>("Error=%f\</w:t>
      </w:r>
      <w:proofErr w:type="spellStart"/>
      <w:r>
        <w:t>t</w:t>
      </w:r>
      <w:proofErr w:type="gramStart"/>
      <w:r>
        <w:t>",e</w:t>
      </w:r>
      <w:proofErr w:type="spellEnd"/>
      <w:proofErr w:type="gramEnd"/>
      <w:r>
        <w:t xml:space="preserve">); </w:t>
      </w:r>
    </w:p>
    <w:p w14:paraId="23AE1A9B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r>
        <w:t>printf</w:t>
      </w:r>
      <w:proofErr w:type="spellEnd"/>
      <w:r>
        <w:t>("Target=%d\t\</w:t>
      </w:r>
      <w:proofErr w:type="spellStart"/>
      <w:r>
        <w:t>n</w:t>
      </w:r>
      <w:proofErr w:type="gramStart"/>
      <w:r>
        <w:t>",tar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93F7D01" w14:textId="77777777" w:rsidR="002E7997" w:rsidRDefault="002E7997" w:rsidP="002E7997">
      <w:pPr>
        <w:spacing w:line="240" w:lineRule="auto"/>
        <w:ind w:left="60"/>
      </w:pPr>
      <w:r>
        <w:t xml:space="preserve">  er=</w:t>
      </w:r>
      <w:proofErr w:type="spellStart"/>
      <w:r>
        <w:t>er+e</w:t>
      </w:r>
      <w:proofErr w:type="spellEnd"/>
      <w:r>
        <w:t xml:space="preserve">*e; </w:t>
      </w:r>
    </w:p>
    <w:p w14:paraId="43AB8141" w14:textId="77777777" w:rsidR="002E7997" w:rsidRDefault="002E7997" w:rsidP="002E7997">
      <w:pPr>
        <w:spacing w:line="240" w:lineRule="auto"/>
        <w:ind w:left="60"/>
      </w:pPr>
      <w:r>
        <w:t xml:space="preserve">  for(k=</w:t>
      </w:r>
      <w:proofErr w:type="gramStart"/>
      <w:r>
        <w:t>0;k</w:t>
      </w:r>
      <w:proofErr w:type="gramEnd"/>
      <w:r>
        <w:t xml:space="preserve">&lt;=3;k++) </w:t>
      </w:r>
    </w:p>
    <w:p w14:paraId="258A780D" w14:textId="77777777" w:rsidR="002E7997" w:rsidRDefault="002E7997" w:rsidP="002E7997">
      <w:pPr>
        <w:spacing w:line="240" w:lineRule="auto"/>
        <w:ind w:left="60"/>
      </w:pPr>
      <w:r>
        <w:t xml:space="preserve">  { </w:t>
      </w:r>
    </w:p>
    <w:p w14:paraId="4C2C519B" w14:textId="77777777" w:rsidR="002E7997" w:rsidRDefault="002E7997" w:rsidP="002E7997">
      <w:pPr>
        <w:spacing w:line="240" w:lineRule="auto"/>
        <w:ind w:left="60"/>
      </w:pPr>
      <w:r>
        <w:t xml:space="preserve">   </w:t>
      </w:r>
      <w:proofErr w:type="spellStart"/>
      <w:r>
        <w:t>wc</w:t>
      </w:r>
      <w:proofErr w:type="spellEnd"/>
      <w:r>
        <w:t>[k]=x[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 xml:space="preserve">e*alp; </w:t>
      </w:r>
    </w:p>
    <w:p w14:paraId="5B437AB4" w14:textId="77777777" w:rsidR="002E7997" w:rsidRDefault="002E7997" w:rsidP="002E7997">
      <w:pPr>
        <w:spacing w:line="240" w:lineRule="auto"/>
        <w:ind w:left="60"/>
      </w:pPr>
      <w:r>
        <w:t xml:space="preserve">   w[k]+=</w:t>
      </w:r>
      <w:proofErr w:type="spellStart"/>
      <w:r>
        <w:t>wc</w:t>
      </w:r>
      <w:proofErr w:type="spellEnd"/>
      <w:r>
        <w:t xml:space="preserve">[k]; </w:t>
      </w:r>
    </w:p>
    <w:p w14:paraId="46C72B99" w14:textId="77777777" w:rsidR="002E7997" w:rsidRDefault="002E7997" w:rsidP="002E7997">
      <w:pPr>
        <w:spacing w:line="240" w:lineRule="auto"/>
        <w:ind w:left="60"/>
      </w:pPr>
      <w:r>
        <w:t xml:space="preserve">   </w:t>
      </w:r>
      <w:proofErr w:type="spellStart"/>
      <w:r>
        <w:t>wc</w:t>
      </w:r>
      <w:proofErr w:type="spellEnd"/>
      <w:r>
        <w:t xml:space="preserve">[k]=0.0; </w:t>
      </w:r>
    </w:p>
    <w:p w14:paraId="61E06F1C" w14:textId="77777777" w:rsidR="002E7997" w:rsidRDefault="002E7997" w:rsidP="002E7997">
      <w:pPr>
        <w:spacing w:line="240" w:lineRule="auto"/>
        <w:ind w:left="60"/>
      </w:pPr>
      <w:r>
        <w:t xml:space="preserve">  } </w:t>
      </w:r>
    </w:p>
    <w:p w14:paraId="7A137FE7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"Weights \t"); </w:t>
      </w:r>
    </w:p>
    <w:p w14:paraId="591EAEFD" w14:textId="77777777" w:rsidR="002E7997" w:rsidRDefault="002E7997" w:rsidP="002E7997">
      <w:pPr>
        <w:spacing w:line="240" w:lineRule="auto"/>
        <w:ind w:left="60"/>
      </w:pPr>
      <w:r>
        <w:t xml:space="preserve">  for(k=</w:t>
      </w:r>
      <w:proofErr w:type="gramStart"/>
      <w:r>
        <w:t>0;k</w:t>
      </w:r>
      <w:proofErr w:type="gramEnd"/>
      <w:r>
        <w:t xml:space="preserve">&lt;=3;k++) </w:t>
      </w:r>
    </w:p>
    <w:p w14:paraId="092BF34F" w14:textId="77777777" w:rsidR="002E7997" w:rsidRDefault="002E7997" w:rsidP="002E7997">
      <w:pPr>
        <w:spacing w:line="240" w:lineRule="auto"/>
        <w:ind w:left="60"/>
      </w:pPr>
      <w:r>
        <w:t xml:space="preserve">  { </w:t>
      </w:r>
    </w:p>
    <w:p w14:paraId="7621D78A" w14:textId="77777777" w:rsidR="002E7997" w:rsidRDefault="002E7997" w:rsidP="002E7997">
      <w:pPr>
        <w:spacing w:line="240" w:lineRule="auto"/>
        <w:ind w:left="60"/>
      </w:pPr>
      <w:r>
        <w:t xml:space="preserve">   </w:t>
      </w:r>
      <w:proofErr w:type="spellStart"/>
      <w:r>
        <w:t>printf</w:t>
      </w:r>
      <w:proofErr w:type="spellEnd"/>
      <w:r>
        <w:t>("%f\</w:t>
      </w:r>
      <w:proofErr w:type="spellStart"/>
      <w:r>
        <w:t>t</w:t>
      </w:r>
      <w:proofErr w:type="gramStart"/>
      <w:r>
        <w:t>",w</w:t>
      </w:r>
      <w:proofErr w:type="spellEnd"/>
      <w:proofErr w:type="gramEnd"/>
      <w:r>
        <w:t xml:space="preserve">[k]); </w:t>
      </w:r>
    </w:p>
    <w:p w14:paraId="0B56D208" w14:textId="77777777" w:rsidR="002E7997" w:rsidRDefault="002E7997" w:rsidP="002E7997">
      <w:pPr>
        <w:spacing w:line="240" w:lineRule="auto"/>
        <w:ind w:left="60"/>
      </w:pPr>
      <w:r>
        <w:t xml:space="preserve">  } </w:t>
      </w:r>
    </w:p>
    <w:p w14:paraId="1CC42AFD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r>
        <w:t>bc</w:t>
      </w:r>
      <w:proofErr w:type="spellEnd"/>
      <w:r>
        <w:t xml:space="preserve">=e*alp; </w:t>
      </w:r>
    </w:p>
    <w:p w14:paraId="2CB1FA96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r>
        <w:t>printf</w:t>
      </w:r>
      <w:proofErr w:type="spellEnd"/>
      <w:r>
        <w:t>("b=%.2f\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 xml:space="preserve">); </w:t>
      </w:r>
    </w:p>
    <w:p w14:paraId="42E71BB1" w14:textId="77777777" w:rsidR="002E7997" w:rsidRDefault="002E7997" w:rsidP="002E7997">
      <w:pPr>
        <w:spacing w:line="240" w:lineRule="auto"/>
        <w:ind w:left="60"/>
      </w:pPr>
      <w:r>
        <w:lastRenderedPageBreak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371E2EEA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Square=%</w:t>
      </w:r>
      <w:proofErr w:type="spellStart"/>
      <w:r>
        <w:t>f",er</w:t>
      </w:r>
      <w:proofErr w:type="spellEnd"/>
      <w:r>
        <w:t xml:space="preserve">); </w:t>
      </w:r>
    </w:p>
    <w:p w14:paraId="1BFAAA24" w14:textId="77777777" w:rsidR="002E7997" w:rsidRDefault="002E7997" w:rsidP="002E7997">
      <w:pPr>
        <w:spacing w:line="240" w:lineRule="auto"/>
        <w:ind w:left="60"/>
      </w:pPr>
      <w:r>
        <w:t xml:space="preserve">  if(er&lt;=1.000) </w:t>
      </w:r>
    </w:p>
    <w:p w14:paraId="7A5DE677" w14:textId="77777777" w:rsidR="002E7997" w:rsidRDefault="002E7997" w:rsidP="002E7997">
      <w:pPr>
        <w:spacing w:line="240" w:lineRule="auto"/>
        <w:ind w:left="60"/>
      </w:pPr>
      <w:r>
        <w:t xml:space="preserve">  { </w:t>
      </w:r>
    </w:p>
    <w:p w14:paraId="7F5F56B1" w14:textId="77777777" w:rsidR="002E7997" w:rsidRDefault="002E7997" w:rsidP="002E7997">
      <w:pPr>
        <w:spacing w:line="240" w:lineRule="auto"/>
        <w:ind w:left="60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078DC10F" w14:textId="77777777" w:rsidR="002E7997" w:rsidRDefault="002E7997" w:rsidP="002E7997">
      <w:pPr>
        <w:spacing w:line="240" w:lineRule="auto"/>
        <w:ind w:left="60"/>
      </w:pPr>
      <w:r>
        <w:t xml:space="preserve">    for(k=</w:t>
      </w:r>
      <w:proofErr w:type="gramStart"/>
      <w:r>
        <w:t>0;k</w:t>
      </w:r>
      <w:proofErr w:type="gramEnd"/>
      <w:r>
        <w:t xml:space="preserve">&lt;=1;k++) </w:t>
      </w:r>
    </w:p>
    <w:p w14:paraId="6434208F" w14:textId="77777777" w:rsidR="002E7997" w:rsidRDefault="002E7997" w:rsidP="002E7997">
      <w:pPr>
        <w:spacing w:line="240" w:lineRule="auto"/>
        <w:ind w:left="60"/>
      </w:pPr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t</w:t>
      </w:r>
      <w:proofErr w:type="gramStart"/>
      <w:r>
        <w:t>",w</w:t>
      </w:r>
      <w:proofErr w:type="spellEnd"/>
      <w:proofErr w:type="gramEnd"/>
      <w:r>
        <w:t xml:space="preserve">[k]); </w:t>
      </w:r>
    </w:p>
    <w:p w14:paraId="3ED1EC0F" w14:textId="77777777" w:rsidR="002E7997" w:rsidRDefault="002E7997" w:rsidP="002E7997">
      <w:pPr>
        <w:spacing w:line="240" w:lineRule="auto"/>
        <w:ind w:left="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1659DAB0" w14:textId="77777777" w:rsidR="002E7997" w:rsidRDefault="002E7997" w:rsidP="002E7997">
      <w:pPr>
        <w:spacing w:line="240" w:lineRule="auto"/>
        <w:ind w:left="60"/>
      </w:pPr>
      <w:r>
        <w:t xml:space="preserve">  } </w:t>
      </w:r>
    </w:p>
    <w:p w14:paraId="1027403F" w14:textId="77777777" w:rsidR="002E7997" w:rsidRDefault="002E7997" w:rsidP="002E7997">
      <w:pPr>
        <w:spacing w:line="240" w:lineRule="auto"/>
        <w:ind w:left="60"/>
      </w:pPr>
      <w:r>
        <w:t xml:space="preserve">  else </w:t>
      </w:r>
    </w:p>
    <w:p w14:paraId="4CD86E1A" w14:textId="77777777" w:rsidR="002E7997" w:rsidRDefault="002E7997" w:rsidP="002E7997">
      <w:pPr>
        <w:spacing w:line="240" w:lineRule="auto"/>
        <w:ind w:left="60"/>
      </w:pPr>
      <w:r>
        <w:t xml:space="preserve">  { </w:t>
      </w:r>
    </w:p>
    <w:p w14:paraId="2604C4A6" w14:textId="77777777" w:rsidR="002E7997" w:rsidRDefault="002E7997" w:rsidP="002E7997">
      <w:pPr>
        <w:spacing w:line="240" w:lineRule="auto"/>
        <w:ind w:left="60"/>
      </w:pPr>
      <w:r>
        <w:t xml:space="preserve">    e=0; </w:t>
      </w:r>
    </w:p>
    <w:p w14:paraId="1FF8C8AF" w14:textId="77777777" w:rsidR="002E7997" w:rsidRDefault="002E7997" w:rsidP="002E7997">
      <w:pPr>
        <w:spacing w:line="240" w:lineRule="auto"/>
        <w:ind w:left="60"/>
      </w:pPr>
      <w:r>
        <w:t xml:space="preserve">    er=0; </w:t>
      </w:r>
    </w:p>
    <w:p w14:paraId="263793C7" w14:textId="77777777" w:rsidR="002E7997" w:rsidRDefault="002E7997" w:rsidP="002E7997">
      <w:pPr>
        <w:spacing w:line="240" w:lineRule="auto"/>
        <w:ind w:left="60"/>
      </w:pPr>
      <w:r>
        <w:t xml:space="preserve">    yin=0; </w:t>
      </w:r>
    </w:p>
    <w:p w14:paraId="3D2D0798" w14:textId="77777777" w:rsidR="002E7997" w:rsidRDefault="002E7997" w:rsidP="002E7997">
      <w:pPr>
        <w:spacing w:line="240" w:lineRule="auto"/>
        <w:ind w:left="60"/>
      </w:pPr>
      <w:r>
        <w:t xml:space="preserve">    q=q+1; </w:t>
      </w:r>
    </w:p>
    <w:p w14:paraId="038924F2" w14:textId="77777777" w:rsidR="002E7997" w:rsidRDefault="002E7997" w:rsidP="002E7997">
      <w:pPr>
        <w:spacing w:line="240" w:lineRule="auto"/>
        <w:ind w:left="60"/>
      </w:pPr>
      <w:r>
        <w:t xml:space="preserve">    </w:t>
      </w:r>
      <w:proofErr w:type="spellStart"/>
      <w:r>
        <w:t>goto</w:t>
      </w:r>
      <w:proofErr w:type="spellEnd"/>
      <w:r>
        <w:t xml:space="preserve"> mew; </w:t>
      </w:r>
    </w:p>
    <w:p w14:paraId="3F5AF968" w14:textId="77777777" w:rsidR="002E7997" w:rsidRDefault="002E7997" w:rsidP="002E7997">
      <w:pPr>
        <w:spacing w:line="240" w:lineRule="auto"/>
        <w:ind w:left="60"/>
      </w:pPr>
      <w:r>
        <w:t xml:space="preserve">  } </w:t>
      </w:r>
    </w:p>
    <w:p w14:paraId="201EEC0A" w14:textId="77777777" w:rsidR="002E7997" w:rsidRDefault="002E7997" w:rsidP="002E7997">
      <w:pPr>
        <w:spacing w:line="240" w:lineRule="auto"/>
        <w:ind w:left="60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5D520CA1" w14:textId="77777777" w:rsidR="002E7997" w:rsidRDefault="002E7997" w:rsidP="002E7997">
      <w:pPr>
        <w:spacing w:line="240" w:lineRule="auto"/>
        <w:ind w:left="60"/>
      </w:pPr>
      <w:r>
        <w:t xml:space="preserve"> } </w:t>
      </w:r>
    </w:p>
    <w:p w14:paraId="1EC049B8" w14:textId="2FBB63E4" w:rsidR="002E7997" w:rsidRDefault="002E7997" w:rsidP="002E7997">
      <w:pPr>
        <w:spacing w:line="240" w:lineRule="auto"/>
        <w:ind w:left="60"/>
      </w:pPr>
      <w:r>
        <w:t>}</w:t>
      </w:r>
    </w:p>
    <w:p w14:paraId="4668FF9F" w14:textId="7200E481" w:rsidR="002E7997" w:rsidRDefault="002E7997" w:rsidP="002E7997">
      <w:pPr>
        <w:ind w:left="60"/>
        <w:rPr>
          <w:b/>
          <w:bCs/>
          <w:sz w:val="28"/>
          <w:szCs w:val="28"/>
        </w:rPr>
      </w:pPr>
    </w:p>
    <w:p w14:paraId="274B1AFB" w14:textId="0756DB3D" w:rsidR="002E7997" w:rsidRDefault="002E7997" w:rsidP="002E7997">
      <w:pPr>
        <w:ind w:left="60"/>
        <w:rPr>
          <w:b/>
          <w:bCs/>
          <w:sz w:val="28"/>
          <w:szCs w:val="28"/>
        </w:rPr>
      </w:pPr>
    </w:p>
    <w:p w14:paraId="2A2574A6" w14:textId="79F8D4B3" w:rsidR="002E7997" w:rsidRDefault="002E7997" w:rsidP="002E7997">
      <w:pPr>
        <w:ind w:left="60"/>
        <w:rPr>
          <w:b/>
          <w:bCs/>
          <w:sz w:val="28"/>
          <w:szCs w:val="28"/>
        </w:rPr>
      </w:pPr>
    </w:p>
    <w:p w14:paraId="5A04D368" w14:textId="062F2AB4" w:rsidR="002E7997" w:rsidRDefault="002E7997" w:rsidP="002E7997">
      <w:pPr>
        <w:ind w:left="60"/>
        <w:rPr>
          <w:b/>
          <w:bCs/>
          <w:sz w:val="28"/>
          <w:szCs w:val="28"/>
        </w:rPr>
      </w:pPr>
    </w:p>
    <w:p w14:paraId="5A8600C6" w14:textId="61D88D69" w:rsidR="002E7997" w:rsidRDefault="002E7997" w:rsidP="002E7997">
      <w:pPr>
        <w:ind w:left="60"/>
        <w:rPr>
          <w:b/>
          <w:bCs/>
          <w:sz w:val="28"/>
          <w:szCs w:val="28"/>
        </w:rPr>
      </w:pPr>
    </w:p>
    <w:p w14:paraId="4BB5DB0C" w14:textId="1AA13666" w:rsidR="002E7997" w:rsidRDefault="002E7997" w:rsidP="002E7997">
      <w:pPr>
        <w:ind w:left="60"/>
        <w:rPr>
          <w:b/>
          <w:bCs/>
          <w:sz w:val="28"/>
          <w:szCs w:val="28"/>
        </w:rPr>
      </w:pPr>
    </w:p>
    <w:p w14:paraId="35B0B522" w14:textId="5721972B" w:rsidR="002E7997" w:rsidRDefault="002E7997" w:rsidP="002E7997">
      <w:pPr>
        <w:ind w:left="60"/>
        <w:rPr>
          <w:b/>
          <w:bCs/>
          <w:sz w:val="28"/>
          <w:szCs w:val="28"/>
        </w:rPr>
      </w:pPr>
    </w:p>
    <w:p w14:paraId="09B9D7BA" w14:textId="77777777" w:rsidR="002E7997" w:rsidRPr="002E7997" w:rsidRDefault="002E7997" w:rsidP="002E7997">
      <w:pPr>
        <w:ind w:left="60"/>
        <w:rPr>
          <w:b/>
          <w:bCs/>
          <w:sz w:val="28"/>
          <w:szCs w:val="28"/>
        </w:rPr>
      </w:pPr>
    </w:p>
    <w:p w14:paraId="383D9BDB" w14:textId="3DCE51A6" w:rsidR="002E7997" w:rsidRPr="002E7997" w:rsidRDefault="002E7997" w:rsidP="002E7997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2E7997">
        <w:rPr>
          <w:b/>
          <w:bCs/>
          <w:sz w:val="28"/>
          <w:szCs w:val="28"/>
        </w:rPr>
        <w:t xml:space="preserve">Calculation of new weights for a back propagation network, given the values of input pattern, output pattern, target output, learning rate and COS activation function. </w:t>
      </w:r>
    </w:p>
    <w:p w14:paraId="6E3FDBDF" w14:textId="50EB69D3" w:rsidR="00BE59B5" w:rsidRDefault="002E7997" w:rsidP="00BE59B5">
      <w:pPr>
        <w:spacing w:line="240" w:lineRule="auto"/>
        <w:ind w:left="60"/>
      </w:pPr>
      <w:r>
        <w:t xml:space="preserve"> </w:t>
      </w:r>
      <w:r w:rsidR="00BE59B5">
        <w:t xml:space="preserve">/*BACK PROPAGATION NETWORK*/ </w:t>
      </w:r>
    </w:p>
    <w:p w14:paraId="22E2E696" w14:textId="77777777" w:rsidR="00BE59B5" w:rsidRDefault="00BE59B5" w:rsidP="00BE59B5">
      <w:pPr>
        <w:spacing w:line="240" w:lineRule="auto"/>
        <w:ind w:left="60"/>
      </w:pPr>
      <w:r>
        <w:t xml:space="preserve">#include&lt;stdio.h&gt; </w:t>
      </w:r>
    </w:p>
    <w:p w14:paraId="75B4C39C" w14:textId="77777777" w:rsidR="00BE59B5" w:rsidRDefault="00BE59B5" w:rsidP="00BE59B5">
      <w:pPr>
        <w:spacing w:line="240" w:lineRule="auto"/>
        <w:ind w:left="60"/>
      </w:pPr>
      <w:r>
        <w:t xml:space="preserve">#include&lt;conio.h&gt; </w:t>
      </w:r>
    </w:p>
    <w:p w14:paraId="32C11D93" w14:textId="77777777" w:rsidR="00BE59B5" w:rsidRDefault="00BE59B5" w:rsidP="00BE59B5">
      <w:pPr>
        <w:spacing w:line="240" w:lineRule="auto"/>
        <w:ind w:left="60"/>
      </w:pPr>
      <w:r>
        <w:t xml:space="preserve">#include&lt;math.h&gt; </w:t>
      </w:r>
    </w:p>
    <w:p w14:paraId="35986B71" w14:textId="77777777" w:rsidR="00BE59B5" w:rsidRDefault="00BE59B5" w:rsidP="00BE59B5">
      <w:pPr>
        <w:spacing w:line="240" w:lineRule="auto"/>
        <w:ind w:left="60"/>
      </w:pPr>
      <w:r>
        <w:t xml:space="preserve">#include&lt;stdlib.h&gt; </w:t>
      </w:r>
    </w:p>
    <w:p w14:paraId="335E9C21" w14:textId="77777777" w:rsidR="00BE59B5" w:rsidRDefault="00BE59B5" w:rsidP="00BE59B5">
      <w:pPr>
        <w:spacing w:line="240" w:lineRule="auto"/>
        <w:ind w:left="60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4F985BCE" w14:textId="77777777" w:rsidR="00BE59B5" w:rsidRDefault="00BE59B5" w:rsidP="00BE59B5">
      <w:pPr>
        <w:spacing w:line="240" w:lineRule="auto"/>
        <w:ind w:left="60"/>
      </w:pPr>
      <w:r>
        <w:t xml:space="preserve">{ </w:t>
      </w:r>
    </w:p>
    <w:p w14:paraId="2306C20F" w14:textId="77777777" w:rsidR="00BE59B5" w:rsidRDefault="00BE59B5" w:rsidP="00BE59B5">
      <w:pPr>
        <w:spacing w:line="240" w:lineRule="auto"/>
        <w:ind w:left="60"/>
      </w:pPr>
      <w:r>
        <w:t xml:space="preserve">  float v[2][4</w:t>
      </w:r>
      <w:proofErr w:type="gramStart"/>
      <w:r>
        <w:t>],w</w:t>
      </w:r>
      <w:proofErr w:type="gramEnd"/>
      <w:r>
        <w:t>[4][1],</w:t>
      </w:r>
      <w:proofErr w:type="spellStart"/>
      <w:r>
        <w:t>vc</w:t>
      </w:r>
      <w:proofErr w:type="spellEnd"/>
      <w:r>
        <w:t>[2][4],</w:t>
      </w:r>
      <w:proofErr w:type="spellStart"/>
      <w:r>
        <w:t>wc</w:t>
      </w:r>
      <w:proofErr w:type="spellEnd"/>
      <w:r>
        <w:t>[4][1],</w:t>
      </w:r>
      <w:proofErr w:type="spellStart"/>
      <w:r>
        <w:t>de,del</w:t>
      </w:r>
      <w:proofErr w:type="spellEnd"/>
      <w:r>
        <w:t>[4],</w:t>
      </w:r>
      <w:proofErr w:type="spellStart"/>
      <w:r>
        <w:t>bl,bia,bc</w:t>
      </w:r>
      <w:proofErr w:type="spellEnd"/>
      <w:r>
        <w:t xml:space="preserve">[4],e=0; </w:t>
      </w:r>
    </w:p>
    <w:p w14:paraId="554F7338" w14:textId="77777777" w:rsidR="00BE59B5" w:rsidRDefault="00BE59B5" w:rsidP="00BE59B5">
      <w:pPr>
        <w:spacing w:line="240" w:lineRule="auto"/>
        <w:ind w:left="60"/>
      </w:pPr>
      <w:r>
        <w:t xml:space="preserve">  float x[4][2</w:t>
      </w:r>
      <w:proofErr w:type="gramStart"/>
      <w:r>
        <w:t>],t</w:t>
      </w:r>
      <w:proofErr w:type="gramEnd"/>
      <w:r>
        <w:t xml:space="preserve">[4],zin[4],delin[4],yin=0,y,dy,dz[4],b[4],z[4],es,alp=0.02; </w:t>
      </w:r>
    </w:p>
    <w:p w14:paraId="640406E7" w14:textId="77777777" w:rsidR="00BE59B5" w:rsidRDefault="00BE59B5" w:rsidP="00BE59B5">
      <w:pPr>
        <w:spacing w:line="240" w:lineRule="auto"/>
        <w:ind w:left="60"/>
      </w:pPr>
      <w:r>
        <w:t xml:space="preserve">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=0,itr=0; </w:t>
      </w:r>
    </w:p>
    <w:p w14:paraId="0989CAC6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v[</w:t>
      </w:r>
      <w:proofErr w:type="gramEnd"/>
      <w:r>
        <w:t xml:space="preserve">0][0]=0.1970; </w:t>
      </w:r>
    </w:p>
    <w:p w14:paraId="0634D544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v[</w:t>
      </w:r>
      <w:proofErr w:type="gramEnd"/>
      <w:r>
        <w:t xml:space="preserve">0][1]=0.3191; </w:t>
      </w:r>
    </w:p>
    <w:p w14:paraId="33E6422F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v[</w:t>
      </w:r>
      <w:proofErr w:type="gramEnd"/>
      <w:r>
        <w:t xml:space="preserve">0][2]=-0.1448; </w:t>
      </w:r>
    </w:p>
    <w:p w14:paraId="2385CC8F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v[</w:t>
      </w:r>
      <w:proofErr w:type="gramEnd"/>
      <w:r>
        <w:t xml:space="preserve">0][3]=0.3594; </w:t>
      </w:r>
    </w:p>
    <w:p w14:paraId="5F05485D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v[</w:t>
      </w:r>
      <w:proofErr w:type="gramEnd"/>
      <w:r>
        <w:t xml:space="preserve">1][0]=0.3099; </w:t>
      </w:r>
    </w:p>
    <w:p w14:paraId="68B5FD63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v[</w:t>
      </w:r>
      <w:proofErr w:type="gramEnd"/>
      <w:r>
        <w:t xml:space="preserve">1][1]=0.1904; </w:t>
      </w:r>
    </w:p>
    <w:p w14:paraId="28C6A47F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v[</w:t>
      </w:r>
      <w:proofErr w:type="gramEnd"/>
      <w:r>
        <w:t xml:space="preserve">1][2]=-0.0347; </w:t>
      </w:r>
    </w:p>
    <w:p w14:paraId="67A15455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v[</w:t>
      </w:r>
      <w:proofErr w:type="gramEnd"/>
      <w:r>
        <w:t xml:space="preserve">1][3]=-0.4861; </w:t>
      </w:r>
    </w:p>
    <w:p w14:paraId="332D2390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w[</w:t>
      </w:r>
      <w:proofErr w:type="gramEnd"/>
      <w:r>
        <w:t xml:space="preserve">0][0]=0.4919; </w:t>
      </w:r>
    </w:p>
    <w:p w14:paraId="65BA0741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w[</w:t>
      </w:r>
      <w:proofErr w:type="gramEnd"/>
      <w:r>
        <w:t xml:space="preserve">1][0]=-0.2913; </w:t>
      </w:r>
    </w:p>
    <w:p w14:paraId="2CB52E71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w[</w:t>
      </w:r>
      <w:proofErr w:type="gramEnd"/>
      <w:r>
        <w:t xml:space="preserve">2][0]=-0.3979; </w:t>
      </w:r>
    </w:p>
    <w:p w14:paraId="3DC3791F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w[</w:t>
      </w:r>
      <w:proofErr w:type="gramEnd"/>
      <w:r>
        <w:t xml:space="preserve">3][0]=0.3581; </w:t>
      </w:r>
    </w:p>
    <w:p w14:paraId="0F0A6C76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b[</w:t>
      </w:r>
      <w:proofErr w:type="gramEnd"/>
      <w:r>
        <w:t xml:space="preserve">0]=-0.3378; </w:t>
      </w:r>
    </w:p>
    <w:p w14:paraId="1DEFA850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b[</w:t>
      </w:r>
      <w:proofErr w:type="gramEnd"/>
      <w:r>
        <w:t xml:space="preserve">1]=0.2771; </w:t>
      </w:r>
    </w:p>
    <w:p w14:paraId="0E18B672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b[</w:t>
      </w:r>
      <w:proofErr w:type="gramEnd"/>
      <w:r>
        <w:t xml:space="preserve">2]=0.2859; </w:t>
      </w:r>
    </w:p>
    <w:p w14:paraId="651BDB6D" w14:textId="77777777" w:rsidR="00BE59B5" w:rsidRDefault="00BE59B5" w:rsidP="00BE59B5">
      <w:pPr>
        <w:spacing w:line="240" w:lineRule="auto"/>
        <w:ind w:left="60"/>
      </w:pPr>
      <w:r>
        <w:lastRenderedPageBreak/>
        <w:t xml:space="preserve">   </w:t>
      </w:r>
      <w:proofErr w:type="gramStart"/>
      <w:r>
        <w:t>b[</w:t>
      </w:r>
      <w:proofErr w:type="gramEnd"/>
      <w:r>
        <w:t xml:space="preserve">3]=-0.3329; </w:t>
      </w:r>
    </w:p>
    <w:p w14:paraId="78BDBE49" w14:textId="77777777" w:rsidR="00BE59B5" w:rsidRDefault="00BE59B5" w:rsidP="00BE59B5">
      <w:pPr>
        <w:spacing w:line="240" w:lineRule="auto"/>
        <w:ind w:left="60"/>
      </w:pPr>
      <w:r>
        <w:t xml:space="preserve">   bl=-0.141; </w:t>
      </w:r>
    </w:p>
    <w:p w14:paraId="2239E09F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x[</w:t>
      </w:r>
      <w:proofErr w:type="gramEnd"/>
      <w:r>
        <w:t xml:space="preserve">0][0]=-1; </w:t>
      </w:r>
    </w:p>
    <w:p w14:paraId="216AEF08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x[</w:t>
      </w:r>
      <w:proofErr w:type="gramEnd"/>
      <w:r>
        <w:t xml:space="preserve">0][1]=-1; </w:t>
      </w:r>
    </w:p>
    <w:p w14:paraId="1E60D362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x[</w:t>
      </w:r>
      <w:proofErr w:type="gramEnd"/>
      <w:r>
        <w:t xml:space="preserve">1][0]=-1; </w:t>
      </w:r>
    </w:p>
    <w:p w14:paraId="039A2967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x[</w:t>
      </w:r>
      <w:proofErr w:type="gramEnd"/>
      <w:r>
        <w:t xml:space="preserve">1][1]=1; </w:t>
      </w:r>
    </w:p>
    <w:p w14:paraId="4C32FCE1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x[</w:t>
      </w:r>
      <w:proofErr w:type="gramEnd"/>
      <w:r>
        <w:t xml:space="preserve">2][0]=1; </w:t>
      </w:r>
    </w:p>
    <w:p w14:paraId="5B1C20DF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x[</w:t>
      </w:r>
      <w:proofErr w:type="gramEnd"/>
      <w:r>
        <w:t xml:space="preserve">2][1]=-1; </w:t>
      </w:r>
    </w:p>
    <w:p w14:paraId="612602BF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x[</w:t>
      </w:r>
      <w:proofErr w:type="gramEnd"/>
      <w:r>
        <w:t xml:space="preserve">3][0]=1; </w:t>
      </w:r>
    </w:p>
    <w:p w14:paraId="0A443D45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x[</w:t>
      </w:r>
      <w:proofErr w:type="gramEnd"/>
      <w:r>
        <w:t xml:space="preserve">3][1]=1; </w:t>
      </w:r>
    </w:p>
    <w:p w14:paraId="76EF3869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t[</w:t>
      </w:r>
      <w:proofErr w:type="gramEnd"/>
      <w:r>
        <w:t xml:space="preserve">0]=0; </w:t>
      </w:r>
    </w:p>
    <w:p w14:paraId="525404C3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t[</w:t>
      </w:r>
      <w:proofErr w:type="gramEnd"/>
      <w:r>
        <w:t xml:space="preserve">1]=1; </w:t>
      </w:r>
    </w:p>
    <w:p w14:paraId="7C4786FA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t[</w:t>
      </w:r>
      <w:proofErr w:type="gramEnd"/>
      <w:r>
        <w:t xml:space="preserve">2]=1; </w:t>
      </w:r>
    </w:p>
    <w:p w14:paraId="5F12125D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gramStart"/>
      <w:r>
        <w:t>t[</w:t>
      </w:r>
      <w:proofErr w:type="gramEnd"/>
      <w:r>
        <w:t xml:space="preserve">3]=0; </w:t>
      </w:r>
    </w:p>
    <w:p w14:paraId="53576934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5B6BCD8D" w14:textId="77777777" w:rsidR="00BE59B5" w:rsidRDefault="00BE59B5" w:rsidP="00BE59B5">
      <w:pPr>
        <w:spacing w:line="240" w:lineRule="auto"/>
        <w:ind w:left="60"/>
      </w:pPr>
      <w:r>
        <w:t xml:space="preserve">   for(</w:t>
      </w:r>
      <w:proofErr w:type="spellStart"/>
      <w:r>
        <w:t>itr</w:t>
      </w:r>
      <w:proofErr w:type="spellEnd"/>
      <w:r>
        <w:t>=</w:t>
      </w:r>
      <w:proofErr w:type="gramStart"/>
      <w:r>
        <w:t>0;itr</w:t>
      </w:r>
      <w:proofErr w:type="gramEnd"/>
      <w:r>
        <w:t xml:space="preserve">&lt;=387;itr++) </w:t>
      </w:r>
    </w:p>
    <w:p w14:paraId="51B97602" w14:textId="77777777" w:rsidR="00BE59B5" w:rsidRDefault="00BE59B5" w:rsidP="00BE59B5">
      <w:pPr>
        <w:spacing w:line="240" w:lineRule="auto"/>
        <w:ind w:left="60"/>
      </w:pPr>
      <w:r>
        <w:t xml:space="preserve">   { </w:t>
      </w:r>
    </w:p>
    <w:p w14:paraId="52F1181F" w14:textId="77777777" w:rsidR="00BE59B5" w:rsidRDefault="00BE59B5" w:rsidP="00BE59B5">
      <w:pPr>
        <w:spacing w:line="240" w:lineRule="auto"/>
        <w:ind w:left="60"/>
      </w:pPr>
      <w:r>
        <w:t xml:space="preserve">     e=0; </w:t>
      </w:r>
    </w:p>
    <w:p w14:paraId="06373E99" w14:textId="77777777" w:rsidR="00BE59B5" w:rsidRDefault="00BE59B5" w:rsidP="00BE59B5">
      <w:pPr>
        <w:spacing w:line="240" w:lineRule="auto"/>
        <w:ind w:left="60"/>
      </w:pPr>
      <w:r>
        <w:t xml:space="preserve">     es=0; </w:t>
      </w:r>
    </w:p>
    <w:p w14:paraId="10692530" w14:textId="77777777" w:rsidR="00BE59B5" w:rsidRDefault="00BE59B5" w:rsidP="00BE59B5">
      <w:pPr>
        <w:spacing w:line="240" w:lineRule="auto"/>
        <w:ind w:left="60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2CC45F5B" w14:textId="77777777" w:rsidR="00BE59B5" w:rsidRDefault="00BE59B5" w:rsidP="00BE59B5">
      <w:pPr>
        <w:spacing w:line="240" w:lineRule="auto"/>
        <w:ind w:left="60"/>
      </w:pPr>
      <w:r>
        <w:t xml:space="preserve">     { </w:t>
      </w:r>
    </w:p>
    <w:p w14:paraId="048AF363" w14:textId="77777777" w:rsidR="00BE59B5" w:rsidRDefault="00BE59B5" w:rsidP="00BE59B5">
      <w:pPr>
        <w:spacing w:line="240" w:lineRule="auto"/>
        <w:ind w:left="60"/>
      </w:pPr>
      <w:r>
        <w:t xml:space="preserve">       do </w:t>
      </w:r>
    </w:p>
    <w:p w14:paraId="61A7E1D2" w14:textId="77777777" w:rsidR="00BE59B5" w:rsidRDefault="00BE59B5" w:rsidP="00BE59B5">
      <w:pPr>
        <w:spacing w:line="240" w:lineRule="auto"/>
        <w:ind w:left="60"/>
      </w:pPr>
      <w:r>
        <w:t xml:space="preserve">       { </w:t>
      </w:r>
    </w:p>
    <w:p w14:paraId="008F32B9" w14:textId="77777777" w:rsidR="00BE59B5" w:rsidRDefault="00BE59B5" w:rsidP="00BE59B5">
      <w:pPr>
        <w:spacing w:line="240" w:lineRule="auto"/>
        <w:ind w:left="60"/>
      </w:pPr>
      <w:r>
        <w:t xml:space="preserve">  for(j=</w:t>
      </w:r>
      <w:proofErr w:type="gramStart"/>
      <w:r>
        <w:t>0;j</w:t>
      </w:r>
      <w:proofErr w:type="gramEnd"/>
      <w:r>
        <w:t xml:space="preserve">&lt;=1;j++) </w:t>
      </w:r>
    </w:p>
    <w:p w14:paraId="1099993C" w14:textId="77777777" w:rsidR="00BE59B5" w:rsidRDefault="00BE59B5" w:rsidP="00BE59B5">
      <w:pPr>
        <w:spacing w:line="240" w:lineRule="auto"/>
        <w:ind w:left="60"/>
      </w:pPr>
      <w:r>
        <w:t xml:space="preserve">  { </w:t>
      </w:r>
    </w:p>
    <w:p w14:paraId="6F9844D9" w14:textId="77777777" w:rsidR="00BE59B5" w:rsidRDefault="00BE59B5" w:rsidP="00BE59B5">
      <w:pPr>
        <w:spacing w:line="240" w:lineRule="auto"/>
        <w:ind w:left="60"/>
      </w:pPr>
      <w:r>
        <w:t xml:space="preserve">    zin[k]+=x[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 xml:space="preserve">v[j][k]; </w:t>
      </w:r>
    </w:p>
    <w:p w14:paraId="3F962B10" w14:textId="77777777" w:rsidR="00BE59B5" w:rsidRDefault="00BE59B5" w:rsidP="00BE59B5">
      <w:pPr>
        <w:spacing w:line="240" w:lineRule="auto"/>
        <w:ind w:left="60"/>
      </w:pPr>
      <w:r>
        <w:t xml:space="preserve">  } </w:t>
      </w:r>
    </w:p>
    <w:p w14:paraId="7EFEC82B" w14:textId="77777777" w:rsidR="00BE59B5" w:rsidRDefault="00BE59B5" w:rsidP="00BE59B5">
      <w:pPr>
        <w:spacing w:line="240" w:lineRule="auto"/>
        <w:ind w:left="60"/>
      </w:pPr>
      <w:r>
        <w:t xml:space="preserve">  zin[k]+=b[k]; </w:t>
      </w:r>
    </w:p>
    <w:p w14:paraId="0F522524" w14:textId="77777777" w:rsidR="00BE59B5" w:rsidRDefault="00BE59B5" w:rsidP="00BE59B5">
      <w:pPr>
        <w:spacing w:line="240" w:lineRule="auto"/>
        <w:ind w:left="60"/>
      </w:pPr>
      <w:r>
        <w:t xml:space="preserve">  k+=1; </w:t>
      </w:r>
    </w:p>
    <w:p w14:paraId="5D6791F2" w14:textId="77777777" w:rsidR="00BE59B5" w:rsidRDefault="00BE59B5" w:rsidP="00BE59B5">
      <w:pPr>
        <w:spacing w:line="240" w:lineRule="auto"/>
        <w:ind w:left="60"/>
      </w:pPr>
      <w:r>
        <w:lastRenderedPageBreak/>
        <w:t xml:space="preserve">       </w:t>
      </w:r>
      <w:proofErr w:type="gramStart"/>
      <w:r>
        <w:t>}while</w:t>
      </w:r>
      <w:proofErr w:type="gramEnd"/>
      <w:r>
        <w:t xml:space="preserve">(k&lt;=4); </w:t>
      </w:r>
    </w:p>
    <w:p w14:paraId="6956CFC5" w14:textId="77777777" w:rsidR="00BE59B5" w:rsidRDefault="00BE59B5" w:rsidP="00BE59B5">
      <w:pPr>
        <w:spacing w:line="240" w:lineRule="auto"/>
        <w:ind w:left="60"/>
      </w:pPr>
      <w:r>
        <w:t xml:space="preserve">       for(j=</w:t>
      </w:r>
      <w:proofErr w:type="gramStart"/>
      <w:r>
        <w:t>0;j</w:t>
      </w:r>
      <w:proofErr w:type="gramEnd"/>
      <w:r>
        <w:t xml:space="preserve">&lt;=3;j++) </w:t>
      </w:r>
    </w:p>
    <w:p w14:paraId="426DB71F" w14:textId="77777777" w:rsidR="00BE59B5" w:rsidRDefault="00BE59B5" w:rsidP="00BE59B5">
      <w:pPr>
        <w:spacing w:line="240" w:lineRule="auto"/>
        <w:ind w:left="60"/>
      </w:pPr>
      <w:r>
        <w:t xml:space="preserve">       { </w:t>
      </w:r>
    </w:p>
    <w:p w14:paraId="0616F216" w14:textId="77777777" w:rsidR="00BE59B5" w:rsidRDefault="00BE59B5" w:rsidP="00BE59B5">
      <w:pPr>
        <w:spacing w:line="240" w:lineRule="auto"/>
        <w:ind w:left="60"/>
      </w:pPr>
      <w:r>
        <w:t xml:space="preserve">  z[j]=(1-exp(-zin[j]))/(1+exp(-zin[j])); </w:t>
      </w:r>
    </w:p>
    <w:p w14:paraId="3951F6F5" w14:textId="77777777" w:rsidR="00BE59B5" w:rsidRDefault="00BE59B5" w:rsidP="00BE59B5">
      <w:pPr>
        <w:spacing w:line="240" w:lineRule="auto"/>
        <w:ind w:left="60"/>
      </w:pPr>
      <w:r>
        <w:t xml:space="preserve">  </w:t>
      </w:r>
      <w:proofErr w:type="spellStart"/>
      <w:r>
        <w:t>dz</w:t>
      </w:r>
      <w:proofErr w:type="spellEnd"/>
      <w:r>
        <w:t>[j]=((1+z[j</w:t>
      </w:r>
      <w:proofErr w:type="gramStart"/>
      <w:r>
        <w:t>])*</w:t>
      </w:r>
      <w:proofErr w:type="gramEnd"/>
      <w:r>
        <w:t xml:space="preserve">(1-z[j]))*0.5; </w:t>
      </w:r>
    </w:p>
    <w:p w14:paraId="187BDAFD" w14:textId="77777777" w:rsidR="00BE59B5" w:rsidRDefault="00BE59B5" w:rsidP="00BE59B5">
      <w:pPr>
        <w:spacing w:line="240" w:lineRule="auto"/>
        <w:ind w:left="60"/>
      </w:pPr>
      <w:r>
        <w:t xml:space="preserve">       } </w:t>
      </w:r>
    </w:p>
    <w:p w14:paraId="628CE869" w14:textId="77777777" w:rsidR="00BE59B5" w:rsidRDefault="00BE59B5" w:rsidP="00BE59B5">
      <w:pPr>
        <w:spacing w:line="240" w:lineRule="auto"/>
        <w:ind w:left="60"/>
      </w:pPr>
      <w:r>
        <w:t xml:space="preserve">       for(j=</w:t>
      </w:r>
      <w:proofErr w:type="gramStart"/>
      <w:r>
        <w:t>0;j</w:t>
      </w:r>
      <w:proofErr w:type="gramEnd"/>
      <w:r>
        <w:t xml:space="preserve">&lt;=3;j++) </w:t>
      </w:r>
    </w:p>
    <w:p w14:paraId="52BCEF71" w14:textId="77777777" w:rsidR="00BE59B5" w:rsidRDefault="00BE59B5" w:rsidP="00BE59B5">
      <w:pPr>
        <w:spacing w:line="240" w:lineRule="auto"/>
        <w:ind w:left="60"/>
      </w:pPr>
      <w:r>
        <w:t xml:space="preserve">       { </w:t>
      </w:r>
    </w:p>
    <w:p w14:paraId="353AA016" w14:textId="77777777" w:rsidR="00BE59B5" w:rsidRDefault="00BE59B5" w:rsidP="00BE59B5">
      <w:pPr>
        <w:spacing w:line="240" w:lineRule="auto"/>
        <w:ind w:left="60"/>
      </w:pPr>
      <w:r>
        <w:t xml:space="preserve"> yin+=z[j]*w[j][0]; </w:t>
      </w:r>
    </w:p>
    <w:p w14:paraId="251C4442" w14:textId="77777777" w:rsidR="00BE59B5" w:rsidRDefault="00BE59B5" w:rsidP="00BE59B5">
      <w:pPr>
        <w:spacing w:line="240" w:lineRule="auto"/>
        <w:ind w:left="60"/>
      </w:pPr>
      <w:r>
        <w:t xml:space="preserve">       } </w:t>
      </w:r>
    </w:p>
    <w:p w14:paraId="487370C4" w14:textId="77777777" w:rsidR="00BE59B5" w:rsidRDefault="00BE59B5" w:rsidP="00BE59B5">
      <w:pPr>
        <w:spacing w:line="240" w:lineRule="auto"/>
        <w:ind w:left="60"/>
      </w:pPr>
      <w:r>
        <w:t xml:space="preserve">       yin+=bl; </w:t>
      </w:r>
    </w:p>
    <w:p w14:paraId="0FB9F269" w14:textId="77777777" w:rsidR="00BE59B5" w:rsidRDefault="00BE59B5" w:rsidP="00BE59B5">
      <w:pPr>
        <w:spacing w:line="240" w:lineRule="auto"/>
        <w:ind w:left="60"/>
      </w:pPr>
      <w:r>
        <w:t xml:space="preserve">       y=(1-exp(-yin))/(1+exp(-yin)); </w:t>
      </w:r>
    </w:p>
    <w:p w14:paraId="6B956C80" w14:textId="77777777" w:rsidR="00BE59B5" w:rsidRDefault="00BE59B5" w:rsidP="00BE59B5">
      <w:pPr>
        <w:spacing w:line="240" w:lineRule="auto"/>
        <w:ind w:left="60"/>
      </w:pPr>
      <w:r>
        <w:t xml:space="preserve">       </w:t>
      </w:r>
      <w:proofErr w:type="spellStart"/>
      <w:r>
        <w:t>dy</w:t>
      </w:r>
      <w:proofErr w:type="spellEnd"/>
      <w:r>
        <w:t>=((1+</w:t>
      </w:r>
      <w:proofErr w:type="gramStart"/>
      <w:r>
        <w:t>y)*</w:t>
      </w:r>
      <w:proofErr w:type="gramEnd"/>
      <w:r>
        <w:t xml:space="preserve">(1-y))*0.5; </w:t>
      </w:r>
    </w:p>
    <w:p w14:paraId="5E7059D8" w14:textId="77777777" w:rsidR="00BE59B5" w:rsidRDefault="00BE59B5" w:rsidP="00BE59B5">
      <w:pPr>
        <w:spacing w:line="240" w:lineRule="auto"/>
        <w:ind w:left="60"/>
      </w:pPr>
      <w:r>
        <w:t xml:space="preserve">       de=(t[</w:t>
      </w:r>
      <w:proofErr w:type="spellStart"/>
      <w:r>
        <w:t>i</w:t>
      </w:r>
      <w:proofErr w:type="spellEnd"/>
      <w:r>
        <w:t>]-</w:t>
      </w:r>
      <w:proofErr w:type="gramStart"/>
      <w:r>
        <w:t>y)*</w:t>
      </w:r>
      <w:proofErr w:type="spellStart"/>
      <w:proofErr w:type="gramEnd"/>
      <w:r>
        <w:t>dy</w:t>
      </w:r>
      <w:proofErr w:type="spellEnd"/>
      <w:r>
        <w:t xml:space="preserve">; </w:t>
      </w:r>
    </w:p>
    <w:p w14:paraId="17338A50" w14:textId="77777777" w:rsidR="00BE59B5" w:rsidRDefault="00BE59B5" w:rsidP="00BE59B5">
      <w:pPr>
        <w:spacing w:line="240" w:lineRule="auto"/>
        <w:ind w:left="60"/>
      </w:pPr>
      <w:r>
        <w:t xml:space="preserve">       e=t[</w:t>
      </w:r>
      <w:proofErr w:type="spellStart"/>
      <w:r>
        <w:t>i</w:t>
      </w:r>
      <w:proofErr w:type="spellEnd"/>
      <w:r>
        <w:t xml:space="preserve">]-y; </w:t>
      </w:r>
    </w:p>
    <w:p w14:paraId="2F4DE68C" w14:textId="77777777" w:rsidR="00BE59B5" w:rsidRDefault="00BE59B5" w:rsidP="00BE59B5">
      <w:pPr>
        <w:spacing w:line="240" w:lineRule="auto"/>
        <w:ind w:left="60"/>
      </w:pPr>
      <w:r>
        <w:t xml:space="preserve">       es+=0.5*(e*e); </w:t>
      </w:r>
    </w:p>
    <w:p w14:paraId="5A924746" w14:textId="77777777" w:rsidR="00BE59B5" w:rsidRDefault="00BE59B5" w:rsidP="00BE59B5">
      <w:pPr>
        <w:spacing w:line="240" w:lineRule="auto"/>
        <w:ind w:left="60"/>
      </w:pPr>
      <w:r>
        <w:t xml:space="preserve">    for(j=</w:t>
      </w:r>
      <w:proofErr w:type="gramStart"/>
      <w:r>
        <w:t>0;j</w:t>
      </w:r>
      <w:proofErr w:type="gramEnd"/>
      <w:r>
        <w:t xml:space="preserve">&lt;=3;j++) </w:t>
      </w:r>
    </w:p>
    <w:p w14:paraId="38C52E09" w14:textId="77777777" w:rsidR="00BE59B5" w:rsidRDefault="00BE59B5" w:rsidP="00BE59B5">
      <w:pPr>
        <w:spacing w:line="240" w:lineRule="auto"/>
        <w:ind w:left="60"/>
      </w:pPr>
      <w:r>
        <w:t xml:space="preserve">    { </w:t>
      </w:r>
    </w:p>
    <w:p w14:paraId="7F83CE6E" w14:textId="77777777" w:rsidR="00BE59B5" w:rsidRDefault="00BE59B5" w:rsidP="00BE59B5">
      <w:pPr>
        <w:spacing w:line="240" w:lineRule="auto"/>
        <w:ind w:left="60"/>
      </w:pPr>
      <w:r>
        <w:t xml:space="preserve">     </w:t>
      </w:r>
      <w:proofErr w:type="spellStart"/>
      <w:r>
        <w:t>wc</w:t>
      </w:r>
      <w:proofErr w:type="spellEnd"/>
      <w:r>
        <w:t>[j][</w:t>
      </w:r>
      <w:proofErr w:type="gramStart"/>
      <w:r>
        <w:t>0]=</w:t>
      </w:r>
      <w:proofErr w:type="gramEnd"/>
      <w:r>
        <w:t xml:space="preserve">alp*de*z[j]; </w:t>
      </w:r>
    </w:p>
    <w:p w14:paraId="7E9356E1" w14:textId="77777777" w:rsidR="00BE59B5" w:rsidRDefault="00BE59B5" w:rsidP="00BE59B5">
      <w:pPr>
        <w:spacing w:line="240" w:lineRule="auto"/>
        <w:ind w:left="60"/>
      </w:pPr>
      <w:r>
        <w:t xml:space="preserve">     </w:t>
      </w:r>
      <w:proofErr w:type="spellStart"/>
      <w:r>
        <w:t>delin</w:t>
      </w:r>
      <w:proofErr w:type="spellEnd"/>
      <w:r>
        <w:t xml:space="preserve">[j]=de*w[j][0]; </w:t>
      </w:r>
    </w:p>
    <w:p w14:paraId="7578FEEE" w14:textId="77777777" w:rsidR="00BE59B5" w:rsidRDefault="00BE59B5" w:rsidP="00BE59B5">
      <w:pPr>
        <w:spacing w:line="240" w:lineRule="auto"/>
        <w:ind w:left="60"/>
      </w:pPr>
      <w:r>
        <w:t xml:space="preserve">     del[j]=</w:t>
      </w:r>
      <w:proofErr w:type="spellStart"/>
      <w:r>
        <w:t>delin</w:t>
      </w:r>
      <w:proofErr w:type="spellEnd"/>
      <w:r>
        <w:t>[j]*</w:t>
      </w:r>
      <w:proofErr w:type="spellStart"/>
      <w:r>
        <w:t>dz</w:t>
      </w:r>
      <w:proofErr w:type="spellEnd"/>
      <w:r>
        <w:t xml:space="preserve">[j]; </w:t>
      </w:r>
    </w:p>
    <w:p w14:paraId="3DD8E0C7" w14:textId="77777777" w:rsidR="00BE59B5" w:rsidRDefault="00BE59B5" w:rsidP="00BE59B5">
      <w:pPr>
        <w:spacing w:line="240" w:lineRule="auto"/>
        <w:ind w:left="60"/>
      </w:pPr>
      <w:r>
        <w:t xml:space="preserve">   } </w:t>
      </w:r>
    </w:p>
    <w:p w14:paraId="443416EC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spellStart"/>
      <w:r>
        <w:t>bia</w:t>
      </w:r>
      <w:proofErr w:type="spellEnd"/>
      <w:r>
        <w:t xml:space="preserve">=alp*de; </w:t>
      </w:r>
    </w:p>
    <w:p w14:paraId="1D603367" w14:textId="77777777" w:rsidR="00BE59B5" w:rsidRDefault="00BE59B5" w:rsidP="00BE59B5">
      <w:pPr>
        <w:spacing w:line="240" w:lineRule="auto"/>
        <w:ind w:left="60"/>
      </w:pPr>
      <w:r>
        <w:t xml:space="preserve">   for(k=</w:t>
      </w:r>
      <w:proofErr w:type="gramStart"/>
      <w:r>
        <w:t>0;k</w:t>
      </w:r>
      <w:proofErr w:type="gramEnd"/>
      <w:r>
        <w:t xml:space="preserve">&lt;=1;k++) </w:t>
      </w:r>
    </w:p>
    <w:p w14:paraId="0EA0BDD4" w14:textId="77777777" w:rsidR="00BE59B5" w:rsidRDefault="00BE59B5" w:rsidP="00BE59B5">
      <w:pPr>
        <w:spacing w:line="240" w:lineRule="auto"/>
        <w:ind w:left="60"/>
      </w:pPr>
      <w:r>
        <w:t xml:space="preserve">   { </w:t>
      </w:r>
    </w:p>
    <w:p w14:paraId="479F2576" w14:textId="77777777" w:rsidR="00BE59B5" w:rsidRDefault="00BE59B5" w:rsidP="00BE59B5">
      <w:pPr>
        <w:spacing w:line="240" w:lineRule="auto"/>
        <w:ind w:left="60"/>
      </w:pPr>
      <w:r>
        <w:t xml:space="preserve">     for(j=</w:t>
      </w:r>
      <w:proofErr w:type="gramStart"/>
      <w:r>
        <w:t>0;j</w:t>
      </w:r>
      <w:proofErr w:type="gramEnd"/>
      <w:r>
        <w:t xml:space="preserve">&lt;=3;j++) </w:t>
      </w:r>
    </w:p>
    <w:p w14:paraId="3F6D0997" w14:textId="77777777" w:rsidR="00BE59B5" w:rsidRDefault="00BE59B5" w:rsidP="00BE59B5">
      <w:pPr>
        <w:spacing w:line="240" w:lineRule="auto"/>
        <w:ind w:left="60"/>
      </w:pPr>
      <w:r>
        <w:t xml:space="preserve">     { </w:t>
      </w:r>
    </w:p>
    <w:p w14:paraId="5515CB02" w14:textId="77777777" w:rsidR="00BE59B5" w:rsidRDefault="00BE59B5" w:rsidP="00BE59B5">
      <w:pPr>
        <w:spacing w:line="240" w:lineRule="auto"/>
        <w:ind w:left="60"/>
      </w:pPr>
      <w:r>
        <w:t xml:space="preserve">      </w:t>
      </w:r>
      <w:proofErr w:type="spellStart"/>
      <w:r>
        <w:t>vc</w:t>
      </w:r>
      <w:proofErr w:type="spellEnd"/>
      <w:r>
        <w:t>[k][</w:t>
      </w:r>
      <w:proofErr w:type="gramStart"/>
      <w:r>
        <w:t>j]=</w:t>
      </w:r>
      <w:proofErr w:type="gramEnd"/>
      <w:r>
        <w:t>alp*del[j]*x[</w:t>
      </w:r>
      <w:proofErr w:type="spellStart"/>
      <w:r>
        <w:t>i</w:t>
      </w:r>
      <w:proofErr w:type="spellEnd"/>
      <w:r>
        <w:t xml:space="preserve">][k]; </w:t>
      </w:r>
    </w:p>
    <w:p w14:paraId="4019EDCF" w14:textId="77777777" w:rsidR="00BE59B5" w:rsidRDefault="00BE59B5" w:rsidP="00BE59B5">
      <w:pPr>
        <w:spacing w:line="240" w:lineRule="auto"/>
        <w:ind w:left="60"/>
      </w:pPr>
      <w:r>
        <w:t xml:space="preserve">      v[k][</w:t>
      </w:r>
      <w:proofErr w:type="gramStart"/>
      <w:r>
        <w:t>j]+</w:t>
      </w:r>
      <w:proofErr w:type="gramEnd"/>
      <w:r>
        <w:t>=</w:t>
      </w:r>
      <w:proofErr w:type="spellStart"/>
      <w:r>
        <w:t>vc</w:t>
      </w:r>
      <w:proofErr w:type="spellEnd"/>
      <w:r>
        <w:t xml:space="preserve">[k][j]; </w:t>
      </w:r>
    </w:p>
    <w:p w14:paraId="3DC4EF1F" w14:textId="77777777" w:rsidR="00BE59B5" w:rsidRDefault="00BE59B5" w:rsidP="00BE59B5">
      <w:pPr>
        <w:spacing w:line="240" w:lineRule="auto"/>
        <w:ind w:left="60"/>
      </w:pPr>
      <w:r>
        <w:lastRenderedPageBreak/>
        <w:t xml:space="preserve">      } </w:t>
      </w:r>
    </w:p>
    <w:p w14:paraId="471658B2" w14:textId="77777777" w:rsidR="00BE59B5" w:rsidRDefault="00BE59B5" w:rsidP="00BE59B5">
      <w:pPr>
        <w:spacing w:line="240" w:lineRule="auto"/>
        <w:ind w:left="60"/>
      </w:pPr>
      <w:r>
        <w:t xml:space="preserve">   } </w:t>
      </w:r>
    </w:p>
    <w:p w14:paraId="3F5575BD" w14:textId="77777777" w:rsidR="00BE59B5" w:rsidRDefault="00BE59B5" w:rsidP="00BE59B5">
      <w:pPr>
        <w:spacing w:line="240" w:lineRule="auto"/>
        <w:ind w:left="60"/>
      </w:pPr>
      <w:r>
        <w:t xml:space="preserve">   for(j=</w:t>
      </w:r>
      <w:proofErr w:type="gramStart"/>
      <w:r>
        <w:t>0;j</w:t>
      </w:r>
      <w:proofErr w:type="gramEnd"/>
      <w:r>
        <w:t xml:space="preserve">&lt;=3;j++) </w:t>
      </w:r>
    </w:p>
    <w:p w14:paraId="4C929BAA" w14:textId="77777777" w:rsidR="00BE59B5" w:rsidRDefault="00BE59B5" w:rsidP="00BE59B5">
      <w:pPr>
        <w:spacing w:line="240" w:lineRule="auto"/>
        <w:ind w:left="60"/>
      </w:pPr>
      <w:r>
        <w:t xml:space="preserve">   { </w:t>
      </w:r>
    </w:p>
    <w:p w14:paraId="2F6AB7F4" w14:textId="77777777" w:rsidR="00BE59B5" w:rsidRDefault="00BE59B5" w:rsidP="00BE59B5">
      <w:pPr>
        <w:spacing w:line="240" w:lineRule="auto"/>
        <w:ind w:left="60"/>
      </w:pPr>
      <w:r>
        <w:t xml:space="preserve">     </w:t>
      </w:r>
      <w:proofErr w:type="spellStart"/>
      <w:r>
        <w:t>bc</w:t>
      </w:r>
      <w:proofErr w:type="spellEnd"/>
      <w:r>
        <w:t xml:space="preserve">[j]=alp*del[j]; </w:t>
      </w:r>
    </w:p>
    <w:p w14:paraId="2C1FD466" w14:textId="77777777" w:rsidR="00BE59B5" w:rsidRDefault="00BE59B5" w:rsidP="00BE59B5">
      <w:pPr>
        <w:spacing w:line="240" w:lineRule="auto"/>
        <w:ind w:left="60"/>
      </w:pPr>
      <w:r>
        <w:t xml:space="preserve">     w[j][</w:t>
      </w:r>
      <w:proofErr w:type="gramStart"/>
      <w:r>
        <w:t>0]+</w:t>
      </w:r>
      <w:proofErr w:type="gramEnd"/>
      <w:r>
        <w:t>=</w:t>
      </w:r>
      <w:proofErr w:type="spellStart"/>
      <w:r>
        <w:t>wc</w:t>
      </w:r>
      <w:proofErr w:type="spellEnd"/>
      <w:r>
        <w:t xml:space="preserve">[j][0]; </w:t>
      </w:r>
    </w:p>
    <w:p w14:paraId="5C240ED7" w14:textId="77777777" w:rsidR="00BE59B5" w:rsidRDefault="00BE59B5" w:rsidP="00BE59B5">
      <w:pPr>
        <w:spacing w:line="240" w:lineRule="auto"/>
        <w:ind w:left="60"/>
      </w:pPr>
      <w:r>
        <w:t xml:space="preserve">     b[j]+=</w:t>
      </w:r>
      <w:proofErr w:type="spellStart"/>
      <w:r>
        <w:t>bc</w:t>
      </w:r>
      <w:proofErr w:type="spellEnd"/>
      <w:r>
        <w:t xml:space="preserve">[j]; </w:t>
      </w:r>
    </w:p>
    <w:p w14:paraId="6E5A3A60" w14:textId="77777777" w:rsidR="00BE59B5" w:rsidRDefault="00BE59B5" w:rsidP="00BE59B5">
      <w:pPr>
        <w:spacing w:line="240" w:lineRule="auto"/>
        <w:ind w:left="60"/>
      </w:pPr>
      <w:r>
        <w:t xml:space="preserve">   } </w:t>
      </w:r>
    </w:p>
    <w:p w14:paraId="167E60C6" w14:textId="77777777" w:rsidR="00BE59B5" w:rsidRDefault="00BE59B5" w:rsidP="00BE59B5">
      <w:pPr>
        <w:spacing w:line="240" w:lineRule="auto"/>
        <w:ind w:left="60"/>
      </w:pPr>
      <w:r>
        <w:t xml:space="preserve">   bl+=</w:t>
      </w:r>
      <w:proofErr w:type="spellStart"/>
      <w:r>
        <w:t>bia</w:t>
      </w:r>
      <w:proofErr w:type="spellEnd"/>
      <w:r>
        <w:t xml:space="preserve">; </w:t>
      </w:r>
    </w:p>
    <w:p w14:paraId="095354FD" w14:textId="77777777" w:rsidR="00BE59B5" w:rsidRDefault="00BE59B5" w:rsidP="00BE59B5">
      <w:pPr>
        <w:spacing w:line="240" w:lineRule="auto"/>
        <w:ind w:left="60"/>
      </w:pPr>
      <w:r>
        <w:t xml:space="preserve">   for(j=</w:t>
      </w:r>
      <w:proofErr w:type="gramStart"/>
      <w:r>
        <w:t>0;j</w:t>
      </w:r>
      <w:proofErr w:type="gramEnd"/>
      <w:r>
        <w:t xml:space="preserve">&lt;=3;j++) </w:t>
      </w:r>
    </w:p>
    <w:p w14:paraId="5CF02535" w14:textId="77777777" w:rsidR="00BE59B5" w:rsidRDefault="00BE59B5" w:rsidP="00BE59B5">
      <w:pPr>
        <w:spacing w:line="240" w:lineRule="auto"/>
        <w:ind w:left="60"/>
      </w:pPr>
      <w:r>
        <w:t xml:space="preserve">   { </w:t>
      </w:r>
    </w:p>
    <w:p w14:paraId="03D03E0C" w14:textId="77777777" w:rsidR="00BE59B5" w:rsidRDefault="00BE59B5" w:rsidP="00BE59B5">
      <w:pPr>
        <w:spacing w:line="240" w:lineRule="auto"/>
        <w:ind w:left="60"/>
      </w:pPr>
      <w:r>
        <w:t xml:space="preserve">     zin[j]=0; </w:t>
      </w:r>
    </w:p>
    <w:p w14:paraId="66E8F307" w14:textId="77777777" w:rsidR="00BE59B5" w:rsidRDefault="00BE59B5" w:rsidP="00BE59B5">
      <w:pPr>
        <w:spacing w:line="240" w:lineRule="auto"/>
        <w:ind w:left="60"/>
      </w:pPr>
      <w:r>
        <w:t xml:space="preserve">     z[j]=0; </w:t>
      </w:r>
    </w:p>
    <w:p w14:paraId="11C034E1" w14:textId="77777777" w:rsidR="00BE59B5" w:rsidRDefault="00BE59B5" w:rsidP="00BE59B5">
      <w:pPr>
        <w:spacing w:line="240" w:lineRule="auto"/>
        <w:ind w:left="60"/>
      </w:pPr>
      <w:r>
        <w:t xml:space="preserve">     </w:t>
      </w:r>
      <w:proofErr w:type="spellStart"/>
      <w:r>
        <w:t>dz</w:t>
      </w:r>
      <w:proofErr w:type="spellEnd"/>
      <w:r>
        <w:t xml:space="preserve">[j]=0; </w:t>
      </w:r>
    </w:p>
    <w:p w14:paraId="15B94D58" w14:textId="77777777" w:rsidR="00BE59B5" w:rsidRDefault="00BE59B5" w:rsidP="00BE59B5">
      <w:pPr>
        <w:spacing w:line="240" w:lineRule="auto"/>
        <w:ind w:left="60"/>
      </w:pPr>
      <w:r>
        <w:t xml:space="preserve">     </w:t>
      </w:r>
      <w:proofErr w:type="spellStart"/>
      <w:r>
        <w:t>delin</w:t>
      </w:r>
      <w:proofErr w:type="spellEnd"/>
      <w:r>
        <w:t xml:space="preserve">[j]=0; </w:t>
      </w:r>
    </w:p>
    <w:p w14:paraId="00D8E5E4" w14:textId="77777777" w:rsidR="00BE59B5" w:rsidRDefault="00BE59B5" w:rsidP="00BE59B5">
      <w:pPr>
        <w:spacing w:line="240" w:lineRule="auto"/>
        <w:ind w:left="60"/>
      </w:pPr>
      <w:r>
        <w:t xml:space="preserve">     del[j]=0; </w:t>
      </w:r>
    </w:p>
    <w:p w14:paraId="1BF802CB" w14:textId="77777777" w:rsidR="00BE59B5" w:rsidRDefault="00BE59B5" w:rsidP="00BE59B5">
      <w:pPr>
        <w:spacing w:line="240" w:lineRule="auto"/>
        <w:ind w:left="60"/>
      </w:pPr>
      <w:r>
        <w:t xml:space="preserve">     </w:t>
      </w:r>
      <w:proofErr w:type="spellStart"/>
      <w:r>
        <w:t>bc</w:t>
      </w:r>
      <w:proofErr w:type="spellEnd"/>
      <w:r>
        <w:t xml:space="preserve">[j]=0; </w:t>
      </w:r>
    </w:p>
    <w:p w14:paraId="148FEA9C" w14:textId="77777777" w:rsidR="00BE59B5" w:rsidRDefault="00BE59B5" w:rsidP="00BE59B5">
      <w:pPr>
        <w:spacing w:line="240" w:lineRule="auto"/>
        <w:ind w:left="60"/>
      </w:pPr>
      <w:r>
        <w:t xml:space="preserve">   } </w:t>
      </w:r>
    </w:p>
    <w:p w14:paraId="70281EE0" w14:textId="77777777" w:rsidR="00BE59B5" w:rsidRDefault="00BE59B5" w:rsidP="00BE59B5">
      <w:pPr>
        <w:spacing w:line="240" w:lineRule="auto"/>
        <w:ind w:left="60"/>
      </w:pPr>
      <w:r>
        <w:t xml:space="preserve">   k=</w:t>
      </w:r>
      <w:proofErr w:type="gramStart"/>
      <w:r>
        <w:t>0;yin</w:t>
      </w:r>
      <w:proofErr w:type="gramEnd"/>
      <w:r>
        <w:t xml:space="preserve">=0;y=0; </w:t>
      </w:r>
    </w:p>
    <w:p w14:paraId="4E356269" w14:textId="77777777" w:rsidR="00BE59B5" w:rsidRDefault="00BE59B5" w:rsidP="00BE59B5">
      <w:pPr>
        <w:spacing w:line="240" w:lineRule="auto"/>
        <w:ind w:left="60"/>
      </w:pPr>
      <w:r>
        <w:t xml:space="preserve">   </w:t>
      </w:r>
      <w:proofErr w:type="spellStart"/>
      <w:r>
        <w:t>dy</w:t>
      </w:r>
      <w:proofErr w:type="spellEnd"/>
      <w:r>
        <w:t>=</w:t>
      </w:r>
      <w:proofErr w:type="gramStart"/>
      <w:r>
        <w:t>0;bia</w:t>
      </w:r>
      <w:proofErr w:type="gramEnd"/>
      <w:r>
        <w:t xml:space="preserve">=0;de=0; </w:t>
      </w:r>
    </w:p>
    <w:p w14:paraId="710D2F15" w14:textId="77777777" w:rsidR="00BE59B5" w:rsidRDefault="00BE59B5" w:rsidP="00BE59B5">
      <w:pPr>
        <w:spacing w:line="240" w:lineRule="auto"/>
        <w:ind w:left="60"/>
      </w:pPr>
      <w:r>
        <w:t xml:space="preserve">  } </w:t>
      </w:r>
    </w:p>
    <w:p w14:paraId="21D429C6" w14:textId="77777777" w:rsidR="00BE59B5" w:rsidRDefault="00BE59B5" w:rsidP="00BE59B5">
      <w:pPr>
        <w:spacing w:line="240" w:lineRule="auto"/>
        <w:ind w:left="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nEpoch</w:t>
      </w:r>
      <w:proofErr w:type="spellEnd"/>
      <w:r>
        <w:t xml:space="preserve"> %d:\n",</w:t>
      </w:r>
      <w:proofErr w:type="spellStart"/>
      <w:r>
        <w:t>itr</w:t>
      </w:r>
      <w:proofErr w:type="spellEnd"/>
      <w:r>
        <w:t xml:space="preserve">); </w:t>
      </w:r>
    </w:p>
    <w:p w14:paraId="63534F31" w14:textId="77777777" w:rsidR="00BE59B5" w:rsidRDefault="00BE59B5" w:rsidP="00BE59B5">
      <w:pPr>
        <w:spacing w:line="240" w:lineRule="auto"/>
        <w:ind w:left="60"/>
      </w:pPr>
      <w:r>
        <w:t xml:space="preserve">  for(k=</w:t>
      </w:r>
      <w:proofErr w:type="gramStart"/>
      <w:r>
        <w:t>0;k</w:t>
      </w:r>
      <w:proofErr w:type="gramEnd"/>
      <w:r>
        <w:t xml:space="preserve">&lt;=1;k++) </w:t>
      </w:r>
    </w:p>
    <w:p w14:paraId="0E1208D5" w14:textId="77777777" w:rsidR="00BE59B5" w:rsidRDefault="00BE59B5" w:rsidP="00BE59B5">
      <w:pPr>
        <w:spacing w:line="240" w:lineRule="auto"/>
        <w:ind w:left="60"/>
      </w:pPr>
      <w:r>
        <w:t xml:space="preserve">  { </w:t>
      </w:r>
    </w:p>
    <w:p w14:paraId="64E99AC9" w14:textId="77777777" w:rsidR="00BE59B5" w:rsidRDefault="00BE59B5" w:rsidP="00BE59B5">
      <w:pPr>
        <w:spacing w:line="240" w:lineRule="auto"/>
        <w:ind w:left="60"/>
      </w:pPr>
      <w:r>
        <w:t xml:space="preserve">    for(j=</w:t>
      </w:r>
      <w:proofErr w:type="gramStart"/>
      <w:r>
        <w:t>0;j</w:t>
      </w:r>
      <w:proofErr w:type="gramEnd"/>
      <w:r>
        <w:t xml:space="preserve">&lt;=3;j++) </w:t>
      </w:r>
    </w:p>
    <w:p w14:paraId="70E3EED4" w14:textId="77777777" w:rsidR="00BE59B5" w:rsidRDefault="00BE59B5" w:rsidP="00BE59B5">
      <w:pPr>
        <w:spacing w:line="240" w:lineRule="auto"/>
        <w:ind w:left="60"/>
      </w:pPr>
      <w:r>
        <w:t xml:space="preserve">    { </w:t>
      </w:r>
    </w:p>
    <w:p w14:paraId="734E24BD" w14:textId="77777777" w:rsidR="00BE59B5" w:rsidRDefault="00BE59B5" w:rsidP="00BE59B5">
      <w:pPr>
        <w:spacing w:line="240" w:lineRule="auto"/>
        <w:ind w:left="60"/>
      </w:pPr>
      <w:r>
        <w:t xml:space="preserve">      </w:t>
      </w:r>
      <w:proofErr w:type="spellStart"/>
      <w:r>
        <w:t>printf</w:t>
      </w:r>
      <w:proofErr w:type="spellEnd"/>
      <w:r>
        <w:t>("%f\</w:t>
      </w:r>
      <w:proofErr w:type="spellStart"/>
      <w:r>
        <w:t>t</w:t>
      </w:r>
      <w:proofErr w:type="gramStart"/>
      <w:r>
        <w:t>",v</w:t>
      </w:r>
      <w:proofErr w:type="spellEnd"/>
      <w:proofErr w:type="gramEnd"/>
      <w:r>
        <w:t xml:space="preserve">[k][j]); </w:t>
      </w:r>
    </w:p>
    <w:p w14:paraId="17E44BE4" w14:textId="77777777" w:rsidR="00BE59B5" w:rsidRDefault="00BE59B5" w:rsidP="00BE59B5">
      <w:pPr>
        <w:spacing w:line="240" w:lineRule="auto"/>
        <w:ind w:left="60"/>
      </w:pPr>
      <w:r>
        <w:t xml:space="preserve">    } </w:t>
      </w:r>
    </w:p>
    <w:p w14:paraId="2C402C97" w14:textId="77777777" w:rsidR="00BE59B5" w:rsidRDefault="00BE59B5" w:rsidP="00BE59B5">
      <w:pPr>
        <w:spacing w:line="240" w:lineRule="auto"/>
        <w:ind w:left="60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34FB70A0" w14:textId="77777777" w:rsidR="00BE59B5" w:rsidRDefault="00BE59B5" w:rsidP="00BE59B5">
      <w:pPr>
        <w:spacing w:line="240" w:lineRule="auto"/>
        <w:ind w:left="60"/>
      </w:pPr>
      <w:r>
        <w:lastRenderedPageBreak/>
        <w:t xml:space="preserve">  } </w:t>
      </w:r>
    </w:p>
    <w:p w14:paraId="2D1C86D0" w14:textId="77777777" w:rsidR="00BE59B5" w:rsidRDefault="00BE59B5" w:rsidP="00BE59B5">
      <w:pPr>
        <w:spacing w:line="240" w:lineRule="auto"/>
        <w:ind w:left="60"/>
      </w:pPr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14:paraId="3A6CA77D" w14:textId="77777777" w:rsidR="00BE59B5" w:rsidRDefault="00BE59B5" w:rsidP="00BE59B5">
      <w:pPr>
        <w:spacing w:line="240" w:lineRule="auto"/>
        <w:ind w:left="60"/>
      </w:pPr>
      <w:r>
        <w:t xml:space="preserve">  for(k=</w:t>
      </w:r>
      <w:proofErr w:type="gramStart"/>
      <w:r>
        <w:t>0;k</w:t>
      </w:r>
      <w:proofErr w:type="gramEnd"/>
      <w:r>
        <w:t xml:space="preserve">&lt;=3;k++) </w:t>
      </w:r>
    </w:p>
    <w:p w14:paraId="75623CA6" w14:textId="77777777" w:rsidR="00BE59B5" w:rsidRDefault="00BE59B5" w:rsidP="00BE59B5">
      <w:pPr>
        <w:spacing w:line="240" w:lineRule="auto"/>
        <w:ind w:left="60"/>
      </w:pPr>
      <w:r>
        <w:t xml:space="preserve">  { </w:t>
      </w:r>
    </w:p>
    <w:p w14:paraId="54BDAF21" w14:textId="77777777" w:rsidR="00BE59B5" w:rsidRDefault="00BE59B5" w:rsidP="00BE59B5">
      <w:pPr>
        <w:spacing w:line="240" w:lineRule="auto"/>
        <w:ind w:left="60"/>
      </w:pPr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t</w:t>
      </w:r>
      <w:proofErr w:type="gramStart"/>
      <w:r>
        <w:t>",w</w:t>
      </w:r>
      <w:proofErr w:type="spellEnd"/>
      <w:proofErr w:type="gramEnd"/>
      <w:r>
        <w:t xml:space="preserve">[k][0]); </w:t>
      </w:r>
    </w:p>
    <w:p w14:paraId="0BF46486" w14:textId="77777777" w:rsidR="00BE59B5" w:rsidRDefault="00BE59B5" w:rsidP="00BE59B5">
      <w:pPr>
        <w:spacing w:line="240" w:lineRule="auto"/>
        <w:ind w:left="60"/>
      </w:pPr>
      <w:r>
        <w:t xml:space="preserve">  } </w:t>
      </w:r>
    </w:p>
    <w:p w14:paraId="39C132DC" w14:textId="77777777" w:rsidR="00BE59B5" w:rsidRDefault="00BE59B5" w:rsidP="00BE59B5">
      <w:pPr>
        <w:spacing w:line="240" w:lineRule="auto"/>
        <w:ind w:left="60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proofErr w:type="gramStart"/>
      <w:r>
        <w:t>",bl</w:t>
      </w:r>
      <w:proofErr w:type="gramEnd"/>
      <w:r>
        <w:t xml:space="preserve">); </w:t>
      </w:r>
    </w:p>
    <w:p w14:paraId="43C8F504" w14:textId="77777777" w:rsidR="00BE59B5" w:rsidRDefault="00BE59B5" w:rsidP="00BE59B5">
      <w:pPr>
        <w:spacing w:line="240" w:lineRule="auto"/>
        <w:ind w:left="60"/>
      </w:pPr>
      <w:r>
        <w:t xml:space="preserve">  </w:t>
      </w:r>
      <w:proofErr w:type="spellStart"/>
      <w:r>
        <w:t>printf</w:t>
      </w:r>
      <w:proofErr w:type="spellEnd"/>
      <w:r>
        <w:t xml:space="preserve">("\t"); </w:t>
      </w:r>
    </w:p>
    <w:p w14:paraId="0F6C8528" w14:textId="77777777" w:rsidR="00BE59B5" w:rsidRDefault="00BE59B5" w:rsidP="00BE59B5">
      <w:pPr>
        <w:spacing w:line="240" w:lineRule="auto"/>
        <w:ind w:left="60"/>
      </w:pPr>
      <w:r>
        <w:t xml:space="preserve">  for(k=</w:t>
      </w:r>
      <w:proofErr w:type="gramStart"/>
      <w:r>
        <w:t>0;k</w:t>
      </w:r>
      <w:proofErr w:type="gramEnd"/>
      <w:r>
        <w:t xml:space="preserve">&lt;=3;k++) </w:t>
      </w:r>
    </w:p>
    <w:p w14:paraId="513CF5D2" w14:textId="77777777" w:rsidR="00BE59B5" w:rsidRDefault="00BE59B5" w:rsidP="00BE59B5">
      <w:pPr>
        <w:spacing w:line="240" w:lineRule="auto"/>
        <w:ind w:left="60"/>
      </w:pPr>
      <w:r>
        <w:t xml:space="preserve">  { </w:t>
      </w:r>
    </w:p>
    <w:p w14:paraId="2AAF4C29" w14:textId="77777777" w:rsidR="00BE59B5" w:rsidRDefault="00BE59B5" w:rsidP="00BE59B5">
      <w:pPr>
        <w:spacing w:line="240" w:lineRule="auto"/>
        <w:ind w:left="60"/>
      </w:pPr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 xml:space="preserve">[k]); </w:t>
      </w:r>
    </w:p>
    <w:p w14:paraId="220996B1" w14:textId="77777777" w:rsidR="00BE59B5" w:rsidRDefault="00BE59B5" w:rsidP="00BE59B5">
      <w:pPr>
        <w:spacing w:line="240" w:lineRule="auto"/>
        <w:ind w:left="60"/>
      </w:pPr>
      <w:r>
        <w:t xml:space="preserve">  } </w:t>
      </w:r>
    </w:p>
    <w:p w14:paraId="64E6B6F3" w14:textId="77777777" w:rsidR="00BE59B5" w:rsidRDefault="00BE59B5" w:rsidP="00BE59B5">
      <w:pPr>
        <w:spacing w:line="240" w:lineRule="auto"/>
        <w:ind w:left="60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02058064" w14:textId="77777777" w:rsidR="00BE59B5" w:rsidRDefault="00BE59B5" w:rsidP="00BE59B5">
      <w:pPr>
        <w:spacing w:line="240" w:lineRule="auto"/>
        <w:ind w:left="60"/>
      </w:pPr>
      <w:r>
        <w:t xml:space="preserve"> } </w:t>
      </w:r>
    </w:p>
    <w:p w14:paraId="281B3653" w14:textId="77777777" w:rsidR="00BE59B5" w:rsidRDefault="00BE59B5" w:rsidP="00BE59B5">
      <w:pPr>
        <w:spacing w:line="240" w:lineRule="auto"/>
        <w:ind w:left="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07B67608" w14:textId="36FFD842" w:rsidR="002E7997" w:rsidRDefault="00BE59B5" w:rsidP="00BE59B5">
      <w:pPr>
        <w:spacing w:line="240" w:lineRule="auto"/>
        <w:ind w:left="60"/>
      </w:pPr>
      <w:r>
        <w:t>}</w:t>
      </w:r>
    </w:p>
    <w:p w14:paraId="07074AD4" w14:textId="77777777" w:rsidR="002E7997" w:rsidRPr="002E7997" w:rsidRDefault="002E7997" w:rsidP="002E7997">
      <w:pPr>
        <w:ind w:left="60"/>
        <w:rPr>
          <w:b/>
          <w:bCs/>
          <w:sz w:val="28"/>
          <w:szCs w:val="28"/>
        </w:rPr>
      </w:pPr>
    </w:p>
    <w:p w14:paraId="2E90F741" w14:textId="61A598C1" w:rsidR="002E7997" w:rsidRPr="00BE59B5" w:rsidRDefault="002E7997" w:rsidP="00BE59B5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BE59B5">
        <w:rPr>
          <w:b/>
          <w:bCs/>
          <w:sz w:val="28"/>
          <w:szCs w:val="28"/>
        </w:rPr>
        <w:t xml:space="preserve">Use of ART algorithm to cluster vectors. </w:t>
      </w:r>
    </w:p>
    <w:p w14:paraId="27EE26C4" w14:textId="77777777" w:rsidR="00BE59B5" w:rsidRDefault="00BE59B5" w:rsidP="00BE59B5">
      <w:pPr>
        <w:ind w:left="6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);/* ART1 NETWORK TO CLUSTER FOUR VECTORS */ </w:t>
      </w:r>
    </w:p>
    <w:p w14:paraId="7651EE63" w14:textId="77777777" w:rsidR="00BE59B5" w:rsidRDefault="00BE59B5" w:rsidP="00BE59B5">
      <w:pPr>
        <w:ind w:left="60"/>
      </w:pPr>
      <w:r>
        <w:t xml:space="preserve">#include&lt;stdio.h&gt; </w:t>
      </w:r>
    </w:p>
    <w:p w14:paraId="40334D37" w14:textId="77777777" w:rsidR="00BE59B5" w:rsidRDefault="00BE59B5" w:rsidP="00BE59B5">
      <w:pPr>
        <w:ind w:left="60"/>
      </w:pPr>
      <w:r>
        <w:t xml:space="preserve">#include&lt;conio.h&gt; </w:t>
      </w:r>
    </w:p>
    <w:p w14:paraId="0B261D90" w14:textId="77777777" w:rsidR="00BE59B5" w:rsidRDefault="00BE59B5" w:rsidP="00BE59B5">
      <w:pPr>
        <w:ind w:left="60"/>
      </w:pPr>
      <w:proofErr w:type="gramStart"/>
      <w:r>
        <w:t>main(</w:t>
      </w:r>
      <w:proofErr w:type="gramEnd"/>
      <w:r>
        <w:t xml:space="preserve">) </w:t>
      </w:r>
    </w:p>
    <w:p w14:paraId="5048C3FA" w14:textId="77777777" w:rsidR="00BE59B5" w:rsidRDefault="00BE59B5" w:rsidP="00BE59B5">
      <w:pPr>
        <w:ind w:left="60"/>
      </w:pPr>
      <w:r>
        <w:t xml:space="preserve">{ </w:t>
      </w:r>
    </w:p>
    <w:p w14:paraId="12931D2C" w14:textId="77777777" w:rsidR="00BE59B5" w:rsidRDefault="00BE59B5" w:rsidP="00BE59B5">
      <w:pPr>
        <w:ind w:left="60"/>
      </w:pPr>
      <w:r>
        <w:t xml:space="preserve">  float n=4.</w:t>
      </w:r>
      <w:proofErr w:type="gramStart"/>
      <w:r>
        <w:t>0,m</w:t>
      </w:r>
      <w:proofErr w:type="gramEnd"/>
      <w:r>
        <w:t xml:space="preserve">=3.0,o=0.4,l=2.0; </w:t>
      </w:r>
    </w:p>
    <w:p w14:paraId="30D2E22C" w14:textId="77777777" w:rsidR="00BE59B5" w:rsidRDefault="00BE59B5" w:rsidP="00BE59B5">
      <w:pPr>
        <w:ind w:left="60"/>
      </w:pPr>
      <w:r>
        <w:t xml:space="preserve">  float b[4][3</w:t>
      </w:r>
      <w:proofErr w:type="gramStart"/>
      <w:r>
        <w:t>],t</w:t>
      </w:r>
      <w:proofErr w:type="gramEnd"/>
      <w:r>
        <w:t>[3][4],s[4],x[4],sin=0,y[3],</w:t>
      </w:r>
      <w:proofErr w:type="spellStart"/>
      <w:r>
        <w:t>xin</w:t>
      </w:r>
      <w:proofErr w:type="spellEnd"/>
      <w:r>
        <w:t xml:space="preserve">=0; </w:t>
      </w:r>
    </w:p>
    <w:p w14:paraId="253B8CE0" w14:textId="77777777" w:rsidR="00BE59B5" w:rsidRDefault="00BE59B5" w:rsidP="00BE59B5">
      <w:pPr>
        <w:ind w:left="60"/>
      </w:pPr>
      <w:r>
        <w:t xml:space="preserve">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=0,J,c=0; </w:t>
      </w:r>
    </w:p>
    <w:p w14:paraId="78982D83" w14:textId="77777777" w:rsidR="00BE59B5" w:rsidRDefault="00BE59B5" w:rsidP="00BE59B5">
      <w:pPr>
        <w:ind w:left="60"/>
      </w:pPr>
      <w:r>
        <w:t xml:space="preserve">  y[</w:t>
      </w:r>
      <w:proofErr w:type="gramStart"/>
      <w:r>
        <w:t>0]=</w:t>
      </w:r>
      <w:proofErr w:type="gramEnd"/>
      <w:r>
        <w:t xml:space="preserve">0,y[1]=0,y[2]=0; </w:t>
      </w:r>
    </w:p>
    <w:p w14:paraId="0116E704" w14:textId="77777777" w:rsidR="00BE59B5" w:rsidRDefault="00BE59B5" w:rsidP="00BE59B5">
      <w:pPr>
        <w:ind w:left="60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66A931A2" w14:textId="77777777" w:rsidR="00BE59B5" w:rsidRDefault="00BE59B5" w:rsidP="00BE59B5">
      <w:pPr>
        <w:ind w:left="60"/>
      </w:pPr>
      <w:r>
        <w:lastRenderedPageBreak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03E20200" w14:textId="77777777" w:rsidR="00BE59B5" w:rsidRDefault="00BE59B5" w:rsidP="00BE59B5">
      <w:pPr>
        <w:ind w:left="60"/>
      </w:pPr>
      <w:r>
        <w:t xml:space="preserve">  { </w:t>
      </w:r>
    </w:p>
    <w:p w14:paraId="10737964" w14:textId="77777777" w:rsidR="00BE59B5" w:rsidRDefault="00BE59B5" w:rsidP="00BE59B5">
      <w:pPr>
        <w:ind w:left="60"/>
      </w:pPr>
      <w:r>
        <w:t xml:space="preserve">    for(j=</w:t>
      </w:r>
      <w:proofErr w:type="gramStart"/>
      <w:r>
        <w:t>0;j</w:t>
      </w:r>
      <w:proofErr w:type="gramEnd"/>
      <w:r>
        <w:t xml:space="preserve">&lt;=2;j++) </w:t>
      </w:r>
    </w:p>
    <w:p w14:paraId="3904BE6E" w14:textId="77777777" w:rsidR="00BE59B5" w:rsidRDefault="00BE59B5" w:rsidP="00BE59B5">
      <w:pPr>
        <w:ind w:left="60"/>
      </w:pPr>
      <w:r>
        <w:t xml:space="preserve">    { </w:t>
      </w:r>
    </w:p>
    <w:p w14:paraId="060A5848" w14:textId="77777777" w:rsidR="00BE59B5" w:rsidRDefault="00BE59B5" w:rsidP="00BE59B5">
      <w:pPr>
        <w:ind w:left="60"/>
      </w:pPr>
      <w:r>
        <w:t xml:space="preserve">     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0.2; </w:t>
      </w:r>
    </w:p>
    <w:p w14:paraId="55E97F39" w14:textId="77777777" w:rsidR="00BE59B5" w:rsidRDefault="00BE59B5" w:rsidP="00BE59B5">
      <w:pPr>
        <w:ind w:left="60"/>
      </w:pPr>
      <w:r>
        <w:t xml:space="preserve">    } </w:t>
      </w:r>
    </w:p>
    <w:p w14:paraId="79C288F7" w14:textId="77777777" w:rsidR="00BE59B5" w:rsidRDefault="00BE59B5" w:rsidP="00BE59B5">
      <w:pPr>
        <w:ind w:left="60"/>
      </w:pPr>
      <w:r>
        <w:t xml:space="preserve">  } </w:t>
      </w:r>
    </w:p>
    <w:p w14:paraId="370D7513" w14:textId="77777777" w:rsidR="00BE59B5" w:rsidRDefault="00BE59B5" w:rsidP="00BE59B5">
      <w:pPr>
        <w:ind w:left="6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&lt;=2;i++) </w:t>
      </w:r>
    </w:p>
    <w:p w14:paraId="1A5131CC" w14:textId="77777777" w:rsidR="00BE59B5" w:rsidRDefault="00BE59B5" w:rsidP="00BE59B5">
      <w:pPr>
        <w:ind w:left="60"/>
      </w:pPr>
      <w:r>
        <w:t xml:space="preserve">  { </w:t>
      </w:r>
    </w:p>
    <w:p w14:paraId="37F0150F" w14:textId="77777777" w:rsidR="00BE59B5" w:rsidRDefault="00BE59B5" w:rsidP="00BE59B5">
      <w:pPr>
        <w:ind w:left="60"/>
      </w:pPr>
      <w:r>
        <w:t xml:space="preserve">    for(j=</w:t>
      </w:r>
      <w:proofErr w:type="gramStart"/>
      <w:r>
        <w:t>0;j</w:t>
      </w:r>
      <w:proofErr w:type="gramEnd"/>
      <w:r>
        <w:t xml:space="preserve">&lt;=3;j++) </w:t>
      </w:r>
    </w:p>
    <w:p w14:paraId="1064B1E6" w14:textId="77777777" w:rsidR="00BE59B5" w:rsidRDefault="00BE59B5" w:rsidP="00BE59B5">
      <w:pPr>
        <w:ind w:left="60"/>
      </w:pPr>
      <w:r>
        <w:t xml:space="preserve">    { </w:t>
      </w:r>
    </w:p>
    <w:p w14:paraId="0209890B" w14:textId="77777777" w:rsidR="00BE59B5" w:rsidRDefault="00BE59B5" w:rsidP="00BE59B5">
      <w:pPr>
        <w:ind w:left="60"/>
      </w:pPr>
      <w:r>
        <w:t xml:space="preserve">      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1.0; </w:t>
      </w:r>
    </w:p>
    <w:p w14:paraId="42DB1F39" w14:textId="77777777" w:rsidR="00BE59B5" w:rsidRDefault="00BE59B5" w:rsidP="00BE59B5">
      <w:pPr>
        <w:ind w:left="60"/>
      </w:pPr>
      <w:r>
        <w:t xml:space="preserve">    } </w:t>
      </w:r>
    </w:p>
    <w:p w14:paraId="6B499856" w14:textId="77777777" w:rsidR="00BE59B5" w:rsidRDefault="00BE59B5" w:rsidP="00BE59B5">
      <w:pPr>
        <w:ind w:left="60"/>
      </w:pPr>
      <w:r>
        <w:t xml:space="preserve">  } </w:t>
      </w:r>
    </w:p>
    <w:p w14:paraId="016608CB" w14:textId="77777777" w:rsidR="00BE59B5" w:rsidRDefault="00BE59B5" w:rsidP="00BE59B5">
      <w:pPr>
        <w:ind w:left="60"/>
      </w:pPr>
      <w:r>
        <w:t xml:space="preserve">  mew: </w:t>
      </w:r>
    </w:p>
    <w:p w14:paraId="426BF670" w14:textId="77777777" w:rsidR="00BE59B5" w:rsidRDefault="00BE59B5" w:rsidP="00BE59B5">
      <w:pPr>
        <w:ind w:left="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input value:\n"); </w:t>
      </w:r>
    </w:p>
    <w:p w14:paraId="42DA0459" w14:textId="77777777" w:rsidR="00BE59B5" w:rsidRDefault="00BE59B5" w:rsidP="00BE59B5">
      <w:pPr>
        <w:ind w:left="6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40E5B195" w14:textId="77777777" w:rsidR="00BE59B5" w:rsidRDefault="00BE59B5" w:rsidP="00BE59B5">
      <w:pPr>
        <w:ind w:left="60"/>
      </w:pPr>
      <w:r>
        <w:t xml:space="preserve">  { </w:t>
      </w:r>
    </w:p>
    <w:p w14:paraId="46DA8682" w14:textId="77777777" w:rsidR="00BE59B5" w:rsidRDefault="00BE59B5" w:rsidP="00BE59B5">
      <w:pPr>
        <w:ind w:left="6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866F9D9" w14:textId="77777777" w:rsidR="00BE59B5" w:rsidRDefault="00BE59B5" w:rsidP="00BE59B5">
      <w:pPr>
        <w:ind w:left="60"/>
      </w:pPr>
      <w:r>
        <w:t xml:space="preserve">   x[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 xml:space="preserve">]; </w:t>
      </w:r>
    </w:p>
    <w:p w14:paraId="318BE4C2" w14:textId="77777777" w:rsidR="00BE59B5" w:rsidRDefault="00BE59B5" w:rsidP="00BE59B5">
      <w:pPr>
        <w:ind w:left="60"/>
      </w:pPr>
      <w:r>
        <w:t xml:space="preserve">   sin+=s[</w:t>
      </w:r>
      <w:proofErr w:type="spellStart"/>
      <w:r>
        <w:t>i</w:t>
      </w:r>
      <w:proofErr w:type="spellEnd"/>
      <w:r>
        <w:t xml:space="preserve">]; </w:t>
      </w:r>
    </w:p>
    <w:p w14:paraId="5ED3A1AB" w14:textId="77777777" w:rsidR="00BE59B5" w:rsidRDefault="00BE59B5" w:rsidP="00BE59B5">
      <w:pPr>
        <w:ind w:left="60"/>
      </w:pPr>
      <w:r>
        <w:t xml:space="preserve">  } </w:t>
      </w:r>
    </w:p>
    <w:p w14:paraId="77EE09FD" w14:textId="77777777" w:rsidR="00BE59B5" w:rsidRDefault="00BE59B5" w:rsidP="00BE59B5">
      <w:pPr>
        <w:ind w:left="6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&lt;=2;i++) </w:t>
      </w:r>
    </w:p>
    <w:p w14:paraId="02022C32" w14:textId="77777777" w:rsidR="00BE59B5" w:rsidRDefault="00BE59B5" w:rsidP="00BE59B5">
      <w:pPr>
        <w:ind w:left="60"/>
      </w:pPr>
      <w:r>
        <w:t xml:space="preserve">  { </w:t>
      </w:r>
    </w:p>
    <w:p w14:paraId="28662241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nY</w:t>
      </w:r>
      <w:proofErr w:type="spellEnd"/>
      <w:r>
        <w:t xml:space="preserve">"); </w:t>
      </w:r>
    </w:p>
    <w:p w14:paraId="713CD1E8" w14:textId="77777777" w:rsidR="00BE59B5" w:rsidRDefault="00BE59B5" w:rsidP="00BE59B5">
      <w:pPr>
        <w:ind w:left="60"/>
      </w:pPr>
      <w:r>
        <w:t xml:space="preserve">    do </w:t>
      </w:r>
    </w:p>
    <w:p w14:paraId="454DAE43" w14:textId="77777777" w:rsidR="00BE59B5" w:rsidRDefault="00BE59B5" w:rsidP="00BE59B5">
      <w:pPr>
        <w:ind w:left="60"/>
      </w:pPr>
      <w:r>
        <w:t xml:space="preserve">      { </w:t>
      </w:r>
    </w:p>
    <w:p w14:paraId="50231947" w14:textId="77777777" w:rsidR="00BE59B5" w:rsidRDefault="00BE59B5" w:rsidP="00BE59B5">
      <w:pPr>
        <w:ind w:left="60"/>
      </w:pPr>
      <w:r>
        <w:lastRenderedPageBreak/>
        <w:t xml:space="preserve"> y[</w:t>
      </w:r>
      <w:proofErr w:type="spellStart"/>
      <w:r>
        <w:t>i</w:t>
      </w:r>
      <w:proofErr w:type="spellEnd"/>
      <w:r>
        <w:t>]+=s[k]*b[k][</w:t>
      </w:r>
      <w:proofErr w:type="spellStart"/>
      <w:r>
        <w:t>i</w:t>
      </w:r>
      <w:proofErr w:type="spellEnd"/>
      <w:r>
        <w:t xml:space="preserve">]; </w:t>
      </w:r>
    </w:p>
    <w:p w14:paraId="6D8DA9EF" w14:textId="77777777" w:rsidR="00BE59B5" w:rsidRDefault="00BE59B5" w:rsidP="00BE59B5">
      <w:pPr>
        <w:ind w:left="60"/>
      </w:pPr>
      <w:r>
        <w:t xml:space="preserve"> k+=1; </w:t>
      </w:r>
    </w:p>
    <w:p w14:paraId="6EBD1A4D" w14:textId="77777777" w:rsidR="00BE59B5" w:rsidRDefault="00BE59B5" w:rsidP="00BE59B5">
      <w:pPr>
        <w:ind w:left="60"/>
      </w:pPr>
      <w:r>
        <w:t xml:space="preserve">      </w:t>
      </w:r>
      <w:proofErr w:type="gramStart"/>
      <w:r>
        <w:t>}while</w:t>
      </w:r>
      <w:proofErr w:type="gramEnd"/>
      <w:r>
        <w:t xml:space="preserve">(k&lt;=3); </w:t>
      </w:r>
    </w:p>
    <w:p w14:paraId="67A6EC23" w14:textId="77777777" w:rsidR="00BE59B5" w:rsidRDefault="00BE59B5" w:rsidP="00BE59B5">
      <w:pPr>
        <w:ind w:left="60"/>
      </w:pPr>
      <w:r>
        <w:t xml:space="preserve">    if(y[0]&gt;=</w:t>
      </w:r>
      <w:proofErr w:type="gramStart"/>
      <w:r>
        <w:t>y[</w:t>
      </w:r>
      <w:proofErr w:type="gramEnd"/>
      <w:r>
        <w:t xml:space="preserve">1]) </w:t>
      </w:r>
    </w:p>
    <w:p w14:paraId="09BDF7C6" w14:textId="77777777" w:rsidR="00BE59B5" w:rsidRDefault="00BE59B5" w:rsidP="00BE59B5">
      <w:pPr>
        <w:ind w:left="60"/>
      </w:pPr>
      <w:r>
        <w:t xml:space="preserve">    { </w:t>
      </w:r>
    </w:p>
    <w:p w14:paraId="57D72079" w14:textId="77777777" w:rsidR="00BE59B5" w:rsidRDefault="00BE59B5" w:rsidP="00BE59B5">
      <w:pPr>
        <w:ind w:left="60"/>
      </w:pPr>
      <w:r>
        <w:t xml:space="preserve">      if(y[0]&gt;=</w:t>
      </w:r>
      <w:proofErr w:type="gramStart"/>
      <w:r>
        <w:t>y[</w:t>
      </w:r>
      <w:proofErr w:type="gramEnd"/>
      <w:r>
        <w:t xml:space="preserve">2]) </w:t>
      </w:r>
    </w:p>
    <w:p w14:paraId="7305AEFA" w14:textId="77777777" w:rsidR="00BE59B5" w:rsidRDefault="00BE59B5" w:rsidP="00BE59B5">
      <w:pPr>
        <w:ind w:left="60"/>
      </w:pPr>
      <w:r>
        <w:t xml:space="preserve">       J=0; </w:t>
      </w:r>
    </w:p>
    <w:p w14:paraId="3C1691AD" w14:textId="77777777" w:rsidR="00BE59B5" w:rsidRDefault="00BE59B5" w:rsidP="00BE59B5">
      <w:pPr>
        <w:ind w:left="60"/>
      </w:pPr>
      <w:r>
        <w:t xml:space="preserve">      else </w:t>
      </w:r>
    </w:p>
    <w:p w14:paraId="48DF6035" w14:textId="77777777" w:rsidR="00BE59B5" w:rsidRDefault="00BE59B5" w:rsidP="00BE59B5">
      <w:pPr>
        <w:ind w:left="60"/>
      </w:pPr>
      <w:r>
        <w:t xml:space="preserve">       J=2; </w:t>
      </w:r>
    </w:p>
    <w:p w14:paraId="3C7A9A3C" w14:textId="77777777" w:rsidR="00BE59B5" w:rsidRDefault="00BE59B5" w:rsidP="00BE59B5">
      <w:pPr>
        <w:ind w:left="60"/>
      </w:pPr>
      <w:r>
        <w:t xml:space="preserve">    } </w:t>
      </w:r>
    </w:p>
    <w:p w14:paraId="467BC67D" w14:textId="77777777" w:rsidR="00BE59B5" w:rsidRDefault="00BE59B5" w:rsidP="00BE59B5">
      <w:pPr>
        <w:ind w:left="60"/>
      </w:pPr>
      <w:r>
        <w:t xml:space="preserve">    else </w:t>
      </w:r>
    </w:p>
    <w:p w14:paraId="157A8952" w14:textId="77777777" w:rsidR="00BE59B5" w:rsidRDefault="00BE59B5" w:rsidP="00BE59B5">
      <w:pPr>
        <w:ind w:left="60"/>
      </w:pPr>
      <w:r>
        <w:t xml:space="preserve">    { </w:t>
      </w:r>
    </w:p>
    <w:p w14:paraId="18F2D573" w14:textId="77777777" w:rsidR="00BE59B5" w:rsidRDefault="00BE59B5" w:rsidP="00BE59B5">
      <w:pPr>
        <w:ind w:left="60"/>
      </w:pPr>
      <w:r>
        <w:t xml:space="preserve">      if(y[1]&gt;=</w:t>
      </w:r>
      <w:proofErr w:type="gramStart"/>
      <w:r>
        <w:t>y[</w:t>
      </w:r>
      <w:proofErr w:type="gramEnd"/>
      <w:r>
        <w:t xml:space="preserve">2]) </w:t>
      </w:r>
    </w:p>
    <w:p w14:paraId="36F35B45" w14:textId="77777777" w:rsidR="00BE59B5" w:rsidRDefault="00BE59B5" w:rsidP="00BE59B5">
      <w:pPr>
        <w:ind w:left="60"/>
      </w:pPr>
      <w:r>
        <w:t xml:space="preserve">       J=1; </w:t>
      </w:r>
    </w:p>
    <w:p w14:paraId="31012C47" w14:textId="77777777" w:rsidR="00BE59B5" w:rsidRDefault="00BE59B5" w:rsidP="00BE59B5">
      <w:pPr>
        <w:ind w:left="60"/>
      </w:pPr>
      <w:r>
        <w:t xml:space="preserve">      else </w:t>
      </w:r>
    </w:p>
    <w:p w14:paraId="150C5AD7" w14:textId="77777777" w:rsidR="00BE59B5" w:rsidRDefault="00BE59B5" w:rsidP="00BE59B5">
      <w:pPr>
        <w:ind w:left="60"/>
      </w:pPr>
      <w:r>
        <w:t xml:space="preserve">       J=2; </w:t>
      </w:r>
    </w:p>
    <w:p w14:paraId="1605A2AE" w14:textId="77777777" w:rsidR="00BE59B5" w:rsidRDefault="00BE59B5" w:rsidP="00BE59B5">
      <w:pPr>
        <w:ind w:left="60"/>
      </w:pPr>
      <w:r>
        <w:t xml:space="preserve">    } </w:t>
      </w:r>
    </w:p>
    <w:p w14:paraId="713EA601" w14:textId="77777777" w:rsidR="00BE59B5" w:rsidRDefault="00BE59B5" w:rsidP="00BE59B5">
      <w:pPr>
        <w:ind w:left="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0B73686E" w14:textId="77777777" w:rsidR="00BE59B5" w:rsidRDefault="00BE59B5" w:rsidP="00BE59B5">
      <w:pPr>
        <w:ind w:left="60"/>
      </w:pPr>
      <w:r>
        <w:t xml:space="preserve">    { </w:t>
      </w:r>
    </w:p>
    <w:p w14:paraId="657A055F" w14:textId="77777777" w:rsidR="00BE59B5" w:rsidRDefault="00BE59B5" w:rsidP="00BE59B5">
      <w:pPr>
        <w:ind w:left="60"/>
      </w:pPr>
      <w:r>
        <w:t xml:space="preserve">      x[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]*t[J][</w:t>
      </w:r>
      <w:proofErr w:type="spellStart"/>
      <w:r>
        <w:t>i</w:t>
      </w:r>
      <w:proofErr w:type="spellEnd"/>
      <w:r>
        <w:t xml:space="preserve">]; </w:t>
      </w:r>
    </w:p>
    <w:p w14:paraId="152CFD4F" w14:textId="77777777" w:rsidR="00BE59B5" w:rsidRDefault="00BE59B5" w:rsidP="00BE59B5">
      <w:pPr>
        <w:ind w:left="60"/>
      </w:pPr>
      <w:r>
        <w:t xml:space="preserve">      </w:t>
      </w:r>
      <w:proofErr w:type="spellStart"/>
      <w:r>
        <w:t>xin</w:t>
      </w:r>
      <w:proofErr w:type="spellEnd"/>
      <w:r>
        <w:t>+=x[</w:t>
      </w:r>
      <w:proofErr w:type="spellStart"/>
      <w:r>
        <w:t>i</w:t>
      </w:r>
      <w:proofErr w:type="spellEnd"/>
      <w:r>
        <w:t xml:space="preserve">]; </w:t>
      </w:r>
    </w:p>
    <w:p w14:paraId="79FE7379" w14:textId="77777777" w:rsidR="00BE59B5" w:rsidRDefault="00BE59B5" w:rsidP="00BE59B5">
      <w:pPr>
        <w:ind w:left="60"/>
      </w:pPr>
      <w:r>
        <w:t xml:space="preserve">    } </w:t>
      </w:r>
    </w:p>
    <w:p w14:paraId="31A0D681" w14:textId="77777777" w:rsidR="00BE59B5" w:rsidRDefault="00BE59B5" w:rsidP="00BE59B5">
      <w:pPr>
        <w:ind w:left="60"/>
      </w:pPr>
      <w:r>
        <w:t xml:space="preserve">    if(</w:t>
      </w:r>
      <w:proofErr w:type="spellStart"/>
      <w:r>
        <w:t>xin</w:t>
      </w:r>
      <w:proofErr w:type="spellEnd"/>
      <w:r>
        <w:t xml:space="preserve">/sin&gt;=0.4) </w:t>
      </w:r>
    </w:p>
    <w:p w14:paraId="0251DBEC" w14:textId="77777777" w:rsidR="00BE59B5" w:rsidRDefault="00BE59B5" w:rsidP="00BE59B5">
      <w:pPr>
        <w:ind w:left="60"/>
      </w:pPr>
      <w:r>
        <w:t xml:space="preserve">    { </w:t>
      </w:r>
    </w:p>
    <w:p w14:paraId="196EA409" w14:textId="77777777" w:rsidR="00BE59B5" w:rsidRDefault="00BE59B5" w:rsidP="00BE59B5">
      <w:pPr>
        <w:ind w:left="60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4497A2B2" w14:textId="77777777" w:rsidR="00BE59B5" w:rsidRDefault="00BE59B5" w:rsidP="00BE59B5">
      <w:pPr>
        <w:ind w:left="60"/>
      </w:pPr>
      <w:r>
        <w:t xml:space="preserve">      { </w:t>
      </w:r>
    </w:p>
    <w:p w14:paraId="084964B4" w14:textId="77777777" w:rsidR="00BE59B5" w:rsidRDefault="00BE59B5" w:rsidP="00BE59B5">
      <w:pPr>
        <w:ind w:left="60"/>
      </w:pPr>
      <w:r>
        <w:t xml:space="preserve">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(2*x[</w:t>
      </w:r>
      <w:proofErr w:type="spellStart"/>
      <w:r>
        <w:t>i</w:t>
      </w:r>
      <w:proofErr w:type="spellEnd"/>
      <w:r>
        <w:t xml:space="preserve">])/(1+xin); </w:t>
      </w:r>
    </w:p>
    <w:p w14:paraId="02A8FF4C" w14:textId="77777777" w:rsidR="00BE59B5" w:rsidRDefault="00BE59B5" w:rsidP="00BE59B5">
      <w:pPr>
        <w:ind w:left="60"/>
      </w:pPr>
      <w:r>
        <w:lastRenderedPageBreak/>
        <w:t xml:space="preserve"> t[J][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x[</w:t>
      </w:r>
      <w:proofErr w:type="spellStart"/>
      <w:r>
        <w:t>i</w:t>
      </w:r>
      <w:proofErr w:type="spellEnd"/>
      <w:r>
        <w:t xml:space="preserve">]; </w:t>
      </w:r>
    </w:p>
    <w:p w14:paraId="2856B90A" w14:textId="77777777" w:rsidR="00BE59B5" w:rsidRDefault="00BE59B5" w:rsidP="00BE59B5">
      <w:pPr>
        <w:ind w:left="60"/>
      </w:pPr>
      <w:r>
        <w:t xml:space="preserve">      } </w:t>
      </w:r>
    </w:p>
    <w:p w14:paraId="2205717B" w14:textId="77777777" w:rsidR="00BE59B5" w:rsidRDefault="00BE59B5" w:rsidP="00BE59B5">
      <w:pPr>
        <w:ind w:left="60"/>
      </w:pPr>
      <w:r>
        <w:t xml:space="preserve">    } </w:t>
      </w:r>
    </w:p>
    <w:p w14:paraId="45DF32AE" w14:textId="77777777" w:rsidR="00BE59B5" w:rsidRDefault="00BE59B5" w:rsidP="00BE59B5">
      <w:pPr>
        <w:ind w:left="60"/>
      </w:pPr>
      <w:r>
        <w:t xml:space="preserve">    else </w:t>
      </w:r>
    </w:p>
    <w:p w14:paraId="1EA8237E" w14:textId="77777777" w:rsidR="00BE59B5" w:rsidRDefault="00BE59B5" w:rsidP="00BE59B5">
      <w:pPr>
        <w:ind w:left="60"/>
      </w:pPr>
      <w:r>
        <w:t xml:space="preserve">    { </w:t>
      </w:r>
    </w:p>
    <w:p w14:paraId="336649ED" w14:textId="77777777" w:rsidR="00BE59B5" w:rsidRDefault="00BE59B5" w:rsidP="00BE59B5">
      <w:pPr>
        <w:ind w:left="60"/>
      </w:pPr>
      <w:r>
        <w:t xml:space="preserve">     y[J]=-1; </w:t>
      </w:r>
    </w:p>
    <w:p w14:paraId="762EE8EE" w14:textId="77777777" w:rsidR="00BE59B5" w:rsidRDefault="00BE59B5" w:rsidP="00BE59B5">
      <w:pPr>
        <w:ind w:left="60"/>
      </w:pPr>
      <w:r>
        <w:t xml:space="preserve">    } </w:t>
      </w:r>
    </w:p>
    <w:p w14:paraId="00AAD884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354102B7" w14:textId="77777777" w:rsidR="00BE59B5" w:rsidRDefault="00BE59B5" w:rsidP="00BE59B5">
      <w:pPr>
        <w:ind w:left="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&lt;=3;i++) </w:t>
      </w:r>
    </w:p>
    <w:p w14:paraId="1A11FA41" w14:textId="77777777" w:rsidR="00BE59B5" w:rsidRDefault="00BE59B5" w:rsidP="00BE59B5">
      <w:pPr>
        <w:ind w:left="60"/>
      </w:pPr>
      <w:r>
        <w:t xml:space="preserve">    { </w:t>
      </w:r>
    </w:p>
    <w:p w14:paraId="3EBA5170" w14:textId="77777777" w:rsidR="00BE59B5" w:rsidRDefault="00BE59B5" w:rsidP="00BE59B5">
      <w:pPr>
        <w:ind w:left="60"/>
      </w:pPr>
      <w:r>
        <w:t xml:space="preserve">      for(j=</w:t>
      </w:r>
      <w:proofErr w:type="gramStart"/>
      <w:r>
        <w:t>0;j</w:t>
      </w:r>
      <w:proofErr w:type="gramEnd"/>
      <w:r>
        <w:t xml:space="preserve">&lt;=2;j++) </w:t>
      </w:r>
    </w:p>
    <w:p w14:paraId="0CD31244" w14:textId="77777777" w:rsidR="00BE59B5" w:rsidRDefault="00BE59B5" w:rsidP="00BE59B5">
      <w:pPr>
        <w:ind w:left="60"/>
      </w:pPr>
      <w:r>
        <w:t xml:space="preserve">      { </w:t>
      </w:r>
    </w:p>
    <w:p w14:paraId="18706AF6" w14:textId="77777777" w:rsidR="00BE59B5" w:rsidRDefault="00BE59B5" w:rsidP="00BE59B5">
      <w:pPr>
        <w:ind w:left="60"/>
      </w:pPr>
      <w:r>
        <w:t xml:space="preserve"> </w:t>
      </w:r>
      <w:proofErr w:type="spellStart"/>
      <w:r>
        <w:t>printf</w:t>
      </w:r>
      <w:proofErr w:type="spellEnd"/>
      <w:r>
        <w:t>("%f\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2BC411F2" w14:textId="77777777" w:rsidR="00BE59B5" w:rsidRDefault="00BE59B5" w:rsidP="00BE59B5">
      <w:pPr>
        <w:ind w:left="60"/>
      </w:pPr>
      <w:r>
        <w:t xml:space="preserve">      } </w:t>
      </w:r>
    </w:p>
    <w:p w14:paraId="1BF13BB2" w14:textId="77777777" w:rsidR="00BE59B5" w:rsidRDefault="00BE59B5" w:rsidP="00BE59B5">
      <w:pPr>
        <w:ind w:left="60"/>
      </w:pPr>
      <w:r>
        <w:t xml:space="preserve">      </w:t>
      </w:r>
      <w:proofErr w:type="spellStart"/>
      <w:r>
        <w:t>printf</w:t>
      </w:r>
      <w:proofErr w:type="spellEnd"/>
      <w:r>
        <w:t xml:space="preserve">("\n"); </w:t>
      </w:r>
    </w:p>
    <w:p w14:paraId="108BD9C8" w14:textId="77777777" w:rsidR="00BE59B5" w:rsidRDefault="00BE59B5" w:rsidP="00BE59B5">
      <w:pPr>
        <w:ind w:left="60"/>
      </w:pPr>
      <w:r>
        <w:t xml:space="preserve">    } </w:t>
      </w:r>
    </w:p>
    <w:p w14:paraId="602E9762" w14:textId="77777777" w:rsidR="00BE59B5" w:rsidRDefault="00BE59B5" w:rsidP="00BE59B5">
      <w:pPr>
        <w:ind w:left="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&lt;=2;i++) </w:t>
      </w:r>
    </w:p>
    <w:p w14:paraId="7672809C" w14:textId="77777777" w:rsidR="00BE59B5" w:rsidRDefault="00BE59B5" w:rsidP="00BE59B5">
      <w:pPr>
        <w:ind w:left="60"/>
      </w:pPr>
      <w:r>
        <w:t xml:space="preserve">    { </w:t>
      </w:r>
    </w:p>
    <w:p w14:paraId="21BCE419" w14:textId="77777777" w:rsidR="00BE59B5" w:rsidRDefault="00BE59B5" w:rsidP="00BE59B5">
      <w:pPr>
        <w:ind w:left="60"/>
      </w:pPr>
      <w:r>
        <w:t xml:space="preserve">      for(j=</w:t>
      </w:r>
      <w:proofErr w:type="gramStart"/>
      <w:r>
        <w:t>0;j</w:t>
      </w:r>
      <w:proofErr w:type="gramEnd"/>
      <w:r>
        <w:t xml:space="preserve">&lt;=3;j++) </w:t>
      </w:r>
    </w:p>
    <w:p w14:paraId="66875DA2" w14:textId="77777777" w:rsidR="00BE59B5" w:rsidRDefault="00BE59B5" w:rsidP="00BE59B5">
      <w:pPr>
        <w:ind w:left="60"/>
      </w:pPr>
      <w:r>
        <w:t xml:space="preserve">      { </w:t>
      </w:r>
    </w:p>
    <w:p w14:paraId="722005C9" w14:textId="77777777" w:rsidR="00BE59B5" w:rsidRDefault="00BE59B5" w:rsidP="00BE59B5">
      <w:pPr>
        <w:ind w:left="60"/>
      </w:pPr>
      <w:r>
        <w:t xml:space="preserve"> </w:t>
      </w:r>
      <w:proofErr w:type="spellStart"/>
      <w:r>
        <w:t>printf</w:t>
      </w:r>
      <w:proofErr w:type="spellEnd"/>
      <w:r>
        <w:t>("%f\</w:t>
      </w:r>
      <w:proofErr w:type="spellStart"/>
      <w:r>
        <w:t>t</w:t>
      </w:r>
      <w:proofErr w:type="gramStart"/>
      <w:r>
        <w:t>",t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518AEC7A" w14:textId="77777777" w:rsidR="00BE59B5" w:rsidRDefault="00BE59B5" w:rsidP="00BE59B5">
      <w:pPr>
        <w:ind w:left="60"/>
      </w:pPr>
      <w:r>
        <w:t xml:space="preserve">      } </w:t>
      </w:r>
    </w:p>
    <w:p w14:paraId="599ED2EB" w14:textId="77777777" w:rsidR="00BE59B5" w:rsidRDefault="00BE59B5" w:rsidP="00BE59B5">
      <w:pPr>
        <w:ind w:left="60"/>
      </w:pPr>
      <w:r>
        <w:t xml:space="preserve">     </w:t>
      </w:r>
      <w:proofErr w:type="spellStart"/>
      <w:r>
        <w:t>printf</w:t>
      </w:r>
      <w:proofErr w:type="spellEnd"/>
      <w:r>
        <w:t xml:space="preserve">("\n"); </w:t>
      </w:r>
    </w:p>
    <w:p w14:paraId="3D0E6FF7" w14:textId="77777777" w:rsidR="00BE59B5" w:rsidRDefault="00BE59B5" w:rsidP="00BE59B5">
      <w:pPr>
        <w:ind w:left="60"/>
      </w:pPr>
      <w:r>
        <w:t xml:space="preserve">    } </w:t>
      </w:r>
    </w:p>
    <w:p w14:paraId="6DEA3477" w14:textId="77777777" w:rsidR="00BE59B5" w:rsidRDefault="00BE59B5" w:rsidP="00BE59B5">
      <w:pPr>
        <w:ind w:left="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4CEB9BFC" w14:textId="77777777" w:rsidR="00BE59B5" w:rsidRDefault="00BE59B5" w:rsidP="00BE59B5">
      <w:pPr>
        <w:ind w:left="60"/>
      </w:pPr>
      <w:r>
        <w:t xml:space="preserve">    y[</w:t>
      </w:r>
      <w:proofErr w:type="gramStart"/>
      <w:r>
        <w:t>0]=</w:t>
      </w:r>
      <w:proofErr w:type="gramEnd"/>
      <w:r>
        <w:t xml:space="preserve">y[1]=y[2]=0; </w:t>
      </w:r>
    </w:p>
    <w:p w14:paraId="05CBFBFA" w14:textId="77777777" w:rsidR="00BE59B5" w:rsidRDefault="00BE59B5" w:rsidP="00BE59B5">
      <w:pPr>
        <w:ind w:left="60"/>
      </w:pPr>
      <w:r>
        <w:t xml:space="preserve">    sin=</w:t>
      </w:r>
      <w:proofErr w:type="spellStart"/>
      <w:r>
        <w:t>xin</w:t>
      </w:r>
      <w:proofErr w:type="spellEnd"/>
      <w:r>
        <w:t xml:space="preserve">=0; </w:t>
      </w:r>
    </w:p>
    <w:p w14:paraId="7D8E48BC" w14:textId="77777777" w:rsidR="00BE59B5" w:rsidRDefault="00BE59B5" w:rsidP="00BE59B5">
      <w:pPr>
        <w:ind w:left="60"/>
      </w:pPr>
      <w:r>
        <w:lastRenderedPageBreak/>
        <w:t xml:space="preserve">    c+=1; </w:t>
      </w:r>
    </w:p>
    <w:p w14:paraId="568946DC" w14:textId="77777777" w:rsidR="00BE59B5" w:rsidRDefault="00BE59B5" w:rsidP="00BE59B5">
      <w:pPr>
        <w:ind w:left="60"/>
      </w:pPr>
      <w:r>
        <w:t xml:space="preserve">    k=0; </w:t>
      </w:r>
    </w:p>
    <w:p w14:paraId="6B705BC8" w14:textId="77777777" w:rsidR="00BE59B5" w:rsidRDefault="00BE59B5" w:rsidP="00BE59B5">
      <w:pPr>
        <w:ind w:left="60"/>
      </w:pPr>
      <w:r>
        <w:t xml:space="preserve">    if(c&lt;=3) </w:t>
      </w:r>
    </w:p>
    <w:p w14:paraId="507DFD25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goto</w:t>
      </w:r>
      <w:proofErr w:type="spellEnd"/>
      <w:r>
        <w:t xml:space="preserve"> mew; </w:t>
      </w:r>
    </w:p>
    <w:p w14:paraId="0C654717" w14:textId="77777777" w:rsidR="00BE59B5" w:rsidRDefault="00BE59B5" w:rsidP="00BE59B5">
      <w:pPr>
        <w:ind w:left="60"/>
      </w:pPr>
      <w:r>
        <w:t xml:space="preserve">  } </w:t>
      </w:r>
    </w:p>
    <w:p w14:paraId="2464FE3F" w14:textId="77777777" w:rsidR="00BE59B5" w:rsidRDefault="00BE59B5" w:rsidP="00BE59B5">
      <w:pPr>
        <w:ind w:left="60"/>
      </w:pPr>
      <w:r>
        <w:t xml:space="preserve"> </w:t>
      </w:r>
    </w:p>
    <w:p w14:paraId="517A75E7" w14:textId="77777777" w:rsidR="00BE59B5" w:rsidRDefault="00BE59B5" w:rsidP="00BE59B5">
      <w:pPr>
        <w:ind w:left="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098C2CF6" w14:textId="34B9AC23" w:rsidR="00BE59B5" w:rsidRDefault="00BE59B5" w:rsidP="00BE59B5">
      <w:pPr>
        <w:ind w:left="60"/>
      </w:pPr>
      <w:r>
        <w:t xml:space="preserve">  }</w:t>
      </w:r>
    </w:p>
    <w:p w14:paraId="520D91C8" w14:textId="6D9E820A" w:rsidR="00BF3EA3" w:rsidRDefault="00BF3EA3" w:rsidP="00BE59B5">
      <w:pPr>
        <w:ind w:left="60"/>
      </w:pPr>
    </w:p>
    <w:p w14:paraId="74EFB869" w14:textId="2B827ADF" w:rsidR="00BF3EA3" w:rsidRDefault="00BF3EA3" w:rsidP="00BE59B5">
      <w:pPr>
        <w:ind w:left="60"/>
      </w:pPr>
    </w:p>
    <w:p w14:paraId="47B0980D" w14:textId="5CC5F8CC" w:rsidR="00BF3EA3" w:rsidRDefault="00BF3EA3" w:rsidP="00BE59B5">
      <w:pPr>
        <w:ind w:left="60"/>
      </w:pPr>
    </w:p>
    <w:p w14:paraId="31E68E4A" w14:textId="74ED8119" w:rsidR="00BF3EA3" w:rsidRDefault="00BF3EA3" w:rsidP="00BE59B5">
      <w:pPr>
        <w:ind w:left="60"/>
      </w:pPr>
    </w:p>
    <w:p w14:paraId="567EA294" w14:textId="532FE367" w:rsidR="00BF3EA3" w:rsidRDefault="00BF3EA3" w:rsidP="00BE59B5">
      <w:pPr>
        <w:ind w:left="60"/>
      </w:pPr>
    </w:p>
    <w:p w14:paraId="6F33C5E0" w14:textId="303B0BF3" w:rsidR="00BF3EA3" w:rsidRDefault="00BF3EA3" w:rsidP="00BE59B5">
      <w:pPr>
        <w:ind w:left="60"/>
      </w:pPr>
    </w:p>
    <w:p w14:paraId="64464091" w14:textId="7627EBF7" w:rsidR="00BF3EA3" w:rsidRDefault="00BF3EA3" w:rsidP="00BE59B5">
      <w:pPr>
        <w:ind w:left="60"/>
      </w:pPr>
    </w:p>
    <w:p w14:paraId="74945525" w14:textId="7993545D" w:rsidR="00BF3EA3" w:rsidRDefault="00BF3EA3" w:rsidP="00BE59B5">
      <w:pPr>
        <w:ind w:left="60"/>
      </w:pPr>
    </w:p>
    <w:p w14:paraId="24187197" w14:textId="58CA86CB" w:rsidR="00BF3EA3" w:rsidRDefault="00BF3EA3" w:rsidP="00BE59B5">
      <w:pPr>
        <w:ind w:left="60"/>
      </w:pPr>
    </w:p>
    <w:p w14:paraId="6CA20AE3" w14:textId="1F888AF2" w:rsidR="00BF3EA3" w:rsidRDefault="00BF3EA3" w:rsidP="00BE59B5">
      <w:pPr>
        <w:ind w:left="60"/>
      </w:pPr>
    </w:p>
    <w:p w14:paraId="54472FB8" w14:textId="49FE7C76" w:rsidR="00BF3EA3" w:rsidRDefault="00BF3EA3" w:rsidP="00BE59B5">
      <w:pPr>
        <w:ind w:left="60"/>
      </w:pPr>
    </w:p>
    <w:p w14:paraId="42F993CF" w14:textId="7BA836F9" w:rsidR="00BF3EA3" w:rsidRDefault="00BF3EA3" w:rsidP="00BE59B5">
      <w:pPr>
        <w:ind w:left="60"/>
      </w:pPr>
    </w:p>
    <w:p w14:paraId="7F51F94C" w14:textId="06D5C8C8" w:rsidR="00BF3EA3" w:rsidRDefault="00BF3EA3" w:rsidP="00BE59B5">
      <w:pPr>
        <w:ind w:left="60"/>
      </w:pPr>
    </w:p>
    <w:p w14:paraId="528450FC" w14:textId="3923B375" w:rsidR="00BF3EA3" w:rsidRDefault="00BF3EA3" w:rsidP="00BE59B5">
      <w:pPr>
        <w:ind w:left="60"/>
      </w:pPr>
    </w:p>
    <w:p w14:paraId="29A8562A" w14:textId="39FE47C0" w:rsidR="00BF3EA3" w:rsidRDefault="00BF3EA3" w:rsidP="00BE59B5">
      <w:pPr>
        <w:ind w:left="60"/>
      </w:pPr>
    </w:p>
    <w:p w14:paraId="6B1356F5" w14:textId="5FFBD669" w:rsidR="00BF3EA3" w:rsidRDefault="00BF3EA3" w:rsidP="00BE59B5">
      <w:pPr>
        <w:ind w:left="60"/>
      </w:pPr>
    </w:p>
    <w:p w14:paraId="5B5D5914" w14:textId="272F336D" w:rsidR="00BF3EA3" w:rsidRDefault="00BF3EA3" w:rsidP="00BE59B5">
      <w:pPr>
        <w:ind w:left="60"/>
      </w:pPr>
    </w:p>
    <w:p w14:paraId="58D4AA4C" w14:textId="71960D4F" w:rsidR="00BF3EA3" w:rsidRDefault="00BF3EA3" w:rsidP="00BE59B5">
      <w:pPr>
        <w:ind w:left="60"/>
      </w:pPr>
    </w:p>
    <w:p w14:paraId="24897887" w14:textId="48E18B04" w:rsidR="00BF3EA3" w:rsidRDefault="00BF3EA3" w:rsidP="00BE59B5">
      <w:pPr>
        <w:ind w:left="60"/>
      </w:pPr>
    </w:p>
    <w:p w14:paraId="0F9EE63B" w14:textId="77777777" w:rsidR="00BF3EA3" w:rsidRPr="00BE59B5" w:rsidRDefault="00BF3EA3" w:rsidP="00BE59B5">
      <w:pPr>
        <w:ind w:left="60"/>
        <w:rPr>
          <w:b/>
          <w:bCs/>
          <w:sz w:val="28"/>
          <w:szCs w:val="28"/>
        </w:rPr>
      </w:pPr>
    </w:p>
    <w:p w14:paraId="0A6A3229" w14:textId="2786F8B2" w:rsidR="002E7997" w:rsidRPr="00BE59B5" w:rsidRDefault="002E7997" w:rsidP="00BE59B5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BE59B5">
        <w:rPr>
          <w:b/>
          <w:bCs/>
          <w:sz w:val="28"/>
          <w:szCs w:val="28"/>
        </w:rPr>
        <w:t xml:space="preserve">Implement various laws associated with fuzzy sets. </w:t>
      </w:r>
    </w:p>
    <w:p w14:paraId="6855AA85" w14:textId="2088A1F3" w:rsidR="00BE59B5" w:rsidRDefault="00BE59B5" w:rsidP="00BE59B5">
      <w:pPr>
        <w:ind w:left="60"/>
      </w:pPr>
      <w:r>
        <w:t xml:space="preserve">#include&lt;stdio.h&gt; </w:t>
      </w:r>
    </w:p>
    <w:p w14:paraId="397B9578" w14:textId="77777777" w:rsidR="00BE59B5" w:rsidRDefault="00BE59B5" w:rsidP="00BE59B5">
      <w:pPr>
        <w:ind w:left="60"/>
      </w:pPr>
      <w:r>
        <w:t xml:space="preserve">#include&lt;alloc.h&gt; </w:t>
      </w:r>
    </w:p>
    <w:p w14:paraId="5521FEAD" w14:textId="77777777" w:rsidR="00BE59B5" w:rsidRDefault="00BE59B5" w:rsidP="00BE59B5">
      <w:pPr>
        <w:ind w:left="60"/>
      </w:pPr>
      <w:r>
        <w:t xml:space="preserve">#include&lt;conio.h&gt; </w:t>
      </w:r>
    </w:p>
    <w:p w14:paraId="2A817D00" w14:textId="14258872" w:rsidR="00BE59B5" w:rsidRDefault="00BE59B5" w:rsidP="00BF3EA3">
      <w:pPr>
        <w:ind w:left="60"/>
      </w:pPr>
      <w:r>
        <w:t xml:space="preserve">#include&lt;stdlib.h&gt; </w:t>
      </w:r>
    </w:p>
    <w:p w14:paraId="44A53A13" w14:textId="77777777" w:rsidR="00BE59B5" w:rsidRDefault="00BE59B5" w:rsidP="00BE59B5">
      <w:pPr>
        <w:ind w:left="60"/>
      </w:pPr>
      <w:r>
        <w:t xml:space="preserve">struct SET </w:t>
      </w:r>
    </w:p>
    <w:p w14:paraId="11B1B2E9" w14:textId="77777777" w:rsidR="00BE59B5" w:rsidRDefault="00BE59B5" w:rsidP="00BE59B5">
      <w:pPr>
        <w:ind w:left="60"/>
      </w:pPr>
      <w:r>
        <w:t xml:space="preserve">{ </w:t>
      </w:r>
    </w:p>
    <w:p w14:paraId="69295D79" w14:textId="77777777" w:rsidR="00BE59B5" w:rsidRDefault="00BE59B5" w:rsidP="00BE59B5">
      <w:pPr>
        <w:ind w:left="60"/>
      </w:pPr>
      <w:r>
        <w:t xml:space="preserve">  float </w:t>
      </w:r>
      <w:proofErr w:type="gramStart"/>
      <w:r>
        <w:t>nr[</w:t>
      </w:r>
      <w:proofErr w:type="gramEnd"/>
      <w:r>
        <w:t xml:space="preserve">5]; </w:t>
      </w:r>
    </w:p>
    <w:p w14:paraId="72F3DA13" w14:textId="77777777" w:rsidR="00BE59B5" w:rsidRDefault="00BE59B5" w:rsidP="00BE59B5">
      <w:pPr>
        <w:ind w:left="60"/>
      </w:pPr>
      <w:r>
        <w:t xml:space="preserve">  float </w:t>
      </w:r>
      <w:proofErr w:type="spellStart"/>
      <w:proofErr w:type="gramStart"/>
      <w:r>
        <w:t>dr</w:t>
      </w:r>
      <w:proofErr w:type="spellEnd"/>
      <w:r>
        <w:t>[</w:t>
      </w:r>
      <w:proofErr w:type="gramEnd"/>
      <w:r>
        <w:t xml:space="preserve">5]; </w:t>
      </w:r>
    </w:p>
    <w:p w14:paraId="1001F30E" w14:textId="77777777" w:rsidR="00BE59B5" w:rsidRDefault="00BE59B5" w:rsidP="00BE59B5">
      <w:pPr>
        <w:ind w:left="60"/>
      </w:pPr>
      <w:r>
        <w:t xml:space="preserve">  int n; </w:t>
      </w:r>
    </w:p>
    <w:p w14:paraId="73822CE9" w14:textId="3F1B44A7" w:rsidR="00BE59B5" w:rsidRDefault="00BE59B5" w:rsidP="00BF3EA3">
      <w:pPr>
        <w:ind w:left="60"/>
      </w:pPr>
      <w:r>
        <w:t xml:space="preserve">}; </w:t>
      </w:r>
    </w:p>
    <w:p w14:paraId="3441CFC6" w14:textId="76651E6B" w:rsidR="00BE59B5" w:rsidRDefault="00BE59B5" w:rsidP="00BF3EA3">
      <w:pPr>
        <w:ind w:left="60"/>
      </w:pPr>
      <w:r>
        <w:t xml:space="preserve">typedef struct SET fuzzy; </w:t>
      </w:r>
    </w:p>
    <w:p w14:paraId="5BCCBAA4" w14:textId="77777777" w:rsidR="00BE59B5" w:rsidRDefault="00BE59B5" w:rsidP="00BE59B5">
      <w:pPr>
        <w:ind w:left="60"/>
      </w:pPr>
      <w:r>
        <w:t xml:space="preserve">void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>fuzzy *</w:t>
      </w:r>
      <w:proofErr w:type="spellStart"/>
      <w:r>
        <w:t>m,char</w:t>
      </w:r>
      <w:proofErr w:type="spellEnd"/>
      <w:r>
        <w:t xml:space="preserve"> *x) </w:t>
      </w:r>
    </w:p>
    <w:p w14:paraId="58210C01" w14:textId="77777777" w:rsidR="00BE59B5" w:rsidRDefault="00BE59B5" w:rsidP="00BE59B5">
      <w:pPr>
        <w:ind w:left="60"/>
      </w:pPr>
      <w:r>
        <w:t xml:space="preserve">{ </w:t>
      </w:r>
    </w:p>
    <w:p w14:paraId="06D667D2" w14:textId="77777777" w:rsidR="00BE59B5" w:rsidRDefault="00BE59B5" w:rsidP="00BE59B5">
      <w:pPr>
        <w:ind w:left="60"/>
      </w:pPr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6A599484" w14:textId="77777777" w:rsidR="00BE59B5" w:rsidRDefault="00BE59B5" w:rsidP="00BE59B5">
      <w:pPr>
        <w:ind w:left="60"/>
      </w:pPr>
      <w:r>
        <w:t xml:space="preserve">   float f; </w:t>
      </w:r>
    </w:p>
    <w:p w14:paraId="09A372C2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5E76380B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%s:\</w:t>
      </w:r>
      <w:proofErr w:type="spellStart"/>
      <w:r>
        <w:t>n",x</w:t>
      </w:r>
      <w:proofErr w:type="spellEnd"/>
      <w:r>
        <w:t xml:space="preserve">); </w:t>
      </w:r>
    </w:p>
    <w:p w14:paraId="7850E758" w14:textId="77777777" w:rsidR="00BE59B5" w:rsidRDefault="00BE59B5" w:rsidP="00BE59B5">
      <w:pPr>
        <w:ind w:left="6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&lt;m-&gt;</w:t>
      </w:r>
      <w:proofErr w:type="spellStart"/>
      <w:r>
        <w:t>n;i</w:t>
      </w:r>
      <w:proofErr w:type="spellEnd"/>
      <w:r>
        <w:t xml:space="preserve">++) </w:t>
      </w:r>
    </w:p>
    <w:p w14:paraId="52C803A5" w14:textId="77777777" w:rsidR="00BE59B5" w:rsidRDefault="00BE59B5" w:rsidP="00BE59B5">
      <w:pPr>
        <w:ind w:left="60"/>
      </w:pPr>
      <w:r>
        <w:t xml:space="preserve">   { </w:t>
      </w:r>
    </w:p>
    <w:p w14:paraId="5E40A157" w14:textId="77777777" w:rsidR="00BE59B5" w:rsidRDefault="00BE59B5" w:rsidP="00BE59B5">
      <w:pPr>
        <w:ind w:left="6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Numerator Element %d :",i+1); </w:t>
      </w:r>
    </w:p>
    <w:p w14:paraId="707A5C9F" w14:textId="77777777" w:rsidR="00BE59B5" w:rsidRDefault="00BE59B5" w:rsidP="00BE59B5">
      <w:pPr>
        <w:ind w:left="60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 xml:space="preserve">); </w:t>
      </w:r>
    </w:p>
    <w:p w14:paraId="21402DAF" w14:textId="77777777" w:rsidR="00BE59B5" w:rsidRDefault="00BE59B5" w:rsidP="00BE59B5">
      <w:pPr>
        <w:ind w:left="60"/>
      </w:pPr>
      <w:r>
        <w:t xml:space="preserve">      m-&gt;nr[</w:t>
      </w:r>
      <w:proofErr w:type="spellStart"/>
      <w:r>
        <w:t>i</w:t>
      </w:r>
      <w:proofErr w:type="spellEnd"/>
      <w:r>
        <w:t xml:space="preserve">]=f; </w:t>
      </w:r>
    </w:p>
    <w:p w14:paraId="36255809" w14:textId="77777777" w:rsidR="00BE59B5" w:rsidRDefault="00BE59B5" w:rsidP="00BE59B5">
      <w:pPr>
        <w:ind w:left="60"/>
      </w:pPr>
      <w:r>
        <w:t xml:space="preserve">      </w:t>
      </w:r>
      <w:proofErr w:type="spellStart"/>
      <w:r>
        <w:t>fflush</w:t>
      </w:r>
      <w:proofErr w:type="spellEnd"/>
      <w:r>
        <w:t xml:space="preserve">(stdin); </w:t>
      </w:r>
    </w:p>
    <w:p w14:paraId="51AF135B" w14:textId="77777777" w:rsidR="00BE59B5" w:rsidRDefault="00BE59B5" w:rsidP="00BE59B5">
      <w:pPr>
        <w:ind w:left="6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Denominator Element %d:",i+1); </w:t>
      </w:r>
    </w:p>
    <w:p w14:paraId="44866BD7" w14:textId="77777777" w:rsidR="00BE59B5" w:rsidRDefault="00BE59B5" w:rsidP="00BE59B5">
      <w:pPr>
        <w:ind w:left="60"/>
      </w:pPr>
      <w:r>
        <w:lastRenderedPageBreak/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 xml:space="preserve">); </w:t>
      </w:r>
    </w:p>
    <w:p w14:paraId="73E3F284" w14:textId="77777777" w:rsidR="00BE59B5" w:rsidRDefault="00BE59B5" w:rsidP="00BE59B5">
      <w:pPr>
        <w:ind w:left="60"/>
      </w:pPr>
      <w:r>
        <w:t xml:space="preserve">      m-&gt;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 xml:space="preserve">]=f; </w:t>
      </w:r>
    </w:p>
    <w:p w14:paraId="0ADBA2E0" w14:textId="77777777" w:rsidR="00BE59B5" w:rsidRDefault="00BE59B5" w:rsidP="00BE59B5">
      <w:pPr>
        <w:ind w:left="60"/>
      </w:pPr>
      <w:r>
        <w:t xml:space="preserve">   } </w:t>
      </w:r>
    </w:p>
    <w:p w14:paraId="270414AA" w14:textId="77777777" w:rsidR="00BE59B5" w:rsidRDefault="00BE59B5" w:rsidP="00BE59B5">
      <w:pPr>
        <w:ind w:left="60"/>
      </w:pPr>
      <w:r>
        <w:t xml:space="preserve">} </w:t>
      </w:r>
    </w:p>
    <w:p w14:paraId="62997474" w14:textId="77777777" w:rsidR="00BE59B5" w:rsidRDefault="00BE59B5" w:rsidP="00BE59B5">
      <w:pPr>
        <w:ind w:left="60"/>
      </w:pPr>
      <w:r>
        <w:t xml:space="preserve"> </w:t>
      </w:r>
    </w:p>
    <w:p w14:paraId="341576E9" w14:textId="77777777" w:rsidR="00BE59B5" w:rsidRDefault="00BE59B5" w:rsidP="00BE59B5">
      <w:pPr>
        <w:ind w:left="60"/>
      </w:pPr>
      <w:r>
        <w:t xml:space="preserve">void </w:t>
      </w:r>
      <w:proofErr w:type="spellStart"/>
      <w:proofErr w:type="gramStart"/>
      <w:r>
        <w:t>printval</w:t>
      </w:r>
      <w:proofErr w:type="spellEnd"/>
      <w:r>
        <w:t>(</w:t>
      </w:r>
      <w:proofErr w:type="gramEnd"/>
      <w:r>
        <w:t>fuzzy *</w:t>
      </w:r>
      <w:proofErr w:type="spellStart"/>
      <w:r>
        <w:t>m,char</w:t>
      </w:r>
      <w:proofErr w:type="spellEnd"/>
      <w:r>
        <w:t xml:space="preserve"> *x) </w:t>
      </w:r>
    </w:p>
    <w:p w14:paraId="367F8A48" w14:textId="77777777" w:rsidR="00BE59B5" w:rsidRDefault="00BE59B5" w:rsidP="00BE59B5">
      <w:pPr>
        <w:ind w:left="60"/>
      </w:pPr>
      <w:r>
        <w:t xml:space="preserve">{ </w:t>
      </w:r>
    </w:p>
    <w:p w14:paraId="55E8CA7D" w14:textId="77777777" w:rsidR="00BE59B5" w:rsidRDefault="00BE59B5" w:rsidP="00BE59B5">
      <w:pPr>
        <w:ind w:left="60"/>
      </w:pPr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5EAD118C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%s={",x); </w:t>
      </w:r>
    </w:p>
    <w:p w14:paraId="30871688" w14:textId="77777777" w:rsidR="00BE59B5" w:rsidRDefault="00BE59B5" w:rsidP="00BE59B5">
      <w:pPr>
        <w:ind w:left="6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&lt;m-&gt;</w:t>
      </w:r>
      <w:proofErr w:type="spellStart"/>
      <w:r>
        <w:t>n;i</w:t>
      </w:r>
      <w:proofErr w:type="spellEnd"/>
      <w:r>
        <w:t xml:space="preserve">++) </w:t>
      </w:r>
    </w:p>
    <w:p w14:paraId="49781DBF" w14:textId="77777777" w:rsidR="00BE59B5" w:rsidRDefault="00BE59B5" w:rsidP="00BE59B5">
      <w:pPr>
        <w:ind w:left="60"/>
      </w:pPr>
      <w:r>
        <w:t xml:space="preserve">   { </w:t>
      </w:r>
    </w:p>
    <w:p w14:paraId="201A0706" w14:textId="77777777" w:rsidR="00BE59B5" w:rsidRDefault="00BE59B5" w:rsidP="00BE59B5">
      <w:pPr>
        <w:ind w:left="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%6.2f / %6.2f",m-&gt;nr[</w:t>
      </w:r>
      <w:proofErr w:type="spellStart"/>
      <w:r>
        <w:t>i</w:t>
      </w:r>
      <w:proofErr w:type="spellEnd"/>
      <w:r>
        <w:t>],m-&gt;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18C3478" w14:textId="77777777" w:rsidR="00BE59B5" w:rsidRDefault="00BE59B5" w:rsidP="00BE59B5">
      <w:pPr>
        <w:ind w:left="60"/>
      </w:pPr>
      <w:r>
        <w:t xml:space="preserve">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m-&gt;n-1) </w:t>
      </w:r>
      <w:proofErr w:type="spellStart"/>
      <w:r>
        <w:t>putch</w:t>
      </w:r>
      <w:proofErr w:type="spellEnd"/>
      <w:r>
        <w:t xml:space="preserve">('+'); </w:t>
      </w:r>
    </w:p>
    <w:p w14:paraId="1AC5976B" w14:textId="77777777" w:rsidR="00BE59B5" w:rsidRDefault="00BE59B5" w:rsidP="00BE59B5">
      <w:pPr>
        <w:ind w:left="60"/>
      </w:pPr>
      <w:r>
        <w:t xml:space="preserve">   } </w:t>
      </w:r>
    </w:p>
    <w:p w14:paraId="294EA3B6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}"); </w:t>
      </w:r>
    </w:p>
    <w:p w14:paraId="48EB4DAA" w14:textId="77777777" w:rsidR="00BE59B5" w:rsidRDefault="00BE59B5" w:rsidP="00BE59B5">
      <w:pPr>
        <w:ind w:left="60"/>
      </w:pPr>
      <w:r>
        <w:t xml:space="preserve">} </w:t>
      </w:r>
    </w:p>
    <w:p w14:paraId="060F56B7" w14:textId="77777777" w:rsidR="00BE59B5" w:rsidRDefault="00BE59B5" w:rsidP="00BE59B5">
      <w:pPr>
        <w:ind w:left="60"/>
      </w:pPr>
      <w:r>
        <w:t xml:space="preserve"> </w:t>
      </w:r>
    </w:p>
    <w:p w14:paraId="157E69CC" w14:textId="77777777" w:rsidR="00BE59B5" w:rsidRDefault="00BE59B5" w:rsidP="00BE59B5">
      <w:pPr>
        <w:ind w:left="60"/>
      </w:pPr>
      <w:r>
        <w:t xml:space="preserve">fuzzy </w:t>
      </w:r>
      <w:proofErr w:type="spellStart"/>
      <w:proofErr w:type="gramStart"/>
      <w:r>
        <w:t>unionset</w:t>
      </w:r>
      <w:proofErr w:type="spellEnd"/>
      <w:r>
        <w:t>(</w:t>
      </w:r>
      <w:proofErr w:type="gramEnd"/>
      <w:r>
        <w:t xml:space="preserve">fuzzy </w:t>
      </w:r>
      <w:proofErr w:type="spellStart"/>
      <w:r>
        <w:t>a,fuzzy</w:t>
      </w:r>
      <w:proofErr w:type="spellEnd"/>
      <w:r>
        <w:t xml:space="preserve"> b) </w:t>
      </w:r>
    </w:p>
    <w:p w14:paraId="2DAD7D3E" w14:textId="77777777" w:rsidR="00BE59B5" w:rsidRDefault="00BE59B5" w:rsidP="00BE59B5">
      <w:pPr>
        <w:ind w:left="60"/>
      </w:pPr>
      <w:r>
        <w:t xml:space="preserve">{ </w:t>
      </w:r>
    </w:p>
    <w:p w14:paraId="73AA8DF6" w14:textId="77777777" w:rsidR="00BE59B5" w:rsidRDefault="00BE59B5" w:rsidP="00BE59B5">
      <w:pPr>
        <w:ind w:left="60"/>
      </w:pPr>
      <w:r>
        <w:t xml:space="preserve">   fuzzy temp; </w:t>
      </w:r>
    </w:p>
    <w:p w14:paraId="7114F96B" w14:textId="77777777" w:rsidR="00BE59B5" w:rsidRDefault="00BE59B5" w:rsidP="00BE59B5">
      <w:pPr>
        <w:ind w:left="60"/>
      </w:pPr>
      <w:r>
        <w:t xml:space="preserve">   char </w:t>
      </w:r>
      <w:proofErr w:type="spellStart"/>
      <w:r>
        <w:t>ch</w:t>
      </w:r>
      <w:proofErr w:type="spellEnd"/>
      <w:r>
        <w:t xml:space="preserve">; </w:t>
      </w:r>
    </w:p>
    <w:p w14:paraId="4CB1832B" w14:textId="77777777" w:rsidR="00BE59B5" w:rsidRDefault="00BE59B5" w:rsidP="00BE59B5">
      <w:pPr>
        <w:ind w:left="60"/>
      </w:pPr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5101E7DB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temp.n</w:t>
      </w:r>
      <w:proofErr w:type="spellEnd"/>
      <w:proofErr w:type="gramEnd"/>
      <w:r>
        <w:t>=</w:t>
      </w:r>
      <w:proofErr w:type="spellStart"/>
      <w:r>
        <w:t>a.n</w:t>
      </w:r>
      <w:proofErr w:type="spellEnd"/>
      <w:r>
        <w:t xml:space="preserve">; </w:t>
      </w:r>
    </w:p>
    <w:p w14:paraId="5128913A" w14:textId="77777777" w:rsidR="00BE59B5" w:rsidRDefault="00BE59B5" w:rsidP="00BE59B5">
      <w:pPr>
        <w:ind w:left="6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a.n;i</w:t>
      </w:r>
      <w:proofErr w:type="spellEnd"/>
      <w:r>
        <w:t xml:space="preserve">++) </w:t>
      </w:r>
    </w:p>
    <w:p w14:paraId="1C5841A7" w14:textId="77777777" w:rsidR="00BE59B5" w:rsidRDefault="00BE59B5" w:rsidP="00BE59B5">
      <w:pPr>
        <w:ind w:left="60"/>
      </w:pPr>
      <w:r>
        <w:t xml:space="preserve">   { </w:t>
      </w:r>
    </w:p>
    <w:p w14:paraId="00DB6682" w14:textId="77777777" w:rsidR="00BE59B5" w:rsidRDefault="00BE59B5" w:rsidP="00BE59B5">
      <w:pPr>
        <w:ind w:left="60"/>
      </w:pPr>
      <w:r>
        <w:t xml:space="preserve">     if(</w:t>
      </w:r>
      <w:proofErr w:type="spellStart"/>
      <w:proofErr w:type="gramStart"/>
      <w:r>
        <w:t>a.dr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b.dr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7BF83D99" w14:textId="77777777" w:rsidR="00BE59B5" w:rsidRDefault="00BE59B5" w:rsidP="00BE59B5">
      <w:pPr>
        <w:ind w:left="60"/>
      </w:pPr>
      <w:r>
        <w:t xml:space="preserve">      { </w:t>
      </w:r>
    </w:p>
    <w:p w14:paraId="7D601582" w14:textId="77777777" w:rsidR="00BE59B5" w:rsidRDefault="00BE59B5" w:rsidP="00BE59B5">
      <w:pPr>
        <w:ind w:left="60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Denominators not equal"); </w:t>
      </w:r>
    </w:p>
    <w:p w14:paraId="6A261C6D" w14:textId="77777777" w:rsidR="00BE59B5" w:rsidRDefault="00BE59B5" w:rsidP="00BE59B5">
      <w:pPr>
        <w:ind w:left="60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531D79B5" w14:textId="77777777" w:rsidR="00BE59B5" w:rsidRDefault="00BE59B5" w:rsidP="00BE59B5">
      <w:pPr>
        <w:ind w:left="60"/>
      </w:pPr>
      <w:r>
        <w:t xml:space="preserve">  </w:t>
      </w:r>
      <w:proofErr w:type="gramStart"/>
      <w:r>
        <w:t>exit(</w:t>
      </w:r>
      <w:proofErr w:type="gramEnd"/>
      <w:r>
        <w:t xml:space="preserve">0); </w:t>
      </w:r>
    </w:p>
    <w:p w14:paraId="2CD2F51D" w14:textId="77777777" w:rsidR="00BE59B5" w:rsidRDefault="00BE59B5" w:rsidP="00BE59B5">
      <w:pPr>
        <w:ind w:left="60"/>
      </w:pPr>
      <w:r>
        <w:t xml:space="preserve">      } </w:t>
      </w:r>
    </w:p>
    <w:p w14:paraId="341223A4" w14:textId="77777777" w:rsidR="00BE59B5" w:rsidRDefault="00BE59B5" w:rsidP="00BE59B5">
      <w:pPr>
        <w:ind w:left="60"/>
      </w:pPr>
      <w:r>
        <w:t xml:space="preserve">     if(a.nr[</w:t>
      </w:r>
      <w:proofErr w:type="spellStart"/>
      <w:r>
        <w:t>i</w:t>
      </w:r>
      <w:proofErr w:type="spellEnd"/>
      <w:r>
        <w:t>]&lt;b.nr[</w:t>
      </w:r>
      <w:proofErr w:type="spellStart"/>
      <w:r>
        <w:t>i</w:t>
      </w:r>
      <w:proofErr w:type="spellEnd"/>
      <w:r>
        <w:t xml:space="preserve">]) </w:t>
      </w:r>
    </w:p>
    <w:p w14:paraId="36EE16B5" w14:textId="77777777" w:rsidR="00BE59B5" w:rsidRDefault="00BE59B5" w:rsidP="00BE59B5">
      <w:pPr>
        <w:ind w:left="60"/>
      </w:pPr>
      <w:r>
        <w:t xml:space="preserve">  temp.nr[</w:t>
      </w:r>
      <w:proofErr w:type="spellStart"/>
      <w:r>
        <w:t>i</w:t>
      </w:r>
      <w:proofErr w:type="spellEnd"/>
      <w:r>
        <w:t>]=b.nr[</w:t>
      </w:r>
      <w:proofErr w:type="spellStart"/>
      <w:r>
        <w:t>i</w:t>
      </w:r>
      <w:proofErr w:type="spellEnd"/>
      <w:r>
        <w:t xml:space="preserve">]; </w:t>
      </w:r>
    </w:p>
    <w:p w14:paraId="66E9E635" w14:textId="77777777" w:rsidR="00BE59B5" w:rsidRDefault="00BE59B5" w:rsidP="00BE59B5">
      <w:pPr>
        <w:ind w:left="60"/>
      </w:pPr>
      <w:r>
        <w:t xml:space="preserve">     else </w:t>
      </w:r>
    </w:p>
    <w:p w14:paraId="363171E5" w14:textId="77777777" w:rsidR="00BE59B5" w:rsidRDefault="00BE59B5" w:rsidP="00BE59B5">
      <w:pPr>
        <w:ind w:left="60"/>
      </w:pPr>
      <w:r>
        <w:t xml:space="preserve">  temp.nr[</w:t>
      </w:r>
      <w:proofErr w:type="spellStart"/>
      <w:r>
        <w:t>i</w:t>
      </w:r>
      <w:proofErr w:type="spellEnd"/>
      <w:r>
        <w:t>]=a.nr[</w:t>
      </w:r>
      <w:proofErr w:type="spellStart"/>
      <w:r>
        <w:t>i</w:t>
      </w:r>
      <w:proofErr w:type="spellEnd"/>
      <w:r>
        <w:t xml:space="preserve">]; </w:t>
      </w:r>
    </w:p>
    <w:p w14:paraId="21EB3496" w14:textId="77777777" w:rsidR="00BE59B5" w:rsidRDefault="00BE59B5" w:rsidP="00BE59B5">
      <w:pPr>
        <w:ind w:left="60"/>
      </w:pPr>
      <w:r>
        <w:t xml:space="preserve">     </w:t>
      </w:r>
      <w:proofErr w:type="spellStart"/>
      <w:proofErr w:type="gramStart"/>
      <w:r>
        <w:t>temp.dr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a.dr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74D2287" w14:textId="77777777" w:rsidR="00BE59B5" w:rsidRDefault="00BE59B5" w:rsidP="00BE59B5">
      <w:pPr>
        <w:ind w:left="60"/>
      </w:pPr>
      <w:r>
        <w:t xml:space="preserve">   } </w:t>
      </w:r>
    </w:p>
    <w:p w14:paraId="45326C2F" w14:textId="77777777" w:rsidR="00BE59B5" w:rsidRDefault="00BE59B5" w:rsidP="00BE59B5">
      <w:pPr>
        <w:ind w:left="60"/>
      </w:pPr>
      <w:r>
        <w:t xml:space="preserve">   return temp; </w:t>
      </w:r>
    </w:p>
    <w:p w14:paraId="3A6D2A6E" w14:textId="77777777" w:rsidR="00BE59B5" w:rsidRDefault="00BE59B5" w:rsidP="00BE59B5">
      <w:pPr>
        <w:ind w:left="60"/>
      </w:pPr>
      <w:r>
        <w:t xml:space="preserve">} </w:t>
      </w:r>
    </w:p>
    <w:p w14:paraId="09019242" w14:textId="77777777" w:rsidR="00BE59B5" w:rsidRDefault="00BE59B5" w:rsidP="00BE59B5">
      <w:pPr>
        <w:ind w:left="60"/>
      </w:pPr>
      <w:r>
        <w:t xml:space="preserve"> </w:t>
      </w:r>
    </w:p>
    <w:p w14:paraId="1C54AEB8" w14:textId="77777777" w:rsidR="00BE59B5" w:rsidRDefault="00BE59B5" w:rsidP="00BE59B5">
      <w:pPr>
        <w:ind w:left="60"/>
      </w:pPr>
      <w:r>
        <w:t xml:space="preserve">fuzzy </w:t>
      </w:r>
      <w:proofErr w:type="gramStart"/>
      <w:r>
        <w:t>intersect(</w:t>
      </w:r>
      <w:proofErr w:type="gramEnd"/>
      <w:r>
        <w:t xml:space="preserve">fuzzy </w:t>
      </w:r>
      <w:proofErr w:type="spellStart"/>
      <w:r>
        <w:t>a,fuzzy</w:t>
      </w:r>
      <w:proofErr w:type="spellEnd"/>
      <w:r>
        <w:t xml:space="preserve"> b) </w:t>
      </w:r>
    </w:p>
    <w:p w14:paraId="77BF79EB" w14:textId="77777777" w:rsidR="00BE59B5" w:rsidRDefault="00BE59B5" w:rsidP="00BE59B5">
      <w:pPr>
        <w:ind w:left="60"/>
      </w:pPr>
      <w:r>
        <w:t xml:space="preserve">{ </w:t>
      </w:r>
    </w:p>
    <w:p w14:paraId="07B52B9A" w14:textId="77777777" w:rsidR="00BE59B5" w:rsidRDefault="00BE59B5" w:rsidP="00BE59B5">
      <w:pPr>
        <w:ind w:left="60"/>
      </w:pPr>
      <w:r>
        <w:t xml:space="preserve">   fuzzy temp; </w:t>
      </w:r>
    </w:p>
    <w:p w14:paraId="4C5676E8" w14:textId="77777777" w:rsidR="00BE59B5" w:rsidRDefault="00BE59B5" w:rsidP="00BE59B5">
      <w:pPr>
        <w:ind w:left="60"/>
      </w:pPr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2C1C7275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temp.n</w:t>
      </w:r>
      <w:proofErr w:type="spellEnd"/>
      <w:proofErr w:type="gramEnd"/>
      <w:r>
        <w:t>=</w:t>
      </w:r>
      <w:proofErr w:type="spellStart"/>
      <w:r>
        <w:t>a.n</w:t>
      </w:r>
      <w:proofErr w:type="spellEnd"/>
      <w:r>
        <w:t xml:space="preserve">; </w:t>
      </w:r>
    </w:p>
    <w:p w14:paraId="5A5FB39E" w14:textId="77777777" w:rsidR="00BE59B5" w:rsidRDefault="00BE59B5" w:rsidP="00BE59B5">
      <w:pPr>
        <w:ind w:left="6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a.n;i</w:t>
      </w:r>
      <w:proofErr w:type="spellEnd"/>
      <w:r>
        <w:t xml:space="preserve">++) </w:t>
      </w:r>
    </w:p>
    <w:p w14:paraId="247A8852" w14:textId="77777777" w:rsidR="00BE59B5" w:rsidRDefault="00BE59B5" w:rsidP="00BE59B5">
      <w:pPr>
        <w:ind w:left="60"/>
      </w:pPr>
      <w:r>
        <w:t xml:space="preserve">   { </w:t>
      </w:r>
    </w:p>
    <w:p w14:paraId="0BCC760D" w14:textId="77777777" w:rsidR="00BE59B5" w:rsidRDefault="00BE59B5" w:rsidP="00BE59B5">
      <w:pPr>
        <w:ind w:left="60"/>
      </w:pPr>
      <w:r>
        <w:t xml:space="preserve">     if(</w:t>
      </w:r>
      <w:proofErr w:type="spellStart"/>
      <w:proofErr w:type="gramStart"/>
      <w:r>
        <w:t>a.dr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b.dr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3DD99668" w14:textId="77777777" w:rsidR="00BE59B5" w:rsidRDefault="00BE59B5" w:rsidP="00BE59B5">
      <w:pPr>
        <w:ind w:left="60"/>
      </w:pPr>
      <w:r>
        <w:t xml:space="preserve">      { </w:t>
      </w:r>
    </w:p>
    <w:p w14:paraId="5F6BEAC5" w14:textId="77777777" w:rsidR="00BE59B5" w:rsidRDefault="00BE59B5" w:rsidP="00BE59B5">
      <w:pPr>
        <w:ind w:left="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Denominators not equal"); </w:t>
      </w:r>
    </w:p>
    <w:p w14:paraId="4A1A8359" w14:textId="77777777" w:rsidR="00BE59B5" w:rsidRDefault="00BE59B5" w:rsidP="00BE59B5">
      <w:pPr>
        <w:ind w:left="60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762DC9DE" w14:textId="77777777" w:rsidR="00BE59B5" w:rsidRDefault="00BE59B5" w:rsidP="00BE59B5">
      <w:pPr>
        <w:ind w:left="60"/>
      </w:pPr>
      <w:r>
        <w:t xml:space="preserve">  </w:t>
      </w:r>
      <w:proofErr w:type="gramStart"/>
      <w:r>
        <w:t>exit(</w:t>
      </w:r>
      <w:proofErr w:type="gramEnd"/>
      <w:r>
        <w:t xml:space="preserve">0); </w:t>
      </w:r>
    </w:p>
    <w:p w14:paraId="55A63000" w14:textId="77777777" w:rsidR="00BE59B5" w:rsidRDefault="00BE59B5" w:rsidP="00BE59B5">
      <w:pPr>
        <w:ind w:left="60"/>
      </w:pPr>
      <w:r>
        <w:t xml:space="preserve">      } </w:t>
      </w:r>
    </w:p>
    <w:p w14:paraId="638C4EA2" w14:textId="77777777" w:rsidR="00BE59B5" w:rsidRDefault="00BE59B5" w:rsidP="00BE59B5">
      <w:pPr>
        <w:ind w:left="60"/>
      </w:pPr>
      <w:r>
        <w:t xml:space="preserve">     if(a.nr[</w:t>
      </w:r>
      <w:proofErr w:type="spellStart"/>
      <w:r>
        <w:t>i</w:t>
      </w:r>
      <w:proofErr w:type="spellEnd"/>
      <w:r>
        <w:t>]&gt;b.nr[</w:t>
      </w:r>
      <w:proofErr w:type="spellStart"/>
      <w:r>
        <w:t>i</w:t>
      </w:r>
      <w:proofErr w:type="spellEnd"/>
      <w:r>
        <w:t xml:space="preserve">]) </w:t>
      </w:r>
    </w:p>
    <w:p w14:paraId="18B18681" w14:textId="77777777" w:rsidR="00BE59B5" w:rsidRDefault="00BE59B5" w:rsidP="00BE59B5">
      <w:pPr>
        <w:ind w:left="60"/>
      </w:pPr>
      <w:r>
        <w:lastRenderedPageBreak/>
        <w:t xml:space="preserve">  temp.nr[</w:t>
      </w:r>
      <w:proofErr w:type="spellStart"/>
      <w:r>
        <w:t>i</w:t>
      </w:r>
      <w:proofErr w:type="spellEnd"/>
      <w:r>
        <w:t>]=b.nr[</w:t>
      </w:r>
      <w:proofErr w:type="spellStart"/>
      <w:r>
        <w:t>i</w:t>
      </w:r>
      <w:proofErr w:type="spellEnd"/>
      <w:r>
        <w:t xml:space="preserve">]; </w:t>
      </w:r>
    </w:p>
    <w:p w14:paraId="6D81BAAF" w14:textId="77777777" w:rsidR="00BE59B5" w:rsidRDefault="00BE59B5" w:rsidP="00BE59B5">
      <w:pPr>
        <w:ind w:left="60"/>
      </w:pPr>
      <w:r>
        <w:t xml:space="preserve">     else </w:t>
      </w:r>
    </w:p>
    <w:p w14:paraId="24E3B1C7" w14:textId="77777777" w:rsidR="00BE59B5" w:rsidRDefault="00BE59B5" w:rsidP="00BE59B5">
      <w:pPr>
        <w:ind w:left="60"/>
      </w:pPr>
      <w:r>
        <w:t xml:space="preserve">  temp.nr[</w:t>
      </w:r>
      <w:proofErr w:type="spellStart"/>
      <w:r>
        <w:t>i</w:t>
      </w:r>
      <w:proofErr w:type="spellEnd"/>
      <w:r>
        <w:t>]=a.nr[</w:t>
      </w:r>
      <w:proofErr w:type="spellStart"/>
      <w:r>
        <w:t>i</w:t>
      </w:r>
      <w:proofErr w:type="spellEnd"/>
      <w:r>
        <w:t xml:space="preserve">]; </w:t>
      </w:r>
    </w:p>
    <w:p w14:paraId="4E27EFD7" w14:textId="77777777" w:rsidR="00BE59B5" w:rsidRDefault="00BE59B5" w:rsidP="00BE59B5">
      <w:pPr>
        <w:ind w:left="60"/>
      </w:pPr>
      <w:r>
        <w:t xml:space="preserve">     </w:t>
      </w:r>
      <w:proofErr w:type="spellStart"/>
      <w:proofErr w:type="gramStart"/>
      <w:r>
        <w:t>temp.dr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a.dr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D28EF0F" w14:textId="77777777" w:rsidR="00BE59B5" w:rsidRDefault="00BE59B5" w:rsidP="00BE59B5">
      <w:pPr>
        <w:ind w:left="60"/>
      </w:pPr>
      <w:r>
        <w:t xml:space="preserve">   } </w:t>
      </w:r>
    </w:p>
    <w:p w14:paraId="5667F820" w14:textId="77777777" w:rsidR="00BE59B5" w:rsidRDefault="00BE59B5" w:rsidP="00BE59B5">
      <w:pPr>
        <w:ind w:left="60"/>
      </w:pPr>
      <w:r>
        <w:t xml:space="preserve">   return temp; </w:t>
      </w:r>
    </w:p>
    <w:p w14:paraId="6DA6D032" w14:textId="77777777" w:rsidR="00BE59B5" w:rsidRDefault="00BE59B5" w:rsidP="00BE59B5">
      <w:pPr>
        <w:ind w:left="60"/>
      </w:pPr>
      <w:r>
        <w:t xml:space="preserve">} </w:t>
      </w:r>
    </w:p>
    <w:p w14:paraId="338DEF92" w14:textId="77777777" w:rsidR="00BE59B5" w:rsidRDefault="00BE59B5" w:rsidP="00BE59B5">
      <w:pPr>
        <w:ind w:left="60"/>
      </w:pPr>
      <w:r>
        <w:t xml:space="preserve"> </w:t>
      </w:r>
    </w:p>
    <w:p w14:paraId="672C92F9" w14:textId="77777777" w:rsidR="00BE59B5" w:rsidRDefault="00BE59B5" w:rsidP="00BE59B5">
      <w:pPr>
        <w:ind w:left="60"/>
      </w:pPr>
      <w:r>
        <w:t xml:space="preserve">fuzzy </w:t>
      </w:r>
      <w:proofErr w:type="gramStart"/>
      <w:r>
        <w:t>complement(</w:t>
      </w:r>
      <w:proofErr w:type="gramEnd"/>
      <w:r>
        <w:t xml:space="preserve">fuzzy a) </w:t>
      </w:r>
    </w:p>
    <w:p w14:paraId="340F399E" w14:textId="77777777" w:rsidR="00BE59B5" w:rsidRDefault="00BE59B5" w:rsidP="00BE59B5">
      <w:pPr>
        <w:ind w:left="60"/>
      </w:pPr>
      <w:r>
        <w:t xml:space="preserve">{ </w:t>
      </w:r>
    </w:p>
    <w:p w14:paraId="47223019" w14:textId="77777777" w:rsidR="00BE59B5" w:rsidRDefault="00BE59B5" w:rsidP="00BE59B5">
      <w:pPr>
        <w:ind w:left="60"/>
      </w:pPr>
      <w:r>
        <w:t xml:space="preserve">  fuzzy temp; </w:t>
      </w:r>
    </w:p>
    <w:p w14:paraId="059C16C9" w14:textId="77777777" w:rsidR="00BE59B5" w:rsidRDefault="00BE59B5" w:rsidP="00BE59B5">
      <w:pPr>
        <w:ind w:left="60"/>
      </w:pPr>
      <w:r>
        <w:t xml:space="preserve">  int </w:t>
      </w:r>
      <w:proofErr w:type="spellStart"/>
      <w:r>
        <w:t>i</w:t>
      </w:r>
      <w:proofErr w:type="spellEnd"/>
      <w:r>
        <w:t xml:space="preserve">; </w:t>
      </w:r>
    </w:p>
    <w:p w14:paraId="5022DF7B" w14:textId="77777777" w:rsidR="00BE59B5" w:rsidRDefault="00BE59B5" w:rsidP="00BE59B5">
      <w:pPr>
        <w:ind w:left="60"/>
      </w:pPr>
      <w:r>
        <w:t xml:space="preserve">  </w:t>
      </w:r>
      <w:proofErr w:type="spellStart"/>
      <w:proofErr w:type="gramStart"/>
      <w:r>
        <w:t>temp.n</w:t>
      </w:r>
      <w:proofErr w:type="spellEnd"/>
      <w:proofErr w:type="gramEnd"/>
      <w:r>
        <w:t>=</w:t>
      </w:r>
      <w:proofErr w:type="spellStart"/>
      <w:r>
        <w:t>a.n</w:t>
      </w:r>
      <w:proofErr w:type="spellEnd"/>
      <w:r>
        <w:t xml:space="preserve">; </w:t>
      </w:r>
    </w:p>
    <w:p w14:paraId="64E44FF1" w14:textId="77777777" w:rsidR="00BE59B5" w:rsidRDefault="00BE59B5" w:rsidP="00BE59B5">
      <w:pPr>
        <w:ind w:left="6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a.n;i</w:t>
      </w:r>
      <w:proofErr w:type="spellEnd"/>
      <w:r>
        <w:t xml:space="preserve">++) </w:t>
      </w:r>
    </w:p>
    <w:p w14:paraId="25DBBDB9" w14:textId="77777777" w:rsidR="00BE59B5" w:rsidRDefault="00BE59B5" w:rsidP="00BE59B5">
      <w:pPr>
        <w:ind w:left="60"/>
      </w:pPr>
      <w:r>
        <w:t xml:space="preserve">  { </w:t>
      </w:r>
    </w:p>
    <w:p w14:paraId="7A0A2EA1" w14:textId="77777777" w:rsidR="00BE59B5" w:rsidRDefault="00BE59B5" w:rsidP="00BE59B5">
      <w:pPr>
        <w:ind w:left="60"/>
      </w:pPr>
      <w:r>
        <w:t xml:space="preserve">    temp.nr[</w:t>
      </w:r>
      <w:proofErr w:type="spellStart"/>
      <w:r>
        <w:t>i</w:t>
      </w:r>
      <w:proofErr w:type="spellEnd"/>
      <w:r>
        <w:t>]=1-a.nr[</w:t>
      </w:r>
      <w:proofErr w:type="spellStart"/>
      <w:r>
        <w:t>i</w:t>
      </w:r>
      <w:proofErr w:type="spellEnd"/>
      <w:r>
        <w:t xml:space="preserve">]; </w:t>
      </w:r>
    </w:p>
    <w:p w14:paraId="73ABE12D" w14:textId="77777777" w:rsidR="00BE59B5" w:rsidRDefault="00BE59B5" w:rsidP="00BE59B5">
      <w:pPr>
        <w:ind w:left="60"/>
      </w:pPr>
      <w:r>
        <w:t xml:space="preserve">    </w:t>
      </w:r>
      <w:proofErr w:type="spellStart"/>
      <w:proofErr w:type="gramStart"/>
      <w:r>
        <w:t>temp.dr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a.dr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3EA83F2" w14:textId="77777777" w:rsidR="00BE59B5" w:rsidRDefault="00BE59B5" w:rsidP="00BE59B5">
      <w:pPr>
        <w:ind w:left="60"/>
      </w:pPr>
      <w:r>
        <w:t xml:space="preserve">  } </w:t>
      </w:r>
    </w:p>
    <w:p w14:paraId="76D4937B" w14:textId="77777777" w:rsidR="00BE59B5" w:rsidRDefault="00BE59B5" w:rsidP="00BE59B5">
      <w:pPr>
        <w:ind w:left="60"/>
      </w:pPr>
      <w:r>
        <w:t xml:space="preserve">  return temp; </w:t>
      </w:r>
    </w:p>
    <w:p w14:paraId="0B284E1C" w14:textId="6FA4CE3B" w:rsidR="00BE59B5" w:rsidRDefault="00BE59B5" w:rsidP="00BF3EA3">
      <w:pPr>
        <w:ind w:left="60"/>
      </w:pPr>
      <w:r>
        <w:t xml:space="preserve">} </w:t>
      </w:r>
    </w:p>
    <w:p w14:paraId="24493116" w14:textId="77777777" w:rsidR="00BE59B5" w:rsidRDefault="00BE59B5" w:rsidP="00BE59B5">
      <w:pPr>
        <w:ind w:left="60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26ECD337" w14:textId="77777777" w:rsidR="00BE59B5" w:rsidRDefault="00BE59B5" w:rsidP="00BE59B5">
      <w:pPr>
        <w:ind w:left="60"/>
      </w:pPr>
      <w:r>
        <w:t xml:space="preserve">{ </w:t>
      </w:r>
    </w:p>
    <w:p w14:paraId="666F9DA0" w14:textId="77777777" w:rsidR="00BE59B5" w:rsidRDefault="00BE59B5" w:rsidP="00BE59B5">
      <w:pPr>
        <w:ind w:left="60"/>
      </w:pPr>
      <w:r>
        <w:t xml:space="preserve">   fuzzy </w:t>
      </w:r>
      <w:proofErr w:type="spellStart"/>
      <w:proofErr w:type="gramStart"/>
      <w:r>
        <w:t>a,b</w:t>
      </w:r>
      <w:proofErr w:type="gramEnd"/>
      <w:r>
        <w:t>,ans</w:t>
      </w:r>
      <w:proofErr w:type="spellEnd"/>
      <w:r>
        <w:t xml:space="preserve">; </w:t>
      </w:r>
    </w:p>
    <w:p w14:paraId="62FEE940" w14:textId="77777777" w:rsidR="00BE59B5" w:rsidRDefault="00BE59B5" w:rsidP="00BE59B5">
      <w:pPr>
        <w:ind w:left="60"/>
      </w:pPr>
      <w:r>
        <w:t xml:space="preserve">   char </w:t>
      </w:r>
      <w:proofErr w:type="spellStart"/>
      <w:r>
        <w:t>ch</w:t>
      </w:r>
      <w:proofErr w:type="spellEnd"/>
      <w:r>
        <w:t xml:space="preserve">; </w:t>
      </w:r>
    </w:p>
    <w:p w14:paraId="68472C31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0D773BE1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no of </w:t>
      </w:r>
      <w:proofErr w:type="spellStart"/>
      <w:r>
        <w:t>componets</w:t>
      </w:r>
      <w:proofErr w:type="spellEnd"/>
      <w:r>
        <w:t xml:space="preserve">:"); </w:t>
      </w:r>
    </w:p>
    <w:p w14:paraId="3240E5AE" w14:textId="77777777" w:rsidR="00BE59B5" w:rsidRDefault="00BE59B5" w:rsidP="00BE59B5">
      <w:pPr>
        <w:ind w:left="60"/>
      </w:pPr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a.n</w:t>
      </w:r>
      <w:proofErr w:type="spellEnd"/>
      <w:r>
        <w:t xml:space="preserve">); </w:t>
      </w:r>
    </w:p>
    <w:p w14:paraId="7EB80DDD" w14:textId="77777777" w:rsidR="00BE59B5" w:rsidRDefault="00BE59B5" w:rsidP="00BE59B5">
      <w:pPr>
        <w:ind w:left="60"/>
      </w:pPr>
      <w:r>
        <w:lastRenderedPageBreak/>
        <w:t xml:space="preserve">   </w:t>
      </w:r>
      <w:proofErr w:type="spellStart"/>
      <w:proofErr w:type="gramStart"/>
      <w:r>
        <w:t>b.n</w:t>
      </w:r>
      <w:proofErr w:type="spellEnd"/>
      <w:proofErr w:type="gramEnd"/>
      <w:r>
        <w:t>=</w:t>
      </w:r>
      <w:proofErr w:type="spellStart"/>
      <w:r>
        <w:t>a.n</w:t>
      </w:r>
      <w:proofErr w:type="spellEnd"/>
      <w:r>
        <w:t xml:space="preserve">; </w:t>
      </w:r>
    </w:p>
    <w:p w14:paraId="75F8C653" w14:textId="77777777" w:rsidR="00BE59B5" w:rsidRDefault="00BE59B5" w:rsidP="00BE59B5">
      <w:pPr>
        <w:ind w:left="60"/>
      </w:pPr>
      <w:r>
        <w:t xml:space="preserve">   </w:t>
      </w:r>
      <w:proofErr w:type="spellStart"/>
      <w:r>
        <w:t>getval</w:t>
      </w:r>
      <w:proofErr w:type="spellEnd"/>
      <w:r>
        <w:t>(&amp;</w:t>
      </w:r>
      <w:proofErr w:type="spellStart"/>
      <w:r>
        <w:t>a,"A</w:t>
      </w:r>
      <w:proofErr w:type="spellEnd"/>
      <w:r>
        <w:t xml:space="preserve">"); </w:t>
      </w:r>
    </w:p>
    <w:p w14:paraId="63DD65D8" w14:textId="77777777" w:rsidR="00BE59B5" w:rsidRDefault="00BE59B5" w:rsidP="00BE59B5">
      <w:pPr>
        <w:ind w:left="60"/>
      </w:pPr>
      <w:r>
        <w:t xml:space="preserve">   </w:t>
      </w:r>
      <w:proofErr w:type="spellStart"/>
      <w:r>
        <w:t>getval</w:t>
      </w:r>
      <w:proofErr w:type="spellEnd"/>
      <w:r>
        <w:t>(&amp;</w:t>
      </w:r>
      <w:proofErr w:type="spellStart"/>
      <w:r>
        <w:t>b,"B</w:t>
      </w:r>
      <w:proofErr w:type="spellEnd"/>
      <w:r>
        <w:t xml:space="preserve">"); </w:t>
      </w:r>
    </w:p>
    <w:p w14:paraId="3F990DE0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6DB60E42" w14:textId="77777777" w:rsidR="00BE59B5" w:rsidRDefault="00BE59B5" w:rsidP="00BE59B5">
      <w:pPr>
        <w:ind w:left="60"/>
      </w:pPr>
      <w:r>
        <w:t xml:space="preserve">   </w:t>
      </w:r>
      <w:proofErr w:type="spellStart"/>
      <w:r>
        <w:t>printval</w:t>
      </w:r>
      <w:proofErr w:type="spellEnd"/>
      <w:r>
        <w:t>(&amp;</w:t>
      </w:r>
      <w:proofErr w:type="spellStart"/>
      <w:r>
        <w:t>a,"A</w:t>
      </w:r>
      <w:proofErr w:type="spellEnd"/>
      <w:r>
        <w:t xml:space="preserve">"); </w:t>
      </w:r>
    </w:p>
    <w:p w14:paraId="7C4DE98B" w14:textId="77777777" w:rsidR="00BE59B5" w:rsidRDefault="00BE59B5" w:rsidP="00BE59B5">
      <w:pPr>
        <w:ind w:left="60"/>
      </w:pPr>
      <w:r>
        <w:t xml:space="preserve">   </w:t>
      </w:r>
      <w:proofErr w:type="spellStart"/>
      <w:r>
        <w:t>printval</w:t>
      </w:r>
      <w:proofErr w:type="spellEnd"/>
      <w:r>
        <w:t>(&amp;</w:t>
      </w:r>
      <w:proofErr w:type="spellStart"/>
      <w:r>
        <w:t>b,"B</w:t>
      </w:r>
      <w:proofErr w:type="spellEnd"/>
      <w:r>
        <w:t xml:space="preserve">"); </w:t>
      </w:r>
    </w:p>
    <w:p w14:paraId="5405652B" w14:textId="77777777" w:rsidR="00BE59B5" w:rsidRDefault="00BE59B5" w:rsidP="00BE59B5">
      <w:pPr>
        <w:ind w:left="6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6E06FD35" w14:textId="77777777" w:rsidR="00BE59B5" w:rsidRDefault="00BE59B5" w:rsidP="00BE59B5">
      <w:pPr>
        <w:ind w:left="60"/>
      </w:pPr>
      <w:r>
        <w:t xml:space="preserve">   </w:t>
      </w:r>
      <w:proofErr w:type="gramStart"/>
      <w:r>
        <w:t>while(</w:t>
      </w:r>
      <w:proofErr w:type="gramEnd"/>
      <w:r>
        <w:t xml:space="preserve">1) </w:t>
      </w:r>
    </w:p>
    <w:p w14:paraId="1D2CCB40" w14:textId="77777777" w:rsidR="00BE59B5" w:rsidRDefault="00BE59B5" w:rsidP="00BE59B5">
      <w:pPr>
        <w:ind w:left="60"/>
      </w:pPr>
      <w:r>
        <w:t xml:space="preserve">   { </w:t>
      </w:r>
    </w:p>
    <w:p w14:paraId="5A7E066D" w14:textId="77777777" w:rsidR="00BE59B5" w:rsidRDefault="00BE59B5" w:rsidP="00BE59B5">
      <w:pPr>
        <w:ind w:left="60"/>
      </w:pPr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2FC97BEF" w14:textId="77777777" w:rsidR="00BE59B5" w:rsidRDefault="00BE59B5" w:rsidP="00BE59B5">
      <w:pPr>
        <w:ind w:left="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Menu:\n 1.AUB\n 2.A^B\n 3.A~\n 4.B~ \n 5.Print S,A,B\n 6.Exit"); </w:t>
      </w:r>
    </w:p>
    <w:p w14:paraId="5FA44EB9" w14:textId="77777777" w:rsidR="00BE59B5" w:rsidRDefault="00BE59B5" w:rsidP="00BE59B5">
      <w:pPr>
        <w:ind w:left="60"/>
      </w:pPr>
      <w:r>
        <w:t xml:space="preserve">     switch((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))) </w:t>
      </w:r>
    </w:p>
    <w:p w14:paraId="3D6CF350" w14:textId="77777777" w:rsidR="00BE59B5" w:rsidRDefault="00BE59B5" w:rsidP="00BE59B5">
      <w:pPr>
        <w:ind w:left="60"/>
      </w:pPr>
      <w:r>
        <w:t xml:space="preserve">     { </w:t>
      </w:r>
    </w:p>
    <w:p w14:paraId="17BF1151" w14:textId="77777777" w:rsidR="00BE59B5" w:rsidRDefault="00BE59B5" w:rsidP="00BE59B5">
      <w:pPr>
        <w:ind w:left="60"/>
      </w:pPr>
      <w:r>
        <w:t xml:space="preserve">       case '1': </w:t>
      </w:r>
    </w:p>
    <w:p w14:paraId="18080E52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ans</w:t>
      </w:r>
      <w:proofErr w:type="spellEnd"/>
      <w:r>
        <w:t>=</w:t>
      </w:r>
      <w:proofErr w:type="spellStart"/>
      <w:r>
        <w:t>unionset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); </w:t>
      </w:r>
    </w:p>
    <w:p w14:paraId="081A149E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printval</w:t>
      </w:r>
      <w:proofErr w:type="spellEnd"/>
      <w:r>
        <w:t>(&amp;</w:t>
      </w:r>
      <w:proofErr w:type="spellStart"/>
      <w:r>
        <w:t>ans</w:t>
      </w:r>
      <w:proofErr w:type="spellEnd"/>
      <w:r>
        <w:t xml:space="preserve">,"AUB"); </w:t>
      </w:r>
    </w:p>
    <w:p w14:paraId="6B95A70B" w14:textId="77777777" w:rsidR="00BE59B5" w:rsidRDefault="00BE59B5" w:rsidP="00BE59B5">
      <w:pPr>
        <w:ind w:left="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6736534B" w14:textId="77777777" w:rsidR="00BE59B5" w:rsidRDefault="00BE59B5" w:rsidP="00BE59B5">
      <w:pPr>
        <w:ind w:left="60"/>
      </w:pPr>
      <w:r>
        <w:t xml:space="preserve">    break; </w:t>
      </w:r>
    </w:p>
    <w:p w14:paraId="2A265FA8" w14:textId="77777777" w:rsidR="00BE59B5" w:rsidRDefault="00BE59B5" w:rsidP="00BE59B5">
      <w:pPr>
        <w:ind w:left="60"/>
      </w:pPr>
      <w:r>
        <w:t xml:space="preserve">       case '2': </w:t>
      </w:r>
    </w:p>
    <w:p w14:paraId="1D3069BA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ans</w:t>
      </w:r>
      <w:proofErr w:type="spellEnd"/>
      <w:r>
        <w:t>=intersect(</w:t>
      </w:r>
      <w:proofErr w:type="spellStart"/>
      <w:proofErr w:type="gramStart"/>
      <w:r>
        <w:t>a,b</w:t>
      </w:r>
      <w:proofErr w:type="spellEnd"/>
      <w:proofErr w:type="gramEnd"/>
      <w:r>
        <w:t xml:space="preserve">); </w:t>
      </w:r>
    </w:p>
    <w:p w14:paraId="6554D92A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printval</w:t>
      </w:r>
      <w:proofErr w:type="spellEnd"/>
      <w:r>
        <w:t>(&amp;</w:t>
      </w:r>
      <w:proofErr w:type="spellStart"/>
      <w:r>
        <w:t>ans</w:t>
      </w:r>
      <w:proofErr w:type="spellEnd"/>
      <w:r>
        <w:t xml:space="preserve">,"A^B"); </w:t>
      </w:r>
    </w:p>
    <w:p w14:paraId="031BFCE0" w14:textId="77777777" w:rsidR="00BE59B5" w:rsidRDefault="00BE59B5" w:rsidP="00BE59B5">
      <w:pPr>
        <w:ind w:left="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63C0BDF8" w14:textId="77777777" w:rsidR="00BE59B5" w:rsidRDefault="00BE59B5" w:rsidP="00BE59B5">
      <w:pPr>
        <w:ind w:left="60"/>
      </w:pPr>
      <w:r>
        <w:t xml:space="preserve">    break; </w:t>
      </w:r>
    </w:p>
    <w:p w14:paraId="7444AD75" w14:textId="77777777" w:rsidR="00BE59B5" w:rsidRDefault="00BE59B5" w:rsidP="00BE59B5">
      <w:pPr>
        <w:ind w:left="60"/>
      </w:pPr>
      <w:r>
        <w:t xml:space="preserve">       case '3': </w:t>
      </w:r>
    </w:p>
    <w:p w14:paraId="09BF5499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ans</w:t>
      </w:r>
      <w:proofErr w:type="spellEnd"/>
      <w:r>
        <w:t xml:space="preserve">=complement(a); </w:t>
      </w:r>
    </w:p>
    <w:p w14:paraId="0C1D2510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printval</w:t>
      </w:r>
      <w:proofErr w:type="spellEnd"/>
      <w:r>
        <w:t>(&amp;</w:t>
      </w:r>
      <w:proofErr w:type="spellStart"/>
      <w:r>
        <w:t>ans</w:t>
      </w:r>
      <w:proofErr w:type="spellEnd"/>
      <w:r>
        <w:t xml:space="preserve">,"A~"); </w:t>
      </w:r>
    </w:p>
    <w:p w14:paraId="5523821F" w14:textId="77777777" w:rsidR="00BE59B5" w:rsidRDefault="00BE59B5" w:rsidP="00BE59B5">
      <w:pPr>
        <w:ind w:left="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4E43B8A7" w14:textId="77777777" w:rsidR="00BE59B5" w:rsidRDefault="00BE59B5" w:rsidP="00BE59B5">
      <w:pPr>
        <w:ind w:left="60"/>
      </w:pPr>
      <w:r>
        <w:lastRenderedPageBreak/>
        <w:t xml:space="preserve">    break; </w:t>
      </w:r>
    </w:p>
    <w:p w14:paraId="170FACE5" w14:textId="77777777" w:rsidR="00BE59B5" w:rsidRDefault="00BE59B5" w:rsidP="00BE59B5">
      <w:pPr>
        <w:ind w:left="60"/>
      </w:pPr>
      <w:r>
        <w:t xml:space="preserve">       case '4': </w:t>
      </w:r>
    </w:p>
    <w:p w14:paraId="4F6898F1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ans</w:t>
      </w:r>
      <w:proofErr w:type="spellEnd"/>
      <w:r>
        <w:t xml:space="preserve">=complement(b); </w:t>
      </w:r>
    </w:p>
    <w:p w14:paraId="7AC047E3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printval</w:t>
      </w:r>
      <w:proofErr w:type="spellEnd"/>
      <w:r>
        <w:t>(&amp;</w:t>
      </w:r>
      <w:proofErr w:type="spellStart"/>
      <w:r>
        <w:t>ans</w:t>
      </w:r>
      <w:proofErr w:type="spellEnd"/>
      <w:r>
        <w:t xml:space="preserve">,"B~"); </w:t>
      </w:r>
    </w:p>
    <w:p w14:paraId="3D92D6B6" w14:textId="77777777" w:rsidR="00BE59B5" w:rsidRDefault="00BE59B5" w:rsidP="00BE59B5">
      <w:pPr>
        <w:ind w:left="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4543D8B6" w14:textId="77777777" w:rsidR="00BE59B5" w:rsidRDefault="00BE59B5" w:rsidP="00BE59B5">
      <w:pPr>
        <w:ind w:left="60"/>
      </w:pPr>
      <w:r>
        <w:t xml:space="preserve">    break; </w:t>
      </w:r>
    </w:p>
    <w:p w14:paraId="56DD9ABA" w14:textId="77777777" w:rsidR="00BE59B5" w:rsidRDefault="00BE59B5" w:rsidP="00BE59B5">
      <w:pPr>
        <w:ind w:left="60"/>
      </w:pPr>
      <w:r>
        <w:t xml:space="preserve">       case '5': </w:t>
      </w:r>
    </w:p>
    <w:p w14:paraId="0E85BEE5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printval</w:t>
      </w:r>
      <w:proofErr w:type="spellEnd"/>
      <w:r>
        <w:t>(&amp;</w:t>
      </w:r>
      <w:proofErr w:type="spellStart"/>
      <w:r>
        <w:t>a,"A</w:t>
      </w:r>
      <w:proofErr w:type="spellEnd"/>
      <w:r>
        <w:t xml:space="preserve">"); </w:t>
      </w:r>
    </w:p>
    <w:p w14:paraId="3BF90B31" w14:textId="77777777" w:rsidR="00BE59B5" w:rsidRDefault="00BE59B5" w:rsidP="00BE59B5">
      <w:pPr>
        <w:ind w:left="60"/>
      </w:pPr>
      <w:r>
        <w:t xml:space="preserve">    </w:t>
      </w:r>
      <w:proofErr w:type="spellStart"/>
      <w:r>
        <w:t>printval</w:t>
      </w:r>
      <w:proofErr w:type="spellEnd"/>
      <w:r>
        <w:t>(&amp;</w:t>
      </w:r>
      <w:proofErr w:type="spellStart"/>
      <w:r>
        <w:t>b,"B</w:t>
      </w:r>
      <w:proofErr w:type="spellEnd"/>
      <w:r>
        <w:t xml:space="preserve">"); </w:t>
      </w:r>
    </w:p>
    <w:p w14:paraId="5C2F32E3" w14:textId="77777777" w:rsidR="00BE59B5" w:rsidRDefault="00BE59B5" w:rsidP="00BE59B5">
      <w:pPr>
        <w:ind w:left="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19C0115F" w14:textId="77777777" w:rsidR="00BE59B5" w:rsidRDefault="00BE59B5" w:rsidP="00BE59B5">
      <w:pPr>
        <w:ind w:left="60"/>
      </w:pPr>
      <w:r>
        <w:t xml:space="preserve">    break; </w:t>
      </w:r>
    </w:p>
    <w:p w14:paraId="78673A5B" w14:textId="77777777" w:rsidR="00BE59B5" w:rsidRDefault="00BE59B5" w:rsidP="00BE59B5">
      <w:pPr>
        <w:ind w:left="60"/>
      </w:pPr>
      <w:r>
        <w:t xml:space="preserve">       case '6': </w:t>
      </w:r>
    </w:p>
    <w:p w14:paraId="2B36B4E3" w14:textId="77777777" w:rsidR="00BE59B5" w:rsidRDefault="00BE59B5" w:rsidP="00BE59B5">
      <w:pPr>
        <w:ind w:left="60"/>
      </w:pPr>
      <w:r>
        <w:t xml:space="preserve">    </w:t>
      </w:r>
      <w:proofErr w:type="gramStart"/>
      <w:r>
        <w:t>exit(</w:t>
      </w:r>
      <w:proofErr w:type="gramEnd"/>
      <w:r>
        <w:t xml:space="preserve">0); </w:t>
      </w:r>
    </w:p>
    <w:p w14:paraId="6CC63DCE" w14:textId="77777777" w:rsidR="00BE59B5" w:rsidRDefault="00BE59B5" w:rsidP="00BE59B5">
      <w:pPr>
        <w:ind w:left="60"/>
      </w:pPr>
      <w:r>
        <w:t xml:space="preserve">     } </w:t>
      </w:r>
    </w:p>
    <w:p w14:paraId="0C3E03C5" w14:textId="77777777" w:rsidR="00BE59B5" w:rsidRDefault="00BE59B5" w:rsidP="00BE59B5">
      <w:pPr>
        <w:ind w:left="60"/>
      </w:pPr>
      <w:r>
        <w:t xml:space="preserve">   } </w:t>
      </w:r>
    </w:p>
    <w:p w14:paraId="7895D70C" w14:textId="422360D4" w:rsidR="00BE59B5" w:rsidRDefault="00BE59B5" w:rsidP="00BE59B5">
      <w:pPr>
        <w:ind w:left="60"/>
      </w:pPr>
      <w:r>
        <w:t>}</w:t>
      </w:r>
    </w:p>
    <w:p w14:paraId="14F21E74" w14:textId="323AEEDF" w:rsidR="00BE59B5" w:rsidRDefault="00BE59B5" w:rsidP="00BE59B5">
      <w:pPr>
        <w:ind w:left="60"/>
        <w:rPr>
          <w:b/>
          <w:bCs/>
          <w:sz w:val="28"/>
          <w:szCs w:val="28"/>
        </w:rPr>
      </w:pPr>
    </w:p>
    <w:p w14:paraId="19EAB469" w14:textId="5C17D9FD" w:rsidR="00F7629C" w:rsidRDefault="00F7629C" w:rsidP="00BE59B5">
      <w:pPr>
        <w:ind w:left="60"/>
        <w:rPr>
          <w:b/>
          <w:bCs/>
          <w:sz w:val="28"/>
          <w:szCs w:val="28"/>
        </w:rPr>
      </w:pPr>
    </w:p>
    <w:p w14:paraId="1A12A172" w14:textId="57C8406B" w:rsidR="00F7629C" w:rsidRDefault="00F7629C" w:rsidP="00BE59B5">
      <w:pPr>
        <w:ind w:left="60"/>
        <w:rPr>
          <w:b/>
          <w:bCs/>
          <w:sz w:val="28"/>
          <w:szCs w:val="28"/>
        </w:rPr>
      </w:pPr>
    </w:p>
    <w:p w14:paraId="385C36F1" w14:textId="44B48EDF" w:rsidR="00F7629C" w:rsidRDefault="00F7629C" w:rsidP="00BE59B5">
      <w:pPr>
        <w:ind w:left="60"/>
        <w:rPr>
          <w:b/>
          <w:bCs/>
          <w:sz w:val="28"/>
          <w:szCs w:val="28"/>
        </w:rPr>
      </w:pPr>
    </w:p>
    <w:p w14:paraId="5DD9DA40" w14:textId="0996AFE8" w:rsidR="00F7629C" w:rsidRDefault="00F7629C" w:rsidP="00BE59B5">
      <w:pPr>
        <w:ind w:left="60"/>
        <w:rPr>
          <w:b/>
          <w:bCs/>
          <w:sz w:val="28"/>
          <w:szCs w:val="28"/>
        </w:rPr>
      </w:pPr>
    </w:p>
    <w:p w14:paraId="74E704E9" w14:textId="5DB4503C" w:rsidR="00F7629C" w:rsidRDefault="00F7629C" w:rsidP="00BE59B5">
      <w:pPr>
        <w:ind w:left="60"/>
        <w:rPr>
          <w:b/>
          <w:bCs/>
          <w:sz w:val="28"/>
          <w:szCs w:val="28"/>
        </w:rPr>
      </w:pPr>
    </w:p>
    <w:p w14:paraId="6976F5B8" w14:textId="13BD9194" w:rsidR="00F7629C" w:rsidRDefault="00F7629C" w:rsidP="00BE59B5">
      <w:pPr>
        <w:ind w:left="60"/>
        <w:rPr>
          <w:b/>
          <w:bCs/>
          <w:sz w:val="28"/>
          <w:szCs w:val="28"/>
        </w:rPr>
      </w:pPr>
    </w:p>
    <w:p w14:paraId="6A86864C" w14:textId="45DAFFE7" w:rsidR="00F7629C" w:rsidRDefault="00F7629C" w:rsidP="00BE59B5">
      <w:pPr>
        <w:ind w:left="60"/>
        <w:rPr>
          <w:b/>
          <w:bCs/>
          <w:sz w:val="28"/>
          <w:szCs w:val="28"/>
        </w:rPr>
      </w:pPr>
    </w:p>
    <w:p w14:paraId="7D982924" w14:textId="516F3D51" w:rsidR="00F7629C" w:rsidRDefault="00F7629C" w:rsidP="00BE59B5">
      <w:pPr>
        <w:ind w:left="60"/>
        <w:rPr>
          <w:b/>
          <w:bCs/>
          <w:sz w:val="28"/>
          <w:szCs w:val="28"/>
        </w:rPr>
      </w:pPr>
    </w:p>
    <w:p w14:paraId="3390345A" w14:textId="77777777" w:rsidR="00F7629C" w:rsidRPr="00BE59B5" w:rsidRDefault="00F7629C" w:rsidP="00BE59B5">
      <w:pPr>
        <w:ind w:left="60"/>
        <w:rPr>
          <w:b/>
          <w:bCs/>
          <w:sz w:val="28"/>
          <w:szCs w:val="28"/>
        </w:rPr>
      </w:pPr>
    </w:p>
    <w:p w14:paraId="2713158E" w14:textId="1DC806E3" w:rsidR="002E7997" w:rsidRDefault="002E7997" w:rsidP="00BE59B5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BE59B5">
        <w:rPr>
          <w:b/>
          <w:bCs/>
          <w:sz w:val="28"/>
          <w:szCs w:val="28"/>
        </w:rPr>
        <w:t xml:space="preserve">Implement various operations associated with fuzzy sets. </w:t>
      </w:r>
    </w:p>
    <w:p w14:paraId="340EAE21" w14:textId="77777777" w:rsidR="00F7629C" w:rsidRDefault="00F7629C" w:rsidP="00F7629C"/>
    <w:p w14:paraId="66DD3FD3" w14:textId="4E768665" w:rsidR="00F7629C" w:rsidRDefault="00F7629C" w:rsidP="00F7629C">
      <w:r>
        <w:t xml:space="preserve">#include&lt;stdio.h&gt; </w:t>
      </w:r>
    </w:p>
    <w:p w14:paraId="50E66EBF" w14:textId="77777777" w:rsidR="00F7629C" w:rsidRDefault="00F7629C" w:rsidP="00F7629C">
      <w:r>
        <w:t xml:space="preserve">#include&lt;alloc.h&gt; </w:t>
      </w:r>
    </w:p>
    <w:p w14:paraId="33338136" w14:textId="77777777" w:rsidR="00F7629C" w:rsidRDefault="00F7629C" w:rsidP="00F7629C">
      <w:r>
        <w:t xml:space="preserve">#include&lt;conio.h&gt; </w:t>
      </w:r>
    </w:p>
    <w:p w14:paraId="59F0B6B4" w14:textId="77777777" w:rsidR="00F7629C" w:rsidRDefault="00F7629C" w:rsidP="00F7629C">
      <w:r>
        <w:t xml:space="preserve">#include&lt;stdlib.h&gt; </w:t>
      </w:r>
    </w:p>
    <w:p w14:paraId="029DF92D" w14:textId="77777777" w:rsidR="00F7629C" w:rsidRDefault="00F7629C" w:rsidP="00F7629C">
      <w:r>
        <w:t xml:space="preserve"> </w:t>
      </w:r>
    </w:p>
    <w:p w14:paraId="016CE867" w14:textId="77777777" w:rsidR="00F7629C" w:rsidRDefault="00F7629C" w:rsidP="00F7629C">
      <w:r>
        <w:t xml:space="preserve">struct SET </w:t>
      </w:r>
    </w:p>
    <w:p w14:paraId="4A1C5B9C" w14:textId="77777777" w:rsidR="00F7629C" w:rsidRDefault="00F7629C" w:rsidP="00F7629C">
      <w:r>
        <w:t xml:space="preserve">{ </w:t>
      </w:r>
    </w:p>
    <w:p w14:paraId="3CF3563E" w14:textId="77777777" w:rsidR="00F7629C" w:rsidRDefault="00F7629C" w:rsidP="00F7629C">
      <w:r>
        <w:t xml:space="preserve">  float </w:t>
      </w:r>
      <w:proofErr w:type="gramStart"/>
      <w:r>
        <w:t>nr[</w:t>
      </w:r>
      <w:proofErr w:type="gramEnd"/>
      <w:r>
        <w:t xml:space="preserve">5]; </w:t>
      </w:r>
    </w:p>
    <w:p w14:paraId="5E4068CE" w14:textId="77777777" w:rsidR="00F7629C" w:rsidRDefault="00F7629C" w:rsidP="00F7629C">
      <w:r>
        <w:t xml:space="preserve">  float </w:t>
      </w:r>
      <w:proofErr w:type="spellStart"/>
      <w:proofErr w:type="gramStart"/>
      <w:r>
        <w:t>dr</w:t>
      </w:r>
      <w:proofErr w:type="spellEnd"/>
      <w:r>
        <w:t>[</w:t>
      </w:r>
      <w:proofErr w:type="gramEnd"/>
      <w:r>
        <w:t xml:space="preserve">5]; </w:t>
      </w:r>
    </w:p>
    <w:p w14:paraId="68019055" w14:textId="77777777" w:rsidR="00F7629C" w:rsidRDefault="00F7629C" w:rsidP="00F7629C">
      <w:r>
        <w:t xml:space="preserve">  int n; </w:t>
      </w:r>
    </w:p>
    <w:p w14:paraId="1F0B037E" w14:textId="77777777" w:rsidR="00F7629C" w:rsidRDefault="00F7629C" w:rsidP="00F7629C">
      <w:r>
        <w:t xml:space="preserve">}; </w:t>
      </w:r>
    </w:p>
    <w:p w14:paraId="0491C0DC" w14:textId="77777777" w:rsidR="00F7629C" w:rsidRDefault="00F7629C" w:rsidP="00F7629C">
      <w:r>
        <w:t xml:space="preserve"> </w:t>
      </w:r>
    </w:p>
    <w:p w14:paraId="66A0615B" w14:textId="77777777" w:rsidR="00F7629C" w:rsidRDefault="00F7629C" w:rsidP="00F7629C">
      <w:r>
        <w:t xml:space="preserve">typedef struct SET fuzzy; </w:t>
      </w:r>
    </w:p>
    <w:p w14:paraId="31C3CB0F" w14:textId="77777777" w:rsidR="00F7629C" w:rsidRDefault="00F7629C" w:rsidP="00F7629C">
      <w:r>
        <w:t xml:space="preserve"> </w:t>
      </w:r>
    </w:p>
    <w:p w14:paraId="3F51C09C" w14:textId="77777777" w:rsidR="00F7629C" w:rsidRDefault="00F7629C" w:rsidP="00F7629C">
      <w:r>
        <w:t xml:space="preserve">void </w:t>
      </w:r>
      <w:proofErr w:type="spellStart"/>
      <w:proofErr w:type="gramStart"/>
      <w:r>
        <w:t>printval</w:t>
      </w:r>
      <w:proofErr w:type="spellEnd"/>
      <w:r>
        <w:t>(</w:t>
      </w:r>
      <w:proofErr w:type="gramEnd"/>
      <w:r>
        <w:t>fuzzy *</w:t>
      </w:r>
      <w:proofErr w:type="spellStart"/>
      <w:r>
        <w:t>m,char</w:t>
      </w:r>
      <w:proofErr w:type="spellEnd"/>
      <w:r>
        <w:t xml:space="preserve"> *x) </w:t>
      </w:r>
    </w:p>
    <w:p w14:paraId="3E57096C" w14:textId="77777777" w:rsidR="00F7629C" w:rsidRDefault="00F7629C" w:rsidP="00F7629C">
      <w:r>
        <w:t xml:space="preserve">{ </w:t>
      </w:r>
    </w:p>
    <w:p w14:paraId="2C114B87" w14:textId="77777777" w:rsidR="00F7629C" w:rsidRDefault="00F7629C" w:rsidP="00F7629C"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2E8B44F9" w14:textId="77777777" w:rsidR="00F7629C" w:rsidRDefault="00F7629C" w:rsidP="00F7629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%s={",x); </w:t>
      </w:r>
    </w:p>
    <w:p w14:paraId="2FE1D083" w14:textId="77777777" w:rsidR="00F7629C" w:rsidRDefault="00F7629C" w:rsidP="00F7629C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&lt;m-&gt;</w:t>
      </w:r>
      <w:proofErr w:type="spellStart"/>
      <w:r>
        <w:t>n;i</w:t>
      </w:r>
      <w:proofErr w:type="spellEnd"/>
      <w:r>
        <w:t xml:space="preserve">++) </w:t>
      </w:r>
    </w:p>
    <w:p w14:paraId="0508F315" w14:textId="77777777" w:rsidR="00F7629C" w:rsidRDefault="00F7629C" w:rsidP="00F7629C">
      <w:r>
        <w:t xml:space="preserve">   { </w:t>
      </w:r>
    </w:p>
    <w:p w14:paraId="436216AA" w14:textId="77777777" w:rsidR="00F7629C" w:rsidRDefault="00F7629C" w:rsidP="00F7629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%6.2f / %6.2f",m-&gt;nr[</w:t>
      </w:r>
      <w:proofErr w:type="spellStart"/>
      <w:r>
        <w:t>i</w:t>
      </w:r>
      <w:proofErr w:type="spellEnd"/>
      <w:r>
        <w:t>],m-&gt;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50C4DC7" w14:textId="77777777" w:rsidR="00F7629C" w:rsidRDefault="00F7629C" w:rsidP="00F7629C">
      <w:r>
        <w:t xml:space="preserve">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m-&gt;n-1) </w:t>
      </w:r>
      <w:proofErr w:type="spellStart"/>
      <w:r>
        <w:t>putch</w:t>
      </w:r>
      <w:proofErr w:type="spellEnd"/>
      <w:r>
        <w:t xml:space="preserve">('+'); </w:t>
      </w:r>
    </w:p>
    <w:p w14:paraId="641092D9" w14:textId="77777777" w:rsidR="00F7629C" w:rsidRDefault="00F7629C" w:rsidP="00F7629C">
      <w:r>
        <w:t xml:space="preserve">   } </w:t>
      </w:r>
    </w:p>
    <w:p w14:paraId="6ADE7A94" w14:textId="77777777" w:rsidR="00F7629C" w:rsidRDefault="00F7629C" w:rsidP="00F7629C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}"); </w:t>
      </w:r>
    </w:p>
    <w:p w14:paraId="7411613F" w14:textId="77777777" w:rsidR="00F7629C" w:rsidRDefault="00F7629C" w:rsidP="00F7629C">
      <w:r>
        <w:t xml:space="preserve">} </w:t>
      </w:r>
    </w:p>
    <w:p w14:paraId="59CC93DD" w14:textId="77777777" w:rsidR="00F7629C" w:rsidRDefault="00F7629C" w:rsidP="00F7629C">
      <w:r>
        <w:t xml:space="preserve"> </w:t>
      </w:r>
    </w:p>
    <w:p w14:paraId="1851675E" w14:textId="77777777" w:rsidR="00F7629C" w:rsidRDefault="00F7629C" w:rsidP="00F7629C">
      <w:r>
        <w:t xml:space="preserve">fuzzy </w:t>
      </w:r>
      <w:proofErr w:type="spellStart"/>
      <w:proofErr w:type="gramStart"/>
      <w:r>
        <w:t>unionset</w:t>
      </w:r>
      <w:proofErr w:type="spellEnd"/>
      <w:r>
        <w:t>(</w:t>
      </w:r>
      <w:proofErr w:type="gramEnd"/>
      <w:r>
        <w:t xml:space="preserve">fuzzy </w:t>
      </w:r>
      <w:proofErr w:type="spellStart"/>
      <w:r>
        <w:t>a,fuzzy</w:t>
      </w:r>
      <w:proofErr w:type="spellEnd"/>
      <w:r>
        <w:t xml:space="preserve"> b) </w:t>
      </w:r>
    </w:p>
    <w:p w14:paraId="05F75213" w14:textId="77777777" w:rsidR="00F7629C" w:rsidRDefault="00F7629C" w:rsidP="00F7629C">
      <w:r>
        <w:t xml:space="preserve">{ </w:t>
      </w:r>
    </w:p>
    <w:p w14:paraId="7C145CF8" w14:textId="77777777" w:rsidR="00F7629C" w:rsidRDefault="00F7629C" w:rsidP="00F7629C">
      <w:r>
        <w:t xml:space="preserve">   fuzzy temp; </w:t>
      </w:r>
    </w:p>
    <w:p w14:paraId="343F8D88" w14:textId="77777777" w:rsidR="00F7629C" w:rsidRDefault="00F7629C" w:rsidP="00F7629C">
      <w:r>
        <w:t xml:space="preserve">   char </w:t>
      </w:r>
      <w:proofErr w:type="spellStart"/>
      <w:r>
        <w:t>ch</w:t>
      </w:r>
      <w:proofErr w:type="spellEnd"/>
      <w:r>
        <w:t xml:space="preserve">; </w:t>
      </w:r>
    </w:p>
    <w:p w14:paraId="05256291" w14:textId="77777777" w:rsidR="00F7629C" w:rsidRDefault="00F7629C" w:rsidP="00F7629C"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06430515" w14:textId="77777777" w:rsidR="00F7629C" w:rsidRDefault="00F7629C" w:rsidP="00F7629C">
      <w:r>
        <w:t xml:space="preserve">   </w:t>
      </w:r>
      <w:proofErr w:type="spellStart"/>
      <w:proofErr w:type="gramStart"/>
      <w:r>
        <w:t>temp.n</w:t>
      </w:r>
      <w:proofErr w:type="spellEnd"/>
      <w:proofErr w:type="gramEnd"/>
      <w:r>
        <w:t>=</w:t>
      </w:r>
      <w:proofErr w:type="spellStart"/>
      <w:r>
        <w:t>a.n</w:t>
      </w:r>
      <w:proofErr w:type="spellEnd"/>
      <w:r>
        <w:t xml:space="preserve">; </w:t>
      </w:r>
    </w:p>
    <w:p w14:paraId="5426B724" w14:textId="77777777" w:rsidR="00F7629C" w:rsidRDefault="00F7629C" w:rsidP="00F7629C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a.n;i</w:t>
      </w:r>
      <w:proofErr w:type="spellEnd"/>
      <w:r>
        <w:t xml:space="preserve">++) </w:t>
      </w:r>
    </w:p>
    <w:p w14:paraId="6C4CC8FA" w14:textId="77777777" w:rsidR="00F7629C" w:rsidRDefault="00F7629C" w:rsidP="00F7629C">
      <w:r>
        <w:t xml:space="preserve">   { </w:t>
      </w:r>
    </w:p>
    <w:p w14:paraId="58C7040C" w14:textId="77777777" w:rsidR="00F7629C" w:rsidRDefault="00F7629C" w:rsidP="00F7629C">
      <w:r>
        <w:t xml:space="preserve">     if(</w:t>
      </w:r>
      <w:proofErr w:type="spellStart"/>
      <w:proofErr w:type="gramStart"/>
      <w:r>
        <w:t>a.dr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b.dr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65F3297B" w14:textId="77777777" w:rsidR="00F7629C" w:rsidRDefault="00F7629C" w:rsidP="00F7629C">
      <w:r>
        <w:t xml:space="preserve">      { </w:t>
      </w:r>
    </w:p>
    <w:p w14:paraId="3C8B4DD1" w14:textId="77777777" w:rsidR="00F7629C" w:rsidRDefault="00F7629C" w:rsidP="00F7629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Denominators not equal"); </w:t>
      </w:r>
    </w:p>
    <w:p w14:paraId="4735279D" w14:textId="77777777" w:rsidR="00F7629C" w:rsidRDefault="00F7629C" w:rsidP="00F7629C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5D3D7FF6" w14:textId="77777777" w:rsidR="00F7629C" w:rsidRDefault="00F7629C" w:rsidP="00F7629C">
      <w:r>
        <w:t xml:space="preserve">  </w:t>
      </w:r>
      <w:proofErr w:type="gramStart"/>
      <w:r>
        <w:t>exit(</w:t>
      </w:r>
      <w:proofErr w:type="gramEnd"/>
      <w:r>
        <w:t xml:space="preserve">0); </w:t>
      </w:r>
    </w:p>
    <w:p w14:paraId="1B62D69D" w14:textId="77777777" w:rsidR="00F7629C" w:rsidRDefault="00F7629C" w:rsidP="00F7629C">
      <w:r>
        <w:t xml:space="preserve">      } </w:t>
      </w:r>
    </w:p>
    <w:p w14:paraId="39CFFB22" w14:textId="77777777" w:rsidR="00F7629C" w:rsidRDefault="00F7629C" w:rsidP="00F7629C">
      <w:r>
        <w:t xml:space="preserve">     if(a.nr[</w:t>
      </w:r>
      <w:proofErr w:type="spellStart"/>
      <w:r>
        <w:t>i</w:t>
      </w:r>
      <w:proofErr w:type="spellEnd"/>
      <w:r>
        <w:t>]&lt;b.nr[</w:t>
      </w:r>
      <w:proofErr w:type="spellStart"/>
      <w:r>
        <w:t>i</w:t>
      </w:r>
      <w:proofErr w:type="spellEnd"/>
      <w:r>
        <w:t xml:space="preserve">]) </w:t>
      </w:r>
    </w:p>
    <w:p w14:paraId="7AE226BB" w14:textId="77777777" w:rsidR="00F7629C" w:rsidRDefault="00F7629C" w:rsidP="00F7629C">
      <w:r>
        <w:t xml:space="preserve">  temp.nr[</w:t>
      </w:r>
      <w:proofErr w:type="spellStart"/>
      <w:r>
        <w:t>i</w:t>
      </w:r>
      <w:proofErr w:type="spellEnd"/>
      <w:r>
        <w:t>]=b.nr[</w:t>
      </w:r>
      <w:proofErr w:type="spellStart"/>
      <w:r>
        <w:t>i</w:t>
      </w:r>
      <w:proofErr w:type="spellEnd"/>
      <w:r>
        <w:t xml:space="preserve">]; </w:t>
      </w:r>
    </w:p>
    <w:p w14:paraId="50F4DCE7" w14:textId="77777777" w:rsidR="00F7629C" w:rsidRDefault="00F7629C" w:rsidP="00F7629C">
      <w:r>
        <w:t xml:space="preserve">     else </w:t>
      </w:r>
    </w:p>
    <w:p w14:paraId="5CCB6541" w14:textId="77777777" w:rsidR="00F7629C" w:rsidRDefault="00F7629C" w:rsidP="00F7629C">
      <w:r>
        <w:t xml:space="preserve">  temp.nr[</w:t>
      </w:r>
      <w:proofErr w:type="spellStart"/>
      <w:r>
        <w:t>i</w:t>
      </w:r>
      <w:proofErr w:type="spellEnd"/>
      <w:r>
        <w:t>]=a.nr[</w:t>
      </w:r>
      <w:proofErr w:type="spellStart"/>
      <w:r>
        <w:t>i</w:t>
      </w:r>
      <w:proofErr w:type="spellEnd"/>
      <w:r>
        <w:t xml:space="preserve">]; </w:t>
      </w:r>
    </w:p>
    <w:p w14:paraId="01F85891" w14:textId="77777777" w:rsidR="00F7629C" w:rsidRDefault="00F7629C" w:rsidP="00F7629C">
      <w:r>
        <w:t xml:space="preserve">     </w:t>
      </w:r>
      <w:proofErr w:type="spellStart"/>
      <w:proofErr w:type="gramStart"/>
      <w:r>
        <w:t>temp.dr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a.dr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F6A6002" w14:textId="77777777" w:rsidR="00F7629C" w:rsidRDefault="00F7629C" w:rsidP="00F7629C">
      <w:r>
        <w:t xml:space="preserve">   } </w:t>
      </w:r>
    </w:p>
    <w:p w14:paraId="1EF20273" w14:textId="77777777" w:rsidR="00F7629C" w:rsidRDefault="00F7629C" w:rsidP="00F7629C">
      <w:r>
        <w:t xml:space="preserve">   return temp; </w:t>
      </w:r>
    </w:p>
    <w:p w14:paraId="4554B877" w14:textId="77777777" w:rsidR="00F7629C" w:rsidRDefault="00F7629C" w:rsidP="00F7629C">
      <w:r>
        <w:t xml:space="preserve">} </w:t>
      </w:r>
    </w:p>
    <w:p w14:paraId="5E357A08" w14:textId="77777777" w:rsidR="00F7629C" w:rsidRDefault="00F7629C" w:rsidP="00F7629C">
      <w:r>
        <w:t xml:space="preserve"> </w:t>
      </w:r>
    </w:p>
    <w:p w14:paraId="449765B7" w14:textId="77777777" w:rsidR="00F7629C" w:rsidRDefault="00F7629C" w:rsidP="00F7629C">
      <w:r>
        <w:t xml:space="preserve">fuzzy </w:t>
      </w:r>
      <w:proofErr w:type="gramStart"/>
      <w:r>
        <w:t>intersect(</w:t>
      </w:r>
      <w:proofErr w:type="gramEnd"/>
      <w:r>
        <w:t xml:space="preserve">fuzzy </w:t>
      </w:r>
      <w:proofErr w:type="spellStart"/>
      <w:r>
        <w:t>a,fuzzy</w:t>
      </w:r>
      <w:proofErr w:type="spellEnd"/>
      <w:r>
        <w:t xml:space="preserve"> b) </w:t>
      </w:r>
    </w:p>
    <w:p w14:paraId="7F25EB07" w14:textId="77777777" w:rsidR="00F7629C" w:rsidRDefault="00F7629C" w:rsidP="00F7629C">
      <w:r>
        <w:lastRenderedPageBreak/>
        <w:t xml:space="preserve">{ </w:t>
      </w:r>
    </w:p>
    <w:p w14:paraId="6CB66BAB" w14:textId="77777777" w:rsidR="00F7629C" w:rsidRDefault="00F7629C" w:rsidP="00F7629C">
      <w:r>
        <w:t xml:space="preserve">   fuzzy temp; </w:t>
      </w:r>
    </w:p>
    <w:p w14:paraId="2D4D7057" w14:textId="77777777" w:rsidR="00F7629C" w:rsidRDefault="00F7629C" w:rsidP="00F7629C"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0EDB7EC5" w14:textId="77777777" w:rsidR="00F7629C" w:rsidRDefault="00F7629C" w:rsidP="00F7629C">
      <w:r>
        <w:t xml:space="preserve">   </w:t>
      </w:r>
      <w:proofErr w:type="spellStart"/>
      <w:proofErr w:type="gramStart"/>
      <w:r>
        <w:t>temp.n</w:t>
      </w:r>
      <w:proofErr w:type="spellEnd"/>
      <w:proofErr w:type="gramEnd"/>
      <w:r>
        <w:t>=</w:t>
      </w:r>
      <w:proofErr w:type="spellStart"/>
      <w:r>
        <w:t>a.n</w:t>
      </w:r>
      <w:proofErr w:type="spellEnd"/>
      <w:r>
        <w:t xml:space="preserve">; </w:t>
      </w:r>
    </w:p>
    <w:p w14:paraId="159AF1C8" w14:textId="77777777" w:rsidR="00F7629C" w:rsidRDefault="00F7629C" w:rsidP="00F7629C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a.n;i</w:t>
      </w:r>
      <w:proofErr w:type="spellEnd"/>
      <w:r>
        <w:t xml:space="preserve">++) </w:t>
      </w:r>
    </w:p>
    <w:p w14:paraId="743A518E" w14:textId="77777777" w:rsidR="00F7629C" w:rsidRDefault="00F7629C" w:rsidP="00F7629C">
      <w:r>
        <w:t xml:space="preserve">   { </w:t>
      </w:r>
    </w:p>
    <w:p w14:paraId="7C57B4DC" w14:textId="77777777" w:rsidR="00F7629C" w:rsidRDefault="00F7629C" w:rsidP="00F7629C">
      <w:r>
        <w:t xml:space="preserve">     if(</w:t>
      </w:r>
      <w:proofErr w:type="spellStart"/>
      <w:proofErr w:type="gramStart"/>
      <w:r>
        <w:t>a.dr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b.dr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4BC25AED" w14:textId="77777777" w:rsidR="00F7629C" w:rsidRDefault="00F7629C" w:rsidP="00F7629C">
      <w:r>
        <w:t xml:space="preserve">      { </w:t>
      </w:r>
    </w:p>
    <w:p w14:paraId="7A270B70" w14:textId="77777777" w:rsidR="00F7629C" w:rsidRDefault="00F7629C" w:rsidP="00F7629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Denominators not equal"); </w:t>
      </w:r>
    </w:p>
    <w:p w14:paraId="46EEC39E" w14:textId="77777777" w:rsidR="00F7629C" w:rsidRDefault="00F7629C" w:rsidP="00F7629C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50D36F05" w14:textId="77777777" w:rsidR="00F7629C" w:rsidRDefault="00F7629C" w:rsidP="00F7629C">
      <w:r>
        <w:t xml:space="preserve">  </w:t>
      </w:r>
      <w:proofErr w:type="gramStart"/>
      <w:r>
        <w:t>exit(</w:t>
      </w:r>
      <w:proofErr w:type="gramEnd"/>
      <w:r>
        <w:t xml:space="preserve">0); </w:t>
      </w:r>
    </w:p>
    <w:p w14:paraId="5A56FEDD" w14:textId="77777777" w:rsidR="00F7629C" w:rsidRDefault="00F7629C" w:rsidP="00F7629C">
      <w:r>
        <w:t xml:space="preserve">      } </w:t>
      </w:r>
    </w:p>
    <w:p w14:paraId="567C3B47" w14:textId="77777777" w:rsidR="00F7629C" w:rsidRDefault="00F7629C" w:rsidP="00F7629C">
      <w:r>
        <w:t xml:space="preserve">     if(a.nr[</w:t>
      </w:r>
      <w:proofErr w:type="spellStart"/>
      <w:r>
        <w:t>i</w:t>
      </w:r>
      <w:proofErr w:type="spellEnd"/>
      <w:r>
        <w:t>]&gt;b.nr[</w:t>
      </w:r>
      <w:proofErr w:type="spellStart"/>
      <w:r>
        <w:t>i</w:t>
      </w:r>
      <w:proofErr w:type="spellEnd"/>
      <w:r>
        <w:t xml:space="preserve">]) </w:t>
      </w:r>
    </w:p>
    <w:p w14:paraId="76FAE835" w14:textId="77777777" w:rsidR="00F7629C" w:rsidRDefault="00F7629C" w:rsidP="00F7629C">
      <w:r>
        <w:t xml:space="preserve">  temp.nr[</w:t>
      </w:r>
      <w:proofErr w:type="spellStart"/>
      <w:r>
        <w:t>i</w:t>
      </w:r>
      <w:proofErr w:type="spellEnd"/>
      <w:r>
        <w:t>]=b.nr[</w:t>
      </w:r>
      <w:proofErr w:type="spellStart"/>
      <w:r>
        <w:t>i</w:t>
      </w:r>
      <w:proofErr w:type="spellEnd"/>
      <w:r>
        <w:t xml:space="preserve">]; </w:t>
      </w:r>
    </w:p>
    <w:p w14:paraId="12AB3C28" w14:textId="77777777" w:rsidR="00F7629C" w:rsidRDefault="00F7629C" w:rsidP="00F7629C">
      <w:r>
        <w:t xml:space="preserve">     else </w:t>
      </w:r>
    </w:p>
    <w:p w14:paraId="4E2F8A98" w14:textId="77777777" w:rsidR="00F7629C" w:rsidRDefault="00F7629C" w:rsidP="00F7629C">
      <w:r>
        <w:t xml:space="preserve">  temp.nr[</w:t>
      </w:r>
      <w:proofErr w:type="spellStart"/>
      <w:r>
        <w:t>i</w:t>
      </w:r>
      <w:proofErr w:type="spellEnd"/>
      <w:r>
        <w:t>]=a.nr[</w:t>
      </w:r>
      <w:proofErr w:type="spellStart"/>
      <w:r>
        <w:t>i</w:t>
      </w:r>
      <w:proofErr w:type="spellEnd"/>
      <w:r>
        <w:t xml:space="preserve">]; </w:t>
      </w:r>
    </w:p>
    <w:p w14:paraId="10E4CEAD" w14:textId="77777777" w:rsidR="00F7629C" w:rsidRDefault="00F7629C" w:rsidP="00F7629C">
      <w:r>
        <w:t xml:space="preserve">     </w:t>
      </w:r>
      <w:proofErr w:type="spellStart"/>
      <w:proofErr w:type="gramStart"/>
      <w:r>
        <w:t>temp.dr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a.dr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34D97414" w14:textId="77777777" w:rsidR="00F7629C" w:rsidRDefault="00F7629C" w:rsidP="00F7629C">
      <w:r>
        <w:t xml:space="preserve">   } </w:t>
      </w:r>
    </w:p>
    <w:p w14:paraId="1546E3B5" w14:textId="77777777" w:rsidR="00F7629C" w:rsidRDefault="00F7629C" w:rsidP="00F7629C">
      <w:r>
        <w:t xml:space="preserve">   return temp; </w:t>
      </w:r>
    </w:p>
    <w:p w14:paraId="5B9A5252" w14:textId="77777777" w:rsidR="00F7629C" w:rsidRDefault="00F7629C" w:rsidP="00F7629C">
      <w:r>
        <w:t xml:space="preserve">} </w:t>
      </w:r>
    </w:p>
    <w:p w14:paraId="4A54FD23" w14:textId="77777777" w:rsidR="00F7629C" w:rsidRDefault="00F7629C" w:rsidP="00F7629C">
      <w:r>
        <w:t xml:space="preserve"> </w:t>
      </w:r>
    </w:p>
    <w:p w14:paraId="39801064" w14:textId="77777777" w:rsidR="00F7629C" w:rsidRDefault="00F7629C" w:rsidP="00F7629C">
      <w:r>
        <w:t xml:space="preserve">fuzzy </w:t>
      </w:r>
      <w:proofErr w:type="gramStart"/>
      <w:r>
        <w:t>complement(</w:t>
      </w:r>
      <w:proofErr w:type="gramEnd"/>
      <w:r>
        <w:t xml:space="preserve">fuzzy a) </w:t>
      </w:r>
    </w:p>
    <w:p w14:paraId="01019CA8" w14:textId="77777777" w:rsidR="00F7629C" w:rsidRDefault="00F7629C" w:rsidP="00F7629C">
      <w:r>
        <w:t xml:space="preserve">{ </w:t>
      </w:r>
    </w:p>
    <w:p w14:paraId="35E381B8" w14:textId="77777777" w:rsidR="00F7629C" w:rsidRDefault="00F7629C" w:rsidP="00F7629C">
      <w:r>
        <w:t xml:space="preserve">  fuzzy temp; </w:t>
      </w:r>
    </w:p>
    <w:p w14:paraId="73F43B85" w14:textId="77777777" w:rsidR="00F7629C" w:rsidRDefault="00F7629C" w:rsidP="00F7629C">
      <w:r>
        <w:t xml:space="preserve">  int </w:t>
      </w:r>
      <w:proofErr w:type="spellStart"/>
      <w:r>
        <w:t>i</w:t>
      </w:r>
      <w:proofErr w:type="spellEnd"/>
      <w:r>
        <w:t xml:space="preserve">; </w:t>
      </w:r>
    </w:p>
    <w:p w14:paraId="7B9C5426" w14:textId="77777777" w:rsidR="00F7629C" w:rsidRDefault="00F7629C" w:rsidP="00F7629C">
      <w:r>
        <w:t xml:space="preserve">  </w:t>
      </w:r>
      <w:proofErr w:type="spellStart"/>
      <w:proofErr w:type="gramStart"/>
      <w:r>
        <w:t>temp.n</w:t>
      </w:r>
      <w:proofErr w:type="spellEnd"/>
      <w:proofErr w:type="gramEnd"/>
      <w:r>
        <w:t>=</w:t>
      </w:r>
      <w:proofErr w:type="spellStart"/>
      <w:r>
        <w:t>a.n</w:t>
      </w:r>
      <w:proofErr w:type="spellEnd"/>
      <w:r>
        <w:t xml:space="preserve">; </w:t>
      </w:r>
    </w:p>
    <w:p w14:paraId="3755394E" w14:textId="77777777" w:rsidR="00F7629C" w:rsidRDefault="00F7629C" w:rsidP="00F7629C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a.n;i</w:t>
      </w:r>
      <w:proofErr w:type="spellEnd"/>
      <w:r>
        <w:t xml:space="preserve">++) </w:t>
      </w:r>
    </w:p>
    <w:p w14:paraId="5B8436C8" w14:textId="77777777" w:rsidR="00F7629C" w:rsidRDefault="00F7629C" w:rsidP="00F7629C">
      <w:r>
        <w:lastRenderedPageBreak/>
        <w:t xml:space="preserve">  { </w:t>
      </w:r>
    </w:p>
    <w:p w14:paraId="7A368180" w14:textId="77777777" w:rsidR="00F7629C" w:rsidRDefault="00F7629C" w:rsidP="00F7629C">
      <w:r>
        <w:t xml:space="preserve">    temp.nr[</w:t>
      </w:r>
      <w:proofErr w:type="spellStart"/>
      <w:r>
        <w:t>i</w:t>
      </w:r>
      <w:proofErr w:type="spellEnd"/>
      <w:r>
        <w:t>]=1-a.nr[</w:t>
      </w:r>
      <w:proofErr w:type="spellStart"/>
      <w:r>
        <w:t>i</w:t>
      </w:r>
      <w:proofErr w:type="spellEnd"/>
      <w:r>
        <w:t xml:space="preserve">]; </w:t>
      </w:r>
    </w:p>
    <w:p w14:paraId="18130C74" w14:textId="77777777" w:rsidR="00F7629C" w:rsidRDefault="00F7629C" w:rsidP="00F7629C">
      <w:r>
        <w:t xml:space="preserve">    </w:t>
      </w:r>
      <w:proofErr w:type="spellStart"/>
      <w:proofErr w:type="gramStart"/>
      <w:r>
        <w:t>temp.dr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a.dr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DD188D8" w14:textId="77777777" w:rsidR="00F7629C" w:rsidRDefault="00F7629C" w:rsidP="00F7629C">
      <w:r>
        <w:t xml:space="preserve">  } </w:t>
      </w:r>
    </w:p>
    <w:p w14:paraId="5A7BA3FA" w14:textId="77777777" w:rsidR="00F7629C" w:rsidRDefault="00F7629C" w:rsidP="00F7629C">
      <w:r>
        <w:t xml:space="preserve">  return temp; </w:t>
      </w:r>
    </w:p>
    <w:p w14:paraId="544EA208" w14:textId="77777777" w:rsidR="00F7629C" w:rsidRDefault="00F7629C" w:rsidP="00F7629C">
      <w:r>
        <w:t xml:space="preserve">} </w:t>
      </w:r>
    </w:p>
    <w:p w14:paraId="67AB028B" w14:textId="77777777" w:rsidR="00F7629C" w:rsidRDefault="00F7629C" w:rsidP="00F7629C">
      <w:r>
        <w:t xml:space="preserve"> </w:t>
      </w:r>
    </w:p>
    <w:p w14:paraId="268D6F15" w14:textId="77777777" w:rsidR="00F7629C" w:rsidRDefault="00F7629C" w:rsidP="00F7629C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1AEB3147" w14:textId="77777777" w:rsidR="00F7629C" w:rsidRDefault="00F7629C" w:rsidP="00F7629C">
      <w:r>
        <w:t xml:space="preserve">{ </w:t>
      </w:r>
    </w:p>
    <w:p w14:paraId="4BCE308E" w14:textId="77777777" w:rsidR="00F7629C" w:rsidRDefault="00F7629C" w:rsidP="00F7629C">
      <w:r>
        <w:t xml:space="preserve">   fuzzy </w:t>
      </w:r>
      <w:proofErr w:type="spellStart"/>
      <w:proofErr w:type="gramStart"/>
      <w:r>
        <w:t>a,b</w:t>
      </w:r>
      <w:proofErr w:type="gramEnd"/>
      <w:r>
        <w:t>,ans</w:t>
      </w:r>
      <w:proofErr w:type="spellEnd"/>
      <w:r>
        <w:t xml:space="preserve">; </w:t>
      </w:r>
    </w:p>
    <w:p w14:paraId="4029A787" w14:textId="77777777" w:rsidR="00F7629C" w:rsidRDefault="00F7629C" w:rsidP="00F7629C">
      <w:r>
        <w:t xml:space="preserve">   char </w:t>
      </w:r>
      <w:proofErr w:type="spellStart"/>
      <w:r>
        <w:t>ch</w:t>
      </w:r>
      <w:proofErr w:type="spellEnd"/>
      <w:r>
        <w:t xml:space="preserve">; </w:t>
      </w:r>
    </w:p>
    <w:p w14:paraId="190CCE1F" w14:textId="77777777" w:rsidR="00F7629C" w:rsidRDefault="00F7629C" w:rsidP="00F7629C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1B4C3A34" w14:textId="77777777" w:rsidR="00F7629C" w:rsidRDefault="00F7629C" w:rsidP="00F7629C">
      <w:r>
        <w:t xml:space="preserve">   </w:t>
      </w:r>
      <w:proofErr w:type="spellStart"/>
      <w:proofErr w:type="gramStart"/>
      <w:r>
        <w:t>a.n</w:t>
      </w:r>
      <w:proofErr w:type="spellEnd"/>
      <w:proofErr w:type="gramEnd"/>
      <w:r>
        <w:t>=</w:t>
      </w:r>
      <w:proofErr w:type="spellStart"/>
      <w:r>
        <w:t>b.n</w:t>
      </w:r>
      <w:proofErr w:type="spellEnd"/>
      <w:r>
        <w:t xml:space="preserve">=3; </w:t>
      </w:r>
    </w:p>
    <w:p w14:paraId="5661A68B" w14:textId="77777777" w:rsidR="00F7629C" w:rsidRDefault="00F7629C" w:rsidP="00F7629C">
      <w:r>
        <w:t xml:space="preserve">   a.</w:t>
      </w:r>
      <w:proofErr w:type="gramStart"/>
      <w:r>
        <w:t>nr[</w:t>
      </w:r>
      <w:proofErr w:type="gramEnd"/>
      <w:r>
        <w:t xml:space="preserve">0]=0.1;     </w:t>
      </w:r>
      <w:proofErr w:type="spellStart"/>
      <w:r>
        <w:t>a.dr</w:t>
      </w:r>
      <w:proofErr w:type="spellEnd"/>
      <w:r>
        <w:t xml:space="preserve">[0]=1; </w:t>
      </w:r>
    </w:p>
    <w:p w14:paraId="7B3F1189" w14:textId="77777777" w:rsidR="00F7629C" w:rsidRDefault="00F7629C" w:rsidP="00F7629C">
      <w:r>
        <w:t xml:space="preserve">   a.</w:t>
      </w:r>
      <w:proofErr w:type="gramStart"/>
      <w:r>
        <w:t>nr[</w:t>
      </w:r>
      <w:proofErr w:type="gramEnd"/>
      <w:r>
        <w:t xml:space="preserve">1]=0.2;     </w:t>
      </w:r>
      <w:proofErr w:type="spellStart"/>
      <w:r>
        <w:t>a.dr</w:t>
      </w:r>
      <w:proofErr w:type="spellEnd"/>
      <w:r>
        <w:t xml:space="preserve">[1]=2; </w:t>
      </w:r>
    </w:p>
    <w:p w14:paraId="3D90BC51" w14:textId="77777777" w:rsidR="00F7629C" w:rsidRDefault="00F7629C" w:rsidP="00F7629C">
      <w:r>
        <w:t xml:space="preserve">   a.</w:t>
      </w:r>
      <w:proofErr w:type="gramStart"/>
      <w:r>
        <w:t>nr[</w:t>
      </w:r>
      <w:proofErr w:type="gramEnd"/>
      <w:r>
        <w:t xml:space="preserve">2]=0.3;     </w:t>
      </w:r>
      <w:proofErr w:type="spellStart"/>
      <w:r>
        <w:t>a.dr</w:t>
      </w:r>
      <w:proofErr w:type="spellEnd"/>
      <w:r>
        <w:t xml:space="preserve">[2]=3; </w:t>
      </w:r>
    </w:p>
    <w:p w14:paraId="74953987" w14:textId="77777777" w:rsidR="00F7629C" w:rsidRDefault="00F7629C" w:rsidP="00F7629C">
      <w:r>
        <w:t xml:space="preserve">   b.</w:t>
      </w:r>
      <w:proofErr w:type="gramStart"/>
      <w:r>
        <w:t>nr[</w:t>
      </w:r>
      <w:proofErr w:type="gramEnd"/>
      <w:r>
        <w:t xml:space="preserve">0]=0.4;     </w:t>
      </w:r>
      <w:proofErr w:type="spellStart"/>
      <w:r>
        <w:t>b.dr</w:t>
      </w:r>
      <w:proofErr w:type="spellEnd"/>
      <w:r>
        <w:t xml:space="preserve">[0]=1; </w:t>
      </w:r>
    </w:p>
    <w:p w14:paraId="1BCCE289" w14:textId="77777777" w:rsidR="00F7629C" w:rsidRDefault="00F7629C" w:rsidP="00F7629C">
      <w:r>
        <w:t xml:space="preserve">   b.</w:t>
      </w:r>
      <w:proofErr w:type="gramStart"/>
      <w:r>
        <w:t>nr[</w:t>
      </w:r>
      <w:proofErr w:type="gramEnd"/>
      <w:r>
        <w:t xml:space="preserve">1]=0.3;     </w:t>
      </w:r>
      <w:proofErr w:type="spellStart"/>
      <w:r>
        <w:t>b.dr</w:t>
      </w:r>
      <w:proofErr w:type="spellEnd"/>
      <w:r>
        <w:t xml:space="preserve">[1]=2; </w:t>
      </w:r>
    </w:p>
    <w:p w14:paraId="1E1B6A3A" w14:textId="77777777" w:rsidR="00F7629C" w:rsidRDefault="00F7629C" w:rsidP="00F7629C">
      <w:r>
        <w:t xml:space="preserve">   b.</w:t>
      </w:r>
      <w:proofErr w:type="gramStart"/>
      <w:r>
        <w:t>nr[</w:t>
      </w:r>
      <w:proofErr w:type="gramEnd"/>
      <w:r>
        <w:t xml:space="preserve">2]=0.2;     </w:t>
      </w:r>
      <w:proofErr w:type="spellStart"/>
      <w:r>
        <w:t>b.dr</w:t>
      </w:r>
      <w:proofErr w:type="spellEnd"/>
      <w:r>
        <w:t xml:space="preserve">[2]=3; </w:t>
      </w:r>
    </w:p>
    <w:p w14:paraId="1CC6FF5A" w14:textId="77777777" w:rsidR="00F7629C" w:rsidRDefault="00F7629C" w:rsidP="00F7629C">
      <w:r>
        <w:t xml:space="preserve">   </w:t>
      </w:r>
      <w:proofErr w:type="spellStart"/>
      <w:r>
        <w:t>printval</w:t>
      </w:r>
      <w:proofErr w:type="spellEnd"/>
      <w:r>
        <w:t>(&amp;</w:t>
      </w:r>
      <w:proofErr w:type="spellStart"/>
      <w:r>
        <w:t>a,"A</w:t>
      </w:r>
      <w:proofErr w:type="spellEnd"/>
      <w:r>
        <w:t xml:space="preserve">"); </w:t>
      </w:r>
    </w:p>
    <w:p w14:paraId="193ECFBA" w14:textId="77777777" w:rsidR="00F7629C" w:rsidRDefault="00F7629C" w:rsidP="00F7629C">
      <w:r>
        <w:t xml:space="preserve">   </w:t>
      </w:r>
      <w:proofErr w:type="spellStart"/>
      <w:r>
        <w:t>printval</w:t>
      </w:r>
      <w:proofErr w:type="spellEnd"/>
      <w:r>
        <w:t>(&amp;</w:t>
      </w:r>
      <w:proofErr w:type="spellStart"/>
      <w:r>
        <w:t>b,"B</w:t>
      </w:r>
      <w:proofErr w:type="spellEnd"/>
      <w:r>
        <w:t xml:space="preserve">"); </w:t>
      </w:r>
    </w:p>
    <w:p w14:paraId="19B3D69C" w14:textId="77777777" w:rsidR="00F7629C" w:rsidRDefault="00F7629C" w:rsidP="00F7629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Menu:\n 1.AUB\n 2.A^B\n 3.A~\n 4.B~ \n 5.Print S,A,B\n 6.Exit"); </w:t>
      </w:r>
    </w:p>
    <w:p w14:paraId="233CCF74" w14:textId="77777777" w:rsidR="00F7629C" w:rsidRDefault="00F7629C" w:rsidP="00F7629C">
      <w:r>
        <w:t xml:space="preserve">   </w:t>
      </w:r>
      <w:proofErr w:type="gramStart"/>
      <w:r>
        <w:t>while(</w:t>
      </w:r>
      <w:proofErr w:type="gramEnd"/>
      <w:r>
        <w:t xml:space="preserve">1) </w:t>
      </w:r>
    </w:p>
    <w:p w14:paraId="6EEF5221" w14:textId="77777777" w:rsidR="00F7629C" w:rsidRDefault="00F7629C" w:rsidP="00F7629C">
      <w:r>
        <w:t xml:space="preserve">   { </w:t>
      </w:r>
    </w:p>
    <w:p w14:paraId="6E2EB6A5" w14:textId="77777777" w:rsidR="00F7629C" w:rsidRDefault="00F7629C" w:rsidP="00F7629C">
      <w:r>
        <w:t xml:space="preserve">     switch((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))) </w:t>
      </w:r>
    </w:p>
    <w:p w14:paraId="1121BF1F" w14:textId="77777777" w:rsidR="00F7629C" w:rsidRDefault="00F7629C" w:rsidP="00F7629C">
      <w:r>
        <w:t xml:space="preserve">     { </w:t>
      </w:r>
    </w:p>
    <w:p w14:paraId="56ADC062" w14:textId="77777777" w:rsidR="00F7629C" w:rsidRDefault="00F7629C" w:rsidP="00F7629C">
      <w:r>
        <w:t xml:space="preserve">       case '1': </w:t>
      </w:r>
    </w:p>
    <w:p w14:paraId="62BA4B50" w14:textId="77777777" w:rsidR="00F7629C" w:rsidRDefault="00F7629C" w:rsidP="00F7629C">
      <w:r>
        <w:lastRenderedPageBreak/>
        <w:t xml:space="preserve">    </w:t>
      </w:r>
      <w:proofErr w:type="spellStart"/>
      <w:r>
        <w:t>ans</w:t>
      </w:r>
      <w:proofErr w:type="spellEnd"/>
      <w:r>
        <w:t>=</w:t>
      </w:r>
      <w:proofErr w:type="spellStart"/>
      <w:r>
        <w:t>unionset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); </w:t>
      </w:r>
    </w:p>
    <w:p w14:paraId="1FE8227E" w14:textId="77777777" w:rsidR="00F7629C" w:rsidRDefault="00F7629C" w:rsidP="00F7629C">
      <w:r>
        <w:t xml:space="preserve">    </w:t>
      </w:r>
      <w:proofErr w:type="spellStart"/>
      <w:r>
        <w:t>printval</w:t>
      </w:r>
      <w:proofErr w:type="spellEnd"/>
      <w:r>
        <w:t xml:space="preserve">(&amp;ans,"1.AUB"); </w:t>
      </w:r>
    </w:p>
    <w:p w14:paraId="277FFADD" w14:textId="77777777" w:rsidR="00F7629C" w:rsidRDefault="00F7629C" w:rsidP="00F7629C">
      <w:r>
        <w:t xml:space="preserve">    break; </w:t>
      </w:r>
    </w:p>
    <w:p w14:paraId="73C7C7E0" w14:textId="77777777" w:rsidR="00F7629C" w:rsidRDefault="00F7629C" w:rsidP="00F7629C">
      <w:r>
        <w:t xml:space="preserve">       case '2': </w:t>
      </w:r>
    </w:p>
    <w:p w14:paraId="524BC32D" w14:textId="77777777" w:rsidR="00F7629C" w:rsidRDefault="00F7629C" w:rsidP="00F7629C">
      <w:r>
        <w:t xml:space="preserve">    </w:t>
      </w:r>
      <w:proofErr w:type="spellStart"/>
      <w:r>
        <w:t>ans</w:t>
      </w:r>
      <w:proofErr w:type="spellEnd"/>
      <w:r>
        <w:t>=intersect(</w:t>
      </w:r>
      <w:proofErr w:type="spellStart"/>
      <w:proofErr w:type="gramStart"/>
      <w:r>
        <w:t>a,b</w:t>
      </w:r>
      <w:proofErr w:type="spellEnd"/>
      <w:proofErr w:type="gramEnd"/>
      <w:r>
        <w:t xml:space="preserve">); </w:t>
      </w:r>
    </w:p>
    <w:p w14:paraId="3F8B7747" w14:textId="77777777" w:rsidR="00F7629C" w:rsidRDefault="00F7629C" w:rsidP="00F7629C">
      <w:r>
        <w:t xml:space="preserve">    </w:t>
      </w:r>
      <w:proofErr w:type="spellStart"/>
      <w:r>
        <w:t>printval</w:t>
      </w:r>
      <w:proofErr w:type="spellEnd"/>
      <w:r>
        <w:t>(&amp;ans,"</w:t>
      </w:r>
      <w:proofErr w:type="gramStart"/>
      <w:r>
        <w:t>2.A</w:t>
      </w:r>
      <w:proofErr w:type="gramEnd"/>
      <w:r>
        <w:t xml:space="preserve">^B"); </w:t>
      </w:r>
    </w:p>
    <w:p w14:paraId="646BC824" w14:textId="77777777" w:rsidR="00F7629C" w:rsidRDefault="00F7629C" w:rsidP="00F7629C">
      <w:r>
        <w:t xml:space="preserve">    break; </w:t>
      </w:r>
    </w:p>
    <w:p w14:paraId="15E9F5C1" w14:textId="77777777" w:rsidR="00F7629C" w:rsidRDefault="00F7629C" w:rsidP="00F7629C">
      <w:r>
        <w:t xml:space="preserve">       case '3': </w:t>
      </w:r>
    </w:p>
    <w:p w14:paraId="4B85BD70" w14:textId="77777777" w:rsidR="00F7629C" w:rsidRDefault="00F7629C" w:rsidP="00F7629C">
      <w:r>
        <w:t xml:space="preserve">    </w:t>
      </w:r>
      <w:proofErr w:type="spellStart"/>
      <w:r>
        <w:t>ans</w:t>
      </w:r>
      <w:proofErr w:type="spellEnd"/>
      <w:r>
        <w:t xml:space="preserve">=complement(a); </w:t>
      </w:r>
    </w:p>
    <w:p w14:paraId="64C140BC" w14:textId="77777777" w:rsidR="00F7629C" w:rsidRDefault="00F7629C" w:rsidP="00F7629C">
      <w:r>
        <w:t xml:space="preserve">    </w:t>
      </w:r>
      <w:proofErr w:type="spellStart"/>
      <w:r>
        <w:t>printval</w:t>
      </w:r>
      <w:proofErr w:type="spellEnd"/>
      <w:r>
        <w:t>(&amp;ans,"</w:t>
      </w:r>
      <w:proofErr w:type="gramStart"/>
      <w:r>
        <w:t>3.A</w:t>
      </w:r>
      <w:proofErr w:type="gramEnd"/>
      <w:r>
        <w:t xml:space="preserve">~"); </w:t>
      </w:r>
    </w:p>
    <w:p w14:paraId="64DD5E56" w14:textId="77777777" w:rsidR="00F7629C" w:rsidRDefault="00F7629C" w:rsidP="00F7629C">
      <w:r>
        <w:t xml:space="preserve">    break; </w:t>
      </w:r>
    </w:p>
    <w:p w14:paraId="1B78F49E" w14:textId="77777777" w:rsidR="00F7629C" w:rsidRDefault="00F7629C" w:rsidP="00F7629C">
      <w:r>
        <w:t xml:space="preserve">       case '4': </w:t>
      </w:r>
    </w:p>
    <w:p w14:paraId="0A4D100B" w14:textId="77777777" w:rsidR="00F7629C" w:rsidRDefault="00F7629C" w:rsidP="00F7629C">
      <w:r>
        <w:t xml:space="preserve">    </w:t>
      </w:r>
      <w:proofErr w:type="spellStart"/>
      <w:r>
        <w:t>ans</w:t>
      </w:r>
      <w:proofErr w:type="spellEnd"/>
      <w:r>
        <w:t xml:space="preserve">=complement(b); </w:t>
      </w:r>
    </w:p>
    <w:p w14:paraId="496D23C7" w14:textId="77777777" w:rsidR="00F7629C" w:rsidRDefault="00F7629C" w:rsidP="00F7629C">
      <w:r>
        <w:t xml:space="preserve">    </w:t>
      </w:r>
      <w:proofErr w:type="spellStart"/>
      <w:r>
        <w:t>printval</w:t>
      </w:r>
      <w:proofErr w:type="spellEnd"/>
      <w:r>
        <w:t>(&amp;ans,"</w:t>
      </w:r>
      <w:proofErr w:type="gramStart"/>
      <w:r>
        <w:t>4.B</w:t>
      </w:r>
      <w:proofErr w:type="gramEnd"/>
      <w:r>
        <w:t xml:space="preserve">~"); </w:t>
      </w:r>
    </w:p>
    <w:p w14:paraId="7B026274" w14:textId="77777777" w:rsidR="00F7629C" w:rsidRDefault="00F7629C" w:rsidP="00F7629C">
      <w:r>
        <w:t xml:space="preserve">    break; </w:t>
      </w:r>
    </w:p>
    <w:p w14:paraId="25880230" w14:textId="77777777" w:rsidR="00F7629C" w:rsidRDefault="00F7629C" w:rsidP="00F7629C">
      <w:r>
        <w:t xml:space="preserve">       case '5': </w:t>
      </w:r>
    </w:p>
    <w:p w14:paraId="6DC8C3A0" w14:textId="77777777" w:rsidR="00F7629C" w:rsidRDefault="00F7629C" w:rsidP="00F7629C">
      <w:r>
        <w:t xml:space="preserve">    </w:t>
      </w:r>
      <w:proofErr w:type="spellStart"/>
      <w:r>
        <w:t>printval</w:t>
      </w:r>
      <w:proofErr w:type="spellEnd"/>
      <w:r>
        <w:t>(&amp;</w:t>
      </w:r>
      <w:proofErr w:type="spellStart"/>
      <w:r>
        <w:t>a,"A</w:t>
      </w:r>
      <w:proofErr w:type="spellEnd"/>
      <w:r>
        <w:t xml:space="preserve">"); </w:t>
      </w:r>
    </w:p>
    <w:p w14:paraId="4A05C94F" w14:textId="77777777" w:rsidR="00F7629C" w:rsidRDefault="00F7629C" w:rsidP="00F7629C">
      <w:r>
        <w:t xml:space="preserve">    </w:t>
      </w:r>
      <w:proofErr w:type="spellStart"/>
      <w:r>
        <w:t>printval</w:t>
      </w:r>
      <w:proofErr w:type="spellEnd"/>
      <w:r>
        <w:t>(&amp;</w:t>
      </w:r>
      <w:proofErr w:type="spellStart"/>
      <w:r>
        <w:t>b,"B</w:t>
      </w:r>
      <w:proofErr w:type="spellEnd"/>
      <w:r>
        <w:t xml:space="preserve">"); </w:t>
      </w:r>
    </w:p>
    <w:p w14:paraId="5B08C306" w14:textId="77777777" w:rsidR="00F7629C" w:rsidRDefault="00F7629C" w:rsidP="00F7629C">
      <w:r>
        <w:t xml:space="preserve">    break; </w:t>
      </w:r>
    </w:p>
    <w:p w14:paraId="7A2EA986" w14:textId="77777777" w:rsidR="00F7629C" w:rsidRDefault="00F7629C" w:rsidP="00F7629C">
      <w:r>
        <w:t xml:space="preserve">       case '6': </w:t>
      </w:r>
    </w:p>
    <w:p w14:paraId="6B2A6C8B" w14:textId="77777777" w:rsidR="00F7629C" w:rsidRDefault="00F7629C" w:rsidP="00F7629C">
      <w:r>
        <w:t xml:space="preserve">    </w:t>
      </w:r>
      <w:proofErr w:type="gramStart"/>
      <w:r>
        <w:t>exit(</w:t>
      </w:r>
      <w:proofErr w:type="gramEnd"/>
      <w:r>
        <w:t xml:space="preserve">0); </w:t>
      </w:r>
    </w:p>
    <w:p w14:paraId="5592FBDE" w14:textId="77777777" w:rsidR="00F7629C" w:rsidRDefault="00F7629C" w:rsidP="00F7629C">
      <w:r>
        <w:t xml:space="preserve">     } </w:t>
      </w:r>
    </w:p>
    <w:p w14:paraId="02D558BB" w14:textId="77777777" w:rsidR="00F7629C" w:rsidRDefault="00F7629C" w:rsidP="00F7629C">
      <w:r>
        <w:t xml:space="preserve">   } </w:t>
      </w:r>
    </w:p>
    <w:p w14:paraId="1DBCF66D" w14:textId="3E353810" w:rsidR="00F7629C" w:rsidRDefault="00F7629C" w:rsidP="00F7629C">
      <w:r>
        <w:t>}</w:t>
      </w:r>
    </w:p>
    <w:p w14:paraId="1AB48FB6" w14:textId="1BFA010D" w:rsidR="00F7629C" w:rsidRDefault="00F7629C" w:rsidP="00F7629C"/>
    <w:p w14:paraId="61071195" w14:textId="673A745E" w:rsidR="00F7629C" w:rsidRDefault="00F7629C" w:rsidP="00F7629C"/>
    <w:p w14:paraId="488F21ED" w14:textId="36154A87" w:rsidR="00F7629C" w:rsidRDefault="00F7629C" w:rsidP="00F7629C"/>
    <w:p w14:paraId="69D8F72E" w14:textId="77777777" w:rsidR="00F7629C" w:rsidRPr="00F7629C" w:rsidRDefault="00F7629C" w:rsidP="00F7629C">
      <w:pPr>
        <w:rPr>
          <w:b/>
          <w:bCs/>
          <w:sz w:val="28"/>
          <w:szCs w:val="28"/>
        </w:rPr>
      </w:pPr>
    </w:p>
    <w:p w14:paraId="222EA714" w14:textId="45A922BB" w:rsidR="002E7997" w:rsidRPr="00574C30" w:rsidRDefault="002E7997" w:rsidP="00574C3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574C30">
        <w:rPr>
          <w:b/>
          <w:bCs/>
          <w:sz w:val="28"/>
          <w:szCs w:val="28"/>
        </w:rPr>
        <w:t xml:space="preserve">Implement TSP using Genetic Algorithm. </w:t>
      </w:r>
    </w:p>
    <w:p w14:paraId="781860AA" w14:textId="6CA7D49C" w:rsidR="00574C30" w:rsidRDefault="00574C30" w:rsidP="00574C30">
      <w:r>
        <w:t>#include&lt;stdio.h&gt;</w:t>
      </w:r>
    </w:p>
    <w:p w14:paraId="5A414521" w14:textId="77777777" w:rsidR="00574C30" w:rsidRDefault="00574C30" w:rsidP="00574C30">
      <w:r>
        <w:t>#include&lt;conio.h&gt;</w:t>
      </w:r>
    </w:p>
    <w:p w14:paraId="1505E812" w14:textId="77777777" w:rsidR="00574C30" w:rsidRDefault="00574C30" w:rsidP="00574C30">
      <w:r>
        <w:t xml:space="preserve">int </w:t>
      </w:r>
      <w:proofErr w:type="gramStart"/>
      <w:r>
        <w:t>tsp[</w:t>
      </w:r>
      <w:proofErr w:type="gramEnd"/>
      <w:r>
        <w:t>10][10]={{999,10,3,2,5,6,7,2,5,4},</w:t>
      </w:r>
    </w:p>
    <w:p w14:paraId="1EA4AF4A" w14:textId="77777777" w:rsidR="00574C30" w:rsidRDefault="00574C30" w:rsidP="00574C30">
      <w:r>
        <w:t xml:space="preserve">            {20,999,3,5,10,2,8,1,15,6},</w:t>
      </w:r>
    </w:p>
    <w:p w14:paraId="2EE57EEE" w14:textId="77777777" w:rsidR="00574C30" w:rsidRDefault="00574C30" w:rsidP="00574C30">
      <w:r>
        <w:t xml:space="preserve">            {10,5,999,7,8,3,11,12,3,2},</w:t>
      </w:r>
    </w:p>
    <w:p w14:paraId="35432A28" w14:textId="77777777" w:rsidR="00574C30" w:rsidRDefault="00574C30" w:rsidP="00574C30">
      <w:r>
        <w:t xml:space="preserve">            {3,4,5,999,6,4,10,6,1,8},</w:t>
      </w:r>
    </w:p>
    <w:p w14:paraId="6CB5151F" w14:textId="77777777" w:rsidR="00574C30" w:rsidRDefault="00574C30" w:rsidP="00574C30">
      <w:r>
        <w:t xml:space="preserve">            {1,2,3,4,999,5,10,20,11,2},</w:t>
      </w:r>
    </w:p>
    <w:p w14:paraId="79F8493C" w14:textId="77777777" w:rsidR="00574C30" w:rsidRDefault="00574C30" w:rsidP="00574C30">
      <w:r>
        <w:t xml:space="preserve">            {8,5,3,10,2,999,6,9,20,1},</w:t>
      </w:r>
    </w:p>
    <w:p w14:paraId="451E701E" w14:textId="77777777" w:rsidR="00574C30" w:rsidRDefault="00574C30" w:rsidP="00574C30">
      <w:r>
        <w:t xml:space="preserve">            {3,8,5,2,20,21,999,3,5,6},</w:t>
      </w:r>
    </w:p>
    <w:p w14:paraId="3BC00956" w14:textId="77777777" w:rsidR="00574C30" w:rsidRDefault="00574C30" w:rsidP="00574C30">
      <w:r>
        <w:t xml:space="preserve">            {5,2,1,25,15,10,6,999,8,1},</w:t>
      </w:r>
    </w:p>
    <w:p w14:paraId="51330B4C" w14:textId="77777777" w:rsidR="00574C30" w:rsidRDefault="00574C30" w:rsidP="00574C30">
      <w:r>
        <w:t xml:space="preserve">            {10,11,6,8,3,4,2,15,999,1},</w:t>
      </w:r>
    </w:p>
    <w:p w14:paraId="2E454165" w14:textId="77777777" w:rsidR="00574C30" w:rsidRDefault="00574C30" w:rsidP="00574C30">
      <w:r>
        <w:t xml:space="preserve">            {5,10,6,4,15,1,3,5,2,999}</w:t>
      </w:r>
    </w:p>
    <w:p w14:paraId="31EA90EA" w14:textId="77777777" w:rsidR="00574C30" w:rsidRDefault="00574C30" w:rsidP="00574C30">
      <w:r>
        <w:t xml:space="preserve">            };</w:t>
      </w:r>
    </w:p>
    <w:p w14:paraId="0EC636F4" w14:textId="77777777" w:rsidR="00574C30" w:rsidRDefault="00574C30" w:rsidP="00574C30">
      <w:r>
        <w:t xml:space="preserve">int </w:t>
      </w:r>
      <w:proofErr w:type="gramStart"/>
      <w:r>
        <w:t>pa[</w:t>
      </w:r>
      <w:proofErr w:type="gramEnd"/>
      <w:r>
        <w:t>1000][10]= {{0,1,2,3,4,5,6,7,8,9},</w:t>
      </w:r>
    </w:p>
    <w:p w14:paraId="6536EF3A" w14:textId="77777777" w:rsidR="00574C30" w:rsidRDefault="00574C30" w:rsidP="00574C30">
      <w:r>
        <w:t xml:space="preserve">             {9,8,6,3,2,1,0,4,5,7},</w:t>
      </w:r>
    </w:p>
    <w:p w14:paraId="078473F1" w14:textId="77777777" w:rsidR="00574C30" w:rsidRDefault="00574C30" w:rsidP="00574C30">
      <w:r>
        <w:t xml:space="preserve">             {2,3,5,0,1,4,9,8,6,7},</w:t>
      </w:r>
    </w:p>
    <w:p w14:paraId="7F609F4B" w14:textId="77777777" w:rsidR="00574C30" w:rsidRDefault="00574C30" w:rsidP="00574C30">
      <w:r>
        <w:t xml:space="preserve">             {4,8,9,0,1,3,2,5,6,7}</w:t>
      </w:r>
    </w:p>
    <w:p w14:paraId="38CBE9AC" w14:textId="77777777" w:rsidR="00574C30" w:rsidRDefault="00574C30" w:rsidP="00574C30">
      <w:r>
        <w:t xml:space="preserve">             };</w:t>
      </w:r>
    </w:p>
    <w:p w14:paraId="01D034D8" w14:textId="77777777" w:rsidR="00574C30" w:rsidRDefault="00574C30" w:rsidP="00574C30">
      <w:r>
        <w:t xml:space="preserve"> </w:t>
      </w:r>
    </w:p>
    <w:p w14:paraId="2B87EF47" w14:textId="77777777" w:rsidR="00574C30" w:rsidRDefault="00574C30" w:rsidP="00574C30">
      <w:r>
        <w:t xml:space="preserve">int </w:t>
      </w:r>
      <w:proofErr w:type="spellStart"/>
      <w:proofErr w:type="gramStart"/>
      <w:r>
        <w:t>i,j</w:t>
      </w:r>
      <w:proofErr w:type="gramEnd"/>
      <w:r>
        <w:t>,k,l,m,y,loc,flag,row,col,it,x</w:t>
      </w:r>
      <w:proofErr w:type="spellEnd"/>
      <w:r>
        <w:t>=3,y=3;</w:t>
      </w:r>
    </w:p>
    <w:p w14:paraId="18F3421A" w14:textId="77777777" w:rsidR="00574C30" w:rsidRDefault="00574C30" w:rsidP="00574C30">
      <w:r>
        <w:t xml:space="preserve">int </w:t>
      </w:r>
      <w:proofErr w:type="spellStart"/>
      <w:proofErr w:type="gramStart"/>
      <w:r>
        <w:t>count,row</w:t>
      </w:r>
      <w:proofErr w:type="spellEnd"/>
      <w:proofErr w:type="gramEnd"/>
      <w:r>
        <w:t>=0,res[1][10],row1,col1,z;</w:t>
      </w:r>
    </w:p>
    <w:p w14:paraId="473B989E" w14:textId="77777777" w:rsidR="00574C30" w:rsidRDefault="00574C30" w:rsidP="00574C30">
      <w:r>
        <w:t xml:space="preserve">int </w:t>
      </w:r>
      <w:proofErr w:type="spellStart"/>
      <w:r>
        <w:t>numoff</w:t>
      </w:r>
      <w:proofErr w:type="spellEnd"/>
      <w:r>
        <w:t>=4;</w:t>
      </w:r>
    </w:p>
    <w:p w14:paraId="545AAF94" w14:textId="77777777" w:rsidR="00574C30" w:rsidRDefault="00574C30" w:rsidP="00574C30">
      <w:r>
        <w:t xml:space="preserve">int </w:t>
      </w:r>
      <w:proofErr w:type="gramStart"/>
      <w:r>
        <w:t>offspring[</w:t>
      </w:r>
      <w:proofErr w:type="gramEnd"/>
      <w:r>
        <w:t>1000][10];</w:t>
      </w:r>
    </w:p>
    <w:p w14:paraId="360E93DD" w14:textId="77777777" w:rsidR="00574C30" w:rsidRDefault="00574C30" w:rsidP="00574C30">
      <w:r>
        <w:t xml:space="preserve">int </w:t>
      </w:r>
      <w:proofErr w:type="spellStart"/>
      <w:r>
        <w:t>mincost</w:t>
      </w:r>
      <w:proofErr w:type="spellEnd"/>
      <w:r>
        <w:t>=</w:t>
      </w:r>
      <w:proofErr w:type="gramStart"/>
      <w:r>
        <w:t>9999,mc</w:t>
      </w:r>
      <w:proofErr w:type="gramEnd"/>
      <w:r>
        <w:t>;</w:t>
      </w:r>
    </w:p>
    <w:p w14:paraId="684B499E" w14:textId="77777777" w:rsidR="00574C30" w:rsidRDefault="00574C30" w:rsidP="00574C30">
      <w:proofErr w:type="gramStart"/>
      <w:r>
        <w:lastRenderedPageBreak/>
        <w:t>main(</w:t>
      </w:r>
      <w:proofErr w:type="gramEnd"/>
      <w:r>
        <w:t>)</w:t>
      </w:r>
    </w:p>
    <w:p w14:paraId="2B54256A" w14:textId="77777777" w:rsidR="00574C30" w:rsidRDefault="00574C30" w:rsidP="00574C30">
      <w:r>
        <w:t>{</w:t>
      </w:r>
    </w:p>
    <w:p w14:paraId="562C2661" w14:textId="77777777" w:rsidR="00574C30" w:rsidRDefault="00574C30" w:rsidP="00574C30">
      <w:r>
        <w:t xml:space="preserve">       int gen;</w:t>
      </w:r>
    </w:p>
    <w:p w14:paraId="76C92D07" w14:textId="77777777" w:rsidR="00574C30" w:rsidRDefault="00574C30" w:rsidP="00574C30">
      <w:r>
        <w:t xml:space="preserve">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ED164EC" w14:textId="77777777" w:rsidR="00574C30" w:rsidRDefault="00574C30" w:rsidP="00574C3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Generation   : ");</w:t>
      </w:r>
    </w:p>
    <w:p w14:paraId="6219837B" w14:textId="77777777" w:rsidR="00574C30" w:rsidRDefault="00574C30" w:rsidP="00574C30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gen</w:t>
      </w:r>
      <w:proofErr w:type="spellEnd"/>
      <w:r>
        <w:t>);</w:t>
      </w:r>
    </w:p>
    <w:p w14:paraId="07D5E60C" w14:textId="77777777" w:rsidR="00574C30" w:rsidRDefault="00574C30" w:rsidP="00574C30">
      <w:r>
        <w:t xml:space="preserve">       offcal1(pa);</w:t>
      </w:r>
    </w:p>
    <w:p w14:paraId="33E6FE1A" w14:textId="77777777" w:rsidR="00574C30" w:rsidRDefault="00574C30" w:rsidP="00574C30">
      <w:r>
        <w:t xml:space="preserve">       offcal2(pa);</w:t>
      </w:r>
    </w:p>
    <w:p w14:paraId="3FAEF793" w14:textId="77777777" w:rsidR="00574C30" w:rsidRDefault="00574C30" w:rsidP="00574C3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\n\t\t First Generation\n");</w:t>
      </w:r>
    </w:p>
    <w:p w14:paraId="365C8ADC" w14:textId="77777777" w:rsidR="00574C30" w:rsidRDefault="00574C30" w:rsidP="00574C30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1747E634" w14:textId="77777777" w:rsidR="00574C30" w:rsidRDefault="00574C30" w:rsidP="00574C30">
      <w:r>
        <w:t xml:space="preserve">       {</w:t>
      </w:r>
    </w:p>
    <w:p w14:paraId="3C5708EC" w14:textId="77777777" w:rsidR="00574C30" w:rsidRDefault="00574C30" w:rsidP="00574C30">
      <w:r>
        <w:t>for(j=</w:t>
      </w:r>
      <w:proofErr w:type="gramStart"/>
      <w:r>
        <w:t>0;j</w:t>
      </w:r>
      <w:proofErr w:type="gramEnd"/>
      <w:r>
        <w:t>&lt;10;j++)</w:t>
      </w:r>
    </w:p>
    <w:p w14:paraId="71FE09C4" w14:textId="77777777" w:rsidR="00574C30" w:rsidRDefault="00574C30" w:rsidP="00574C3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",offspring[</w:t>
      </w:r>
      <w:proofErr w:type="spellStart"/>
      <w:r>
        <w:t>i</w:t>
      </w:r>
      <w:proofErr w:type="spellEnd"/>
      <w:r>
        <w:t>][j]);</w:t>
      </w:r>
    </w:p>
    <w:p w14:paraId="39C9A1B5" w14:textId="77777777" w:rsidR="00574C30" w:rsidRDefault="00574C30" w:rsidP="00574C30">
      <w:r>
        <w:t xml:space="preserve">         </w:t>
      </w:r>
      <w:proofErr w:type="spellStart"/>
      <w:r>
        <w:t>printf</w:t>
      </w:r>
      <w:proofErr w:type="spellEnd"/>
      <w:r>
        <w:t>("\n");</w:t>
      </w:r>
    </w:p>
    <w:p w14:paraId="074D8030" w14:textId="77777777" w:rsidR="00574C30" w:rsidRDefault="00574C30" w:rsidP="00574C30">
      <w:r>
        <w:t xml:space="preserve">       }</w:t>
      </w:r>
    </w:p>
    <w:p w14:paraId="433B6656" w14:textId="77777777" w:rsidR="00574C30" w:rsidRDefault="00574C30" w:rsidP="00574C30">
      <w:r>
        <w:t xml:space="preserve"> </w:t>
      </w:r>
    </w:p>
    <w:p w14:paraId="58D1D439" w14:textId="77777777" w:rsidR="00574C30" w:rsidRDefault="00574C30" w:rsidP="00574C30">
      <w:r>
        <w:t xml:space="preserve">       for(y=</w:t>
      </w:r>
      <w:proofErr w:type="gramStart"/>
      <w:r>
        <w:t>1;y</w:t>
      </w:r>
      <w:proofErr w:type="gramEnd"/>
      <w:r>
        <w:t>&lt;=gen-1;y++)</w:t>
      </w:r>
    </w:p>
    <w:p w14:paraId="04C76687" w14:textId="77777777" w:rsidR="00574C30" w:rsidRDefault="00574C30" w:rsidP="00574C30">
      <w:r>
        <w:t xml:space="preserve">       {</w:t>
      </w:r>
    </w:p>
    <w:p w14:paraId="70B4F805" w14:textId="77777777" w:rsidR="00574C30" w:rsidRDefault="00574C30" w:rsidP="00574C30">
      <w:r>
        <w:t xml:space="preserve">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99BD3BF" w14:textId="77777777" w:rsidR="00574C30" w:rsidRDefault="00574C30" w:rsidP="00574C30">
      <w:r>
        <w:t xml:space="preserve">  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A173103" w14:textId="77777777" w:rsidR="00574C30" w:rsidRDefault="00574C30" w:rsidP="00574C30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06C005C7" w14:textId="77777777" w:rsidR="00574C30" w:rsidRDefault="00574C30" w:rsidP="00574C30">
      <w:r>
        <w:t xml:space="preserve">            for(j=</w:t>
      </w:r>
      <w:proofErr w:type="gramStart"/>
      <w:r>
        <w:t>0;j</w:t>
      </w:r>
      <w:proofErr w:type="gramEnd"/>
      <w:r>
        <w:t>&lt;10;j++)</w:t>
      </w:r>
    </w:p>
    <w:p w14:paraId="0FAA53ED" w14:textId="77777777" w:rsidR="00574C30" w:rsidRDefault="00574C30" w:rsidP="00574C30">
      <w:r>
        <w:t xml:space="preserve">      pa[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offspring[</w:t>
      </w:r>
      <w:proofErr w:type="spellStart"/>
      <w:r>
        <w:t>i</w:t>
      </w:r>
      <w:proofErr w:type="spellEnd"/>
      <w:r>
        <w:t>][j];</w:t>
      </w:r>
    </w:p>
    <w:p w14:paraId="14625A28" w14:textId="77777777" w:rsidR="00574C30" w:rsidRDefault="00574C30" w:rsidP="00574C30">
      <w:r>
        <w:t xml:space="preserve">         </w:t>
      </w:r>
      <w:proofErr w:type="spellStart"/>
      <w:r>
        <w:t>numoff</w:t>
      </w:r>
      <w:proofErr w:type="spellEnd"/>
      <w:r>
        <w:t>=count;</w:t>
      </w:r>
    </w:p>
    <w:p w14:paraId="1C2966B5" w14:textId="77777777" w:rsidR="00574C30" w:rsidRDefault="00574C30" w:rsidP="00574C30">
      <w:r>
        <w:t xml:space="preserve">         offcal1(pa);</w:t>
      </w:r>
    </w:p>
    <w:p w14:paraId="7B55EDBD" w14:textId="77777777" w:rsidR="00574C30" w:rsidRDefault="00574C30" w:rsidP="00574C30">
      <w:r>
        <w:t xml:space="preserve">         offcal2(pa);</w:t>
      </w:r>
    </w:p>
    <w:p w14:paraId="2A8E7082" w14:textId="77777777" w:rsidR="00574C30" w:rsidRDefault="00574C30" w:rsidP="00574C3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\n\t\t %d Generation\n",y+1);</w:t>
      </w:r>
    </w:p>
    <w:p w14:paraId="357F0704" w14:textId="77777777" w:rsidR="00574C30" w:rsidRDefault="00574C30" w:rsidP="00574C30">
      <w:r>
        <w:lastRenderedPageBreak/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653CEB7C" w14:textId="77777777" w:rsidR="00574C30" w:rsidRDefault="00574C30" w:rsidP="00574C30">
      <w:r>
        <w:t xml:space="preserve">         {</w:t>
      </w:r>
    </w:p>
    <w:p w14:paraId="6D22D560" w14:textId="77777777" w:rsidR="00574C30" w:rsidRDefault="00574C30" w:rsidP="00574C30">
      <w:r>
        <w:t xml:space="preserve">            for(j=</w:t>
      </w:r>
      <w:proofErr w:type="gramStart"/>
      <w:r>
        <w:t>0;j</w:t>
      </w:r>
      <w:proofErr w:type="gramEnd"/>
      <w:r>
        <w:t>&lt;10;j++)</w:t>
      </w:r>
    </w:p>
    <w:p w14:paraId="6C60C234" w14:textId="77777777" w:rsidR="00574C30" w:rsidRDefault="00574C30" w:rsidP="00574C3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",offspring[</w:t>
      </w:r>
      <w:proofErr w:type="spellStart"/>
      <w:r>
        <w:t>i</w:t>
      </w:r>
      <w:proofErr w:type="spellEnd"/>
      <w:r>
        <w:t>][j]);</w:t>
      </w:r>
    </w:p>
    <w:p w14:paraId="57072852" w14:textId="77777777" w:rsidR="00574C30" w:rsidRDefault="00574C30" w:rsidP="00574C30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48A2AD20" w14:textId="77777777" w:rsidR="00574C30" w:rsidRDefault="00574C30" w:rsidP="00574C30">
      <w:r>
        <w:t xml:space="preserve">         }</w:t>
      </w:r>
    </w:p>
    <w:p w14:paraId="23D88E93" w14:textId="77777777" w:rsidR="00574C30" w:rsidRDefault="00574C30" w:rsidP="00574C30">
      <w:r>
        <w:t xml:space="preserve">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E27119" w14:textId="77777777" w:rsidR="00574C30" w:rsidRDefault="00574C30" w:rsidP="00574C30">
      <w:r>
        <w:t xml:space="preserve">  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B19A1CD" w14:textId="77777777" w:rsidR="00574C30" w:rsidRDefault="00574C30" w:rsidP="00574C30">
      <w:r>
        <w:t xml:space="preserve">       }</w:t>
      </w:r>
    </w:p>
    <w:p w14:paraId="41610785" w14:textId="77777777" w:rsidR="00574C30" w:rsidRDefault="00574C30" w:rsidP="00574C3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nMinimum</w:t>
      </w:r>
      <w:proofErr w:type="spellEnd"/>
      <w:r>
        <w:t xml:space="preserve"> Cost Path\n");</w:t>
      </w:r>
    </w:p>
    <w:p w14:paraId="426A4F2F" w14:textId="77777777" w:rsidR="00574C30" w:rsidRDefault="00574C30" w:rsidP="00574C30">
      <w:r>
        <w:t xml:space="preserve">       for(z=</w:t>
      </w:r>
      <w:proofErr w:type="gramStart"/>
      <w:r>
        <w:t>0;z</w:t>
      </w:r>
      <w:proofErr w:type="gramEnd"/>
      <w:r>
        <w:t>&lt;10;z++)</w:t>
      </w:r>
    </w:p>
    <w:p w14:paraId="036C9E10" w14:textId="77777777" w:rsidR="00574C30" w:rsidRDefault="00574C30" w:rsidP="00574C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",res[0][z]);</w:t>
      </w:r>
    </w:p>
    <w:p w14:paraId="78F87312" w14:textId="77777777" w:rsidR="00574C30" w:rsidRDefault="00574C30" w:rsidP="00574C3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Cost %d  \n",</w:t>
      </w:r>
      <w:proofErr w:type="spellStart"/>
      <w:r>
        <w:t>mincost</w:t>
      </w:r>
      <w:proofErr w:type="spellEnd"/>
      <w:r>
        <w:t>);</w:t>
      </w:r>
    </w:p>
    <w:p w14:paraId="6E6380A2" w14:textId="77777777" w:rsidR="00574C30" w:rsidRDefault="00574C30" w:rsidP="00574C30">
      <w:r>
        <w:t>}</w:t>
      </w:r>
    </w:p>
    <w:p w14:paraId="7A4AB3DE" w14:textId="77777777" w:rsidR="00574C30" w:rsidRDefault="00574C30" w:rsidP="00574C30">
      <w:r>
        <w:t xml:space="preserve"> </w:t>
      </w:r>
    </w:p>
    <w:p w14:paraId="1EE356F1" w14:textId="77777777" w:rsidR="00574C30" w:rsidRDefault="00574C30" w:rsidP="00574C30">
      <w:r>
        <w:t xml:space="preserve"> </w:t>
      </w:r>
    </w:p>
    <w:p w14:paraId="128B28CE" w14:textId="77777777" w:rsidR="00574C30" w:rsidRDefault="00574C30" w:rsidP="00574C30">
      <w:r>
        <w:t>/* finding the offspring using cyclic crossover */</w:t>
      </w:r>
    </w:p>
    <w:p w14:paraId="7FA924B9" w14:textId="77777777" w:rsidR="00574C30" w:rsidRDefault="00574C30" w:rsidP="00574C30">
      <w:r>
        <w:t>offcal1(pa)</w:t>
      </w:r>
    </w:p>
    <w:p w14:paraId="16F2CEC3" w14:textId="77777777" w:rsidR="00574C30" w:rsidRDefault="00574C30" w:rsidP="00574C30">
      <w:r>
        <w:t xml:space="preserve">int </w:t>
      </w:r>
      <w:proofErr w:type="gramStart"/>
      <w:r>
        <w:t>pa[</w:t>
      </w:r>
      <w:proofErr w:type="gramEnd"/>
      <w:r>
        <w:t>1000][10];</w:t>
      </w:r>
    </w:p>
    <w:p w14:paraId="7BF2C48F" w14:textId="77777777" w:rsidR="00574C30" w:rsidRDefault="00574C30" w:rsidP="00574C30">
      <w:r>
        <w:t>{</w:t>
      </w:r>
    </w:p>
    <w:p w14:paraId="2B6BAB38" w14:textId="77777777" w:rsidR="00574C30" w:rsidRDefault="00574C30" w:rsidP="00574C30">
      <w:r>
        <w:t xml:space="preserve">      count=0;</w:t>
      </w:r>
    </w:p>
    <w:p w14:paraId="5C945431" w14:textId="77777777" w:rsidR="00574C30" w:rsidRDefault="00574C30" w:rsidP="00574C3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&lt;1000;i++)</w:t>
      </w:r>
    </w:p>
    <w:p w14:paraId="416EB544" w14:textId="77777777" w:rsidR="00574C30" w:rsidRDefault="00574C30" w:rsidP="00574C30">
      <w:r>
        <w:t>for(j=</w:t>
      </w:r>
      <w:proofErr w:type="gramStart"/>
      <w:r>
        <w:t>0;j</w:t>
      </w:r>
      <w:proofErr w:type="gramEnd"/>
      <w:r>
        <w:t>&lt;10;j++)</w:t>
      </w:r>
    </w:p>
    <w:p w14:paraId="4F2CC6E5" w14:textId="77777777" w:rsidR="00574C30" w:rsidRDefault="00574C30" w:rsidP="00574C30">
      <w:r>
        <w:t xml:space="preserve">         offspring[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03D72D31" w14:textId="77777777" w:rsidR="00574C30" w:rsidRDefault="00574C30" w:rsidP="00574C30">
      <w:r>
        <w:t xml:space="preserve"> </w:t>
      </w:r>
    </w:p>
    <w:p w14:paraId="70ED56C9" w14:textId="77777777" w:rsidR="00574C30" w:rsidRDefault="00574C30" w:rsidP="00574C30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numoff;k</w:t>
      </w:r>
      <w:proofErr w:type="spellEnd"/>
      <w:r>
        <w:t>++)</w:t>
      </w:r>
    </w:p>
    <w:p w14:paraId="5C2760BE" w14:textId="77777777" w:rsidR="00574C30" w:rsidRDefault="00574C30" w:rsidP="00574C30">
      <w:r>
        <w:t xml:space="preserve">      {</w:t>
      </w:r>
    </w:p>
    <w:p w14:paraId="6DB73F73" w14:textId="77777777" w:rsidR="00574C30" w:rsidRDefault="00574C30" w:rsidP="00574C30">
      <w:r>
        <w:lastRenderedPageBreak/>
        <w:t xml:space="preserve">         for(l=k+</w:t>
      </w:r>
      <w:proofErr w:type="gramStart"/>
      <w:r>
        <w:t>1;l</w:t>
      </w:r>
      <w:proofErr w:type="gramEnd"/>
      <w:r>
        <w:t>&lt;</w:t>
      </w:r>
      <w:proofErr w:type="spellStart"/>
      <w:r>
        <w:t>numoff;l</w:t>
      </w:r>
      <w:proofErr w:type="spellEnd"/>
      <w:r>
        <w:t>++)</w:t>
      </w:r>
    </w:p>
    <w:p w14:paraId="2A0A043B" w14:textId="77777777" w:rsidR="00574C30" w:rsidRDefault="00574C30" w:rsidP="00574C30">
      <w:r>
        <w:t xml:space="preserve">         {</w:t>
      </w:r>
    </w:p>
    <w:p w14:paraId="5D51232C" w14:textId="77777777" w:rsidR="00574C30" w:rsidRDefault="00574C30" w:rsidP="00574C30">
      <w:r>
        <w:t xml:space="preserve">      offspring[row][</w:t>
      </w:r>
      <w:proofErr w:type="gramStart"/>
      <w:r>
        <w:t>0]=</w:t>
      </w:r>
      <w:proofErr w:type="gramEnd"/>
      <w:r>
        <w:t>pa[k][0];</w:t>
      </w:r>
    </w:p>
    <w:p w14:paraId="0CBF43BA" w14:textId="77777777" w:rsidR="00574C30" w:rsidRDefault="00574C30" w:rsidP="00574C30">
      <w:r>
        <w:t xml:space="preserve">      </w:t>
      </w:r>
      <w:proofErr w:type="spellStart"/>
      <w:r>
        <w:t>loc</w:t>
      </w:r>
      <w:proofErr w:type="spellEnd"/>
      <w:r>
        <w:t>=pa[l][0];</w:t>
      </w:r>
    </w:p>
    <w:p w14:paraId="2095E9E6" w14:textId="77777777" w:rsidR="00574C30" w:rsidRDefault="00574C30" w:rsidP="00574C30">
      <w:r>
        <w:t xml:space="preserve">            flag=1;</w:t>
      </w:r>
    </w:p>
    <w:p w14:paraId="323AE04B" w14:textId="77777777" w:rsidR="00574C30" w:rsidRDefault="00574C30" w:rsidP="00574C30">
      <w:r>
        <w:t xml:space="preserve">          </w:t>
      </w:r>
      <w:proofErr w:type="gramStart"/>
      <w:r>
        <w:t>while(</w:t>
      </w:r>
      <w:proofErr w:type="gramEnd"/>
      <w:r>
        <w:t>flag != 0)</w:t>
      </w:r>
    </w:p>
    <w:p w14:paraId="17BB5884" w14:textId="77777777" w:rsidR="00574C30" w:rsidRDefault="00574C30" w:rsidP="00574C30">
      <w:r>
        <w:t xml:space="preserve">           {</w:t>
      </w:r>
    </w:p>
    <w:p w14:paraId="093F8D6F" w14:textId="77777777" w:rsidR="00574C30" w:rsidRDefault="00574C30" w:rsidP="00574C30">
      <w:r>
        <w:t xml:space="preserve">               for(j=</w:t>
      </w:r>
      <w:proofErr w:type="gramStart"/>
      <w:r>
        <w:t>0;j</w:t>
      </w:r>
      <w:proofErr w:type="gramEnd"/>
      <w:r>
        <w:t>&lt;10;j++)</w:t>
      </w:r>
    </w:p>
    <w:p w14:paraId="662187C1" w14:textId="77777777" w:rsidR="00574C30" w:rsidRDefault="00574C30" w:rsidP="00574C30">
      <w:r>
        <w:t xml:space="preserve">               {</w:t>
      </w:r>
    </w:p>
    <w:p w14:paraId="2F61EC4D" w14:textId="77777777" w:rsidR="00574C30" w:rsidRDefault="00574C30" w:rsidP="00574C30">
      <w:r>
        <w:t xml:space="preserve">              if(pa[k][j] == </w:t>
      </w:r>
      <w:proofErr w:type="spellStart"/>
      <w:proofErr w:type="gramStart"/>
      <w:r>
        <w:t>loc</w:t>
      </w:r>
      <w:proofErr w:type="spellEnd"/>
      <w:r>
        <w:t xml:space="preserve"> )</w:t>
      </w:r>
      <w:proofErr w:type="gramEnd"/>
    </w:p>
    <w:p w14:paraId="5AB3231B" w14:textId="77777777" w:rsidR="00574C30" w:rsidRDefault="00574C30" w:rsidP="00574C30">
      <w:r>
        <w:t xml:space="preserve">                 {</w:t>
      </w:r>
    </w:p>
    <w:p w14:paraId="2556BA8C" w14:textId="77777777" w:rsidR="00574C30" w:rsidRDefault="00574C30" w:rsidP="00574C30">
      <w:r>
        <w:t xml:space="preserve">                     if (offspring[row][j]==-1)</w:t>
      </w:r>
    </w:p>
    <w:p w14:paraId="0B3F4A61" w14:textId="77777777" w:rsidR="00574C30" w:rsidRDefault="00574C30" w:rsidP="00574C30">
      <w:r>
        <w:t xml:space="preserve">                     {</w:t>
      </w:r>
    </w:p>
    <w:p w14:paraId="16152396" w14:textId="77777777" w:rsidR="00574C30" w:rsidRDefault="00574C30" w:rsidP="00574C30">
      <w:r>
        <w:t xml:space="preserve">                 offspring[row][j]=</w:t>
      </w:r>
      <w:proofErr w:type="spellStart"/>
      <w:r>
        <w:t>loc</w:t>
      </w:r>
      <w:proofErr w:type="spellEnd"/>
      <w:r>
        <w:t>;</w:t>
      </w:r>
    </w:p>
    <w:p w14:paraId="4402FBBF" w14:textId="77777777" w:rsidR="00574C30" w:rsidRDefault="00574C30" w:rsidP="00574C30">
      <w:r>
        <w:t xml:space="preserve">                 </w:t>
      </w:r>
      <w:proofErr w:type="spellStart"/>
      <w:r>
        <w:t>loc</w:t>
      </w:r>
      <w:proofErr w:type="spellEnd"/>
      <w:r>
        <w:t>=pa[l][j];</w:t>
      </w:r>
    </w:p>
    <w:p w14:paraId="4180A873" w14:textId="77777777" w:rsidR="00574C30" w:rsidRDefault="00574C30" w:rsidP="00574C30">
      <w:r>
        <w:t xml:space="preserve">                     }</w:t>
      </w:r>
    </w:p>
    <w:p w14:paraId="7FCB2A5A" w14:textId="77777777" w:rsidR="00574C30" w:rsidRDefault="00574C30" w:rsidP="00574C30">
      <w:r>
        <w:t xml:space="preserve">                     else</w:t>
      </w:r>
    </w:p>
    <w:p w14:paraId="3024B216" w14:textId="77777777" w:rsidR="00574C30" w:rsidRDefault="00574C30" w:rsidP="00574C30">
      <w:r>
        <w:t xml:space="preserve">                       flag=0;</w:t>
      </w:r>
    </w:p>
    <w:p w14:paraId="0AD0C558" w14:textId="77777777" w:rsidR="00574C30" w:rsidRDefault="00574C30" w:rsidP="00574C30">
      <w:r>
        <w:t xml:space="preserve">                 }</w:t>
      </w:r>
    </w:p>
    <w:p w14:paraId="062F8229" w14:textId="77777777" w:rsidR="00574C30" w:rsidRDefault="00574C30" w:rsidP="00574C30">
      <w:r>
        <w:t xml:space="preserve">               }</w:t>
      </w:r>
    </w:p>
    <w:p w14:paraId="67A1136B" w14:textId="77777777" w:rsidR="00574C30" w:rsidRDefault="00574C30" w:rsidP="00574C30">
      <w:r>
        <w:t xml:space="preserve">           }/* end while*/</w:t>
      </w:r>
    </w:p>
    <w:p w14:paraId="2972D660" w14:textId="77777777" w:rsidR="00574C30" w:rsidRDefault="00574C30" w:rsidP="00574C30">
      <w:r>
        <w:t xml:space="preserve">      for(m=</w:t>
      </w:r>
      <w:proofErr w:type="gramStart"/>
      <w:r>
        <w:t>0;m</w:t>
      </w:r>
      <w:proofErr w:type="gramEnd"/>
      <w:r>
        <w:t>&lt;10;m++)</w:t>
      </w:r>
    </w:p>
    <w:p w14:paraId="3596E6EF" w14:textId="77777777" w:rsidR="00574C30" w:rsidRDefault="00574C30" w:rsidP="00574C30">
      <w:r>
        <w:t xml:space="preserve">           {</w:t>
      </w:r>
    </w:p>
    <w:p w14:paraId="7926324B" w14:textId="77777777" w:rsidR="00574C30" w:rsidRDefault="00574C30" w:rsidP="00574C30">
      <w:r>
        <w:t xml:space="preserve">               if(offspring[row][m] == -1)</w:t>
      </w:r>
    </w:p>
    <w:p w14:paraId="49644E6C" w14:textId="77777777" w:rsidR="00574C30" w:rsidRDefault="00574C30" w:rsidP="00574C30">
      <w:r>
        <w:t xml:space="preserve">           offspring[row][m]=pa[l][m];</w:t>
      </w:r>
    </w:p>
    <w:p w14:paraId="282163B9" w14:textId="77777777" w:rsidR="00574C30" w:rsidRDefault="00574C30" w:rsidP="00574C30">
      <w:r>
        <w:t xml:space="preserve">           }</w:t>
      </w:r>
    </w:p>
    <w:p w14:paraId="23FB658F" w14:textId="77777777" w:rsidR="00574C30" w:rsidRDefault="00574C30" w:rsidP="00574C30">
      <w:r>
        <w:t xml:space="preserve">      for(z=</w:t>
      </w:r>
      <w:proofErr w:type="gramStart"/>
      <w:r>
        <w:t>0;z</w:t>
      </w:r>
      <w:proofErr w:type="gramEnd"/>
      <w:r>
        <w:t>&lt;10;z++)</w:t>
      </w:r>
    </w:p>
    <w:p w14:paraId="7E73DF02" w14:textId="77777777" w:rsidR="00574C30" w:rsidRDefault="00574C30" w:rsidP="00574C30">
      <w:r>
        <w:lastRenderedPageBreak/>
        <w:t xml:space="preserve">           {</w:t>
      </w:r>
    </w:p>
    <w:p w14:paraId="3E3F5B8B" w14:textId="77777777" w:rsidR="00574C30" w:rsidRDefault="00574C30" w:rsidP="00574C30">
      <w:r>
        <w:t xml:space="preserve">              if(z&lt;9)</w:t>
      </w:r>
    </w:p>
    <w:p w14:paraId="1FA7BB3D" w14:textId="77777777" w:rsidR="00574C30" w:rsidRDefault="00574C30" w:rsidP="00574C30">
      <w:r>
        <w:t xml:space="preserve">              {</w:t>
      </w:r>
    </w:p>
    <w:p w14:paraId="00C6E18A" w14:textId="77777777" w:rsidR="00574C30" w:rsidRDefault="00574C30" w:rsidP="00574C30">
      <w:r>
        <w:t xml:space="preserve">                  row1=offspring[row][z];</w:t>
      </w:r>
    </w:p>
    <w:p w14:paraId="68C71E75" w14:textId="77777777" w:rsidR="00574C30" w:rsidRDefault="00574C30" w:rsidP="00574C30">
      <w:r>
        <w:t xml:space="preserve">                  col1=offspring[row][z+1];</w:t>
      </w:r>
    </w:p>
    <w:p w14:paraId="39E8589B" w14:textId="77777777" w:rsidR="00574C30" w:rsidRDefault="00574C30" w:rsidP="00574C30">
      <w:r>
        <w:t xml:space="preserve">                  mc=</w:t>
      </w:r>
      <w:proofErr w:type="spellStart"/>
      <w:r>
        <w:t>mc+tsp</w:t>
      </w:r>
      <w:proofErr w:type="spellEnd"/>
      <w:r>
        <w:t>[row</w:t>
      </w:r>
      <w:proofErr w:type="gramStart"/>
      <w:r>
        <w:t>1][</w:t>
      </w:r>
      <w:proofErr w:type="gramEnd"/>
      <w:r>
        <w:t>col1];</w:t>
      </w:r>
    </w:p>
    <w:p w14:paraId="219BF90B" w14:textId="77777777" w:rsidR="00574C30" w:rsidRDefault="00574C30" w:rsidP="00574C30">
      <w:r>
        <w:t xml:space="preserve">               }</w:t>
      </w:r>
    </w:p>
    <w:p w14:paraId="77ADE074" w14:textId="77777777" w:rsidR="00574C30" w:rsidRDefault="00574C30" w:rsidP="00574C30">
      <w:r>
        <w:t xml:space="preserve">               else</w:t>
      </w:r>
    </w:p>
    <w:p w14:paraId="6488AA97" w14:textId="77777777" w:rsidR="00574C30" w:rsidRDefault="00574C30" w:rsidP="00574C30">
      <w:r>
        <w:t xml:space="preserve">               {</w:t>
      </w:r>
    </w:p>
    <w:p w14:paraId="6A0544C9" w14:textId="77777777" w:rsidR="00574C30" w:rsidRDefault="00574C30" w:rsidP="00574C30">
      <w:r>
        <w:t xml:space="preserve">                  row1=offspring[row][z];</w:t>
      </w:r>
    </w:p>
    <w:p w14:paraId="672CBC5E" w14:textId="77777777" w:rsidR="00574C30" w:rsidRDefault="00574C30" w:rsidP="00574C30">
      <w:r>
        <w:t xml:space="preserve">                  col1=offspring[row][0];</w:t>
      </w:r>
    </w:p>
    <w:p w14:paraId="3A434AD3" w14:textId="77777777" w:rsidR="00574C30" w:rsidRDefault="00574C30" w:rsidP="00574C30">
      <w:r>
        <w:t xml:space="preserve">                  mc=</w:t>
      </w:r>
      <w:proofErr w:type="spellStart"/>
      <w:r>
        <w:t>mc+tsp</w:t>
      </w:r>
      <w:proofErr w:type="spellEnd"/>
      <w:r>
        <w:t>[row</w:t>
      </w:r>
      <w:proofErr w:type="gramStart"/>
      <w:r>
        <w:t>1][</w:t>
      </w:r>
      <w:proofErr w:type="gramEnd"/>
      <w:r>
        <w:t>col1];</w:t>
      </w:r>
    </w:p>
    <w:p w14:paraId="429A50FA" w14:textId="77777777" w:rsidR="00574C30" w:rsidRDefault="00574C30" w:rsidP="00574C30">
      <w:r>
        <w:t xml:space="preserve">               }</w:t>
      </w:r>
    </w:p>
    <w:p w14:paraId="352155DF" w14:textId="77777777" w:rsidR="00574C30" w:rsidRDefault="00574C30" w:rsidP="00574C30">
      <w:r>
        <w:t xml:space="preserve">           }</w:t>
      </w:r>
    </w:p>
    <w:p w14:paraId="5AE817B0" w14:textId="77777777" w:rsidR="00574C30" w:rsidRDefault="00574C30" w:rsidP="00574C30">
      <w:r>
        <w:t xml:space="preserve">            </w:t>
      </w:r>
      <w:proofErr w:type="gramStart"/>
      <w:r>
        <w:t>if(</w:t>
      </w:r>
      <w:proofErr w:type="gramEnd"/>
      <w:r>
        <w:t xml:space="preserve">mc &lt; </w:t>
      </w:r>
      <w:proofErr w:type="spellStart"/>
      <w:r>
        <w:t>mincost</w:t>
      </w:r>
      <w:proofErr w:type="spellEnd"/>
      <w:r>
        <w:t>)</w:t>
      </w:r>
    </w:p>
    <w:p w14:paraId="14E1A650" w14:textId="77777777" w:rsidR="00574C30" w:rsidRDefault="00574C30" w:rsidP="00574C30">
      <w:r>
        <w:t xml:space="preserve">           {</w:t>
      </w:r>
    </w:p>
    <w:p w14:paraId="2FB609B4" w14:textId="77777777" w:rsidR="00574C30" w:rsidRDefault="00574C30" w:rsidP="00574C30">
      <w:r>
        <w:t xml:space="preserve">                for(z=</w:t>
      </w:r>
      <w:proofErr w:type="gramStart"/>
      <w:r>
        <w:t>0;z</w:t>
      </w:r>
      <w:proofErr w:type="gramEnd"/>
      <w:r>
        <w:t>&lt;10;z++)</w:t>
      </w:r>
    </w:p>
    <w:p w14:paraId="759F1288" w14:textId="77777777" w:rsidR="00574C30" w:rsidRDefault="00574C30" w:rsidP="00574C30">
      <w:r>
        <w:t xml:space="preserve">           res[0][</w:t>
      </w:r>
      <w:proofErr w:type="gramStart"/>
      <w:r>
        <w:t>z]=</w:t>
      </w:r>
      <w:proofErr w:type="gramEnd"/>
      <w:r>
        <w:t>offspring[row][z];</w:t>
      </w:r>
    </w:p>
    <w:p w14:paraId="7296EAEE" w14:textId="77777777" w:rsidR="00574C30" w:rsidRDefault="00574C30" w:rsidP="00574C30">
      <w:r>
        <w:t xml:space="preserve">                </w:t>
      </w:r>
      <w:proofErr w:type="spellStart"/>
      <w:r>
        <w:t>mincost</w:t>
      </w:r>
      <w:proofErr w:type="spellEnd"/>
      <w:r>
        <w:t>=mc;</w:t>
      </w:r>
    </w:p>
    <w:p w14:paraId="22BFB2A9" w14:textId="77777777" w:rsidR="00574C30" w:rsidRDefault="00574C30" w:rsidP="00574C30">
      <w:r>
        <w:t xml:space="preserve">           }</w:t>
      </w:r>
    </w:p>
    <w:p w14:paraId="2F35BD29" w14:textId="77777777" w:rsidR="00574C30" w:rsidRDefault="00574C30" w:rsidP="00574C30">
      <w:r>
        <w:t xml:space="preserve">            count++;</w:t>
      </w:r>
    </w:p>
    <w:p w14:paraId="3BA6977A" w14:textId="77777777" w:rsidR="00574C30" w:rsidRDefault="00574C30" w:rsidP="00574C30">
      <w:r>
        <w:t xml:space="preserve">            row++;</w:t>
      </w:r>
    </w:p>
    <w:p w14:paraId="010DE509" w14:textId="77777777" w:rsidR="00574C30" w:rsidRDefault="00574C30" w:rsidP="00574C30">
      <w:r>
        <w:t xml:space="preserve">         }/* end l*/</w:t>
      </w:r>
    </w:p>
    <w:p w14:paraId="0D184936" w14:textId="77777777" w:rsidR="00574C30" w:rsidRDefault="00574C30" w:rsidP="00574C30">
      <w:r>
        <w:t xml:space="preserve">      }</w:t>
      </w:r>
    </w:p>
    <w:p w14:paraId="77BD6645" w14:textId="77777777" w:rsidR="00574C30" w:rsidRDefault="00574C30" w:rsidP="00574C30">
      <w:r>
        <w:t>}</w:t>
      </w:r>
    </w:p>
    <w:p w14:paraId="38095F9D" w14:textId="77777777" w:rsidR="00574C30" w:rsidRDefault="00574C30" w:rsidP="00574C30">
      <w:r>
        <w:t xml:space="preserve"> </w:t>
      </w:r>
    </w:p>
    <w:p w14:paraId="5AA5D38A" w14:textId="77777777" w:rsidR="00574C30" w:rsidRDefault="00574C30" w:rsidP="00574C30">
      <w:r>
        <w:t xml:space="preserve"> </w:t>
      </w:r>
    </w:p>
    <w:p w14:paraId="26B1363E" w14:textId="77777777" w:rsidR="00574C30" w:rsidRDefault="00574C30" w:rsidP="00574C30">
      <w:r>
        <w:lastRenderedPageBreak/>
        <w:t>offcal2(pa)</w:t>
      </w:r>
    </w:p>
    <w:p w14:paraId="777AAB95" w14:textId="77777777" w:rsidR="00574C30" w:rsidRDefault="00574C30" w:rsidP="00574C30">
      <w:r>
        <w:t xml:space="preserve">int </w:t>
      </w:r>
      <w:proofErr w:type="gramStart"/>
      <w:r>
        <w:t>pa[</w:t>
      </w:r>
      <w:proofErr w:type="gramEnd"/>
      <w:r>
        <w:t>1000][10];</w:t>
      </w:r>
    </w:p>
    <w:p w14:paraId="381562C6" w14:textId="77777777" w:rsidR="00574C30" w:rsidRDefault="00574C30" w:rsidP="00574C30">
      <w:r>
        <w:t>{</w:t>
      </w:r>
    </w:p>
    <w:p w14:paraId="277B1249" w14:textId="77777777" w:rsidR="00574C30" w:rsidRDefault="00574C30" w:rsidP="00574C30">
      <w:r>
        <w:t xml:space="preserve">     for(k=</w:t>
      </w:r>
      <w:proofErr w:type="gramStart"/>
      <w:r>
        <w:t>0;k</w:t>
      </w:r>
      <w:proofErr w:type="gramEnd"/>
      <w:r>
        <w:t>&lt;</w:t>
      </w:r>
      <w:proofErr w:type="spellStart"/>
      <w:r>
        <w:t>numoff;k</w:t>
      </w:r>
      <w:proofErr w:type="spellEnd"/>
      <w:r>
        <w:t>++)</w:t>
      </w:r>
    </w:p>
    <w:p w14:paraId="37793185" w14:textId="77777777" w:rsidR="00574C30" w:rsidRDefault="00574C30" w:rsidP="00574C30">
      <w:r>
        <w:t xml:space="preserve">     {</w:t>
      </w:r>
    </w:p>
    <w:p w14:paraId="3F6D7B3B" w14:textId="77777777" w:rsidR="00574C30" w:rsidRDefault="00574C30" w:rsidP="00574C30">
      <w:r>
        <w:t xml:space="preserve">       for(l=k+</w:t>
      </w:r>
      <w:proofErr w:type="gramStart"/>
      <w:r>
        <w:t>1;l</w:t>
      </w:r>
      <w:proofErr w:type="gramEnd"/>
      <w:r>
        <w:t>&lt;</w:t>
      </w:r>
      <w:proofErr w:type="spellStart"/>
      <w:r>
        <w:t>numoff;l</w:t>
      </w:r>
      <w:proofErr w:type="spellEnd"/>
      <w:r>
        <w:t>++)</w:t>
      </w:r>
    </w:p>
    <w:p w14:paraId="661D5DF3" w14:textId="77777777" w:rsidR="00574C30" w:rsidRDefault="00574C30" w:rsidP="00574C30">
      <w:r>
        <w:t xml:space="preserve">       {</w:t>
      </w:r>
    </w:p>
    <w:p w14:paraId="0FAA131D" w14:textId="77777777" w:rsidR="00574C30" w:rsidRDefault="00574C30" w:rsidP="00574C30">
      <w:r>
        <w:t xml:space="preserve">       offspring[row][</w:t>
      </w:r>
      <w:proofErr w:type="gramStart"/>
      <w:r>
        <w:t>0]=</w:t>
      </w:r>
      <w:proofErr w:type="gramEnd"/>
      <w:r>
        <w:t>pa[l][0];</w:t>
      </w:r>
    </w:p>
    <w:p w14:paraId="0AABFF3A" w14:textId="77777777" w:rsidR="00574C30" w:rsidRDefault="00574C30" w:rsidP="00574C30">
      <w:r>
        <w:t xml:space="preserve">       </w:t>
      </w:r>
      <w:proofErr w:type="spellStart"/>
      <w:r>
        <w:t>loc</w:t>
      </w:r>
      <w:proofErr w:type="spellEnd"/>
      <w:r>
        <w:t>=pa[k][0];</w:t>
      </w:r>
    </w:p>
    <w:p w14:paraId="036B16B0" w14:textId="77777777" w:rsidR="00574C30" w:rsidRDefault="00574C30" w:rsidP="00574C30">
      <w:r>
        <w:t xml:space="preserve">       flag=1;</w:t>
      </w:r>
    </w:p>
    <w:p w14:paraId="3E51FD68" w14:textId="77777777" w:rsidR="00574C30" w:rsidRDefault="00574C30" w:rsidP="00574C30">
      <w:r>
        <w:t xml:space="preserve">       </w:t>
      </w:r>
      <w:proofErr w:type="gramStart"/>
      <w:r>
        <w:t>while(</w:t>
      </w:r>
      <w:proofErr w:type="gramEnd"/>
      <w:r>
        <w:t>flag != 0)</w:t>
      </w:r>
    </w:p>
    <w:p w14:paraId="6A7363B5" w14:textId="77777777" w:rsidR="00574C30" w:rsidRDefault="00574C30" w:rsidP="00574C30">
      <w:r>
        <w:t xml:space="preserve">       {</w:t>
      </w:r>
    </w:p>
    <w:p w14:paraId="67C50A4B" w14:textId="77777777" w:rsidR="00574C30" w:rsidRDefault="00574C30" w:rsidP="00574C30">
      <w:r>
        <w:t xml:space="preserve">           for(j=</w:t>
      </w:r>
      <w:proofErr w:type="gramStart"/>
      <w:r>
        <w:t>0;j</w:t>
      </w:r>
      <w:proofErr w:type="gramEnd"/>
      <w:r>
        <w:t>&lt;10;j++)</w:t>
      </w:r>
    </w:p>
    <w:p w14:paraId="0D28BC89" w14:textId="77777777" w:rsidR="00574C30" w:rsidRDefault="00574C30" w:rsidP="00574C30">
      <w:r>
        <w:t xml:space="preserve">           {</w:t>
      </w:r>
    </w:p>
    <w:p w14:paraId="6ED58CB6" w14:textId="77777777" w:rsidR="00574C30" w:rsidRDefault="00574C30" w:rsidP="00574C30">
      <w:r>
        <w:t xml:space="preserve">         if(pa[l][j] == </w:t>
      </w:r>
      <w:proofErr w:type="spellStart"/>
      <w:proofErr w:type="gramStart"/>
      <w:r>
        <w:t>loc</w:t>
      </w:r>
      <w:proofErr w:type="spellEnd"/>
      <w:r>
        <w:t xml:space="preserve"> )</w:t>
      </w:r>
      <w:proofErr w:type="gramEnd"/>
    </w:p>
    <w:p w14:paraId="1184241F" w14:textId="77777777" w:rsidR="00574C30" w:rsidRDefault="00574C30" w:rsidP="00574C30">
      <w:r>
        <w:t xml:space="preserve">           {</w:t>
      </w:r>
    </w:p>
    <w:p w14:paraId="156A726F" w14:textId="77777777" w:rsidR="00574C30" w:rsidRDefault="00574C30" w:rsidP="00574C30">
      <w:r>
        <w:t xml:space="preserve">               if (offspring[row][j]==-1)</w:t>
      </w:r>
    </w:p>
    <w:p w14:paraId="2FB4D681" w14:textId="77777777" w:rsidR="00574C30" w:rsidRDefault="00574C30" w:rsidP="00574C30">
      <w:r>
        <w:t xml:space="preserve">               {</w:t>
      </w:r>
    </w:p>
    <w:p w14:paraId="4795E5F5" w14:textId="77777777" w:rsidR="00574C30" w:rsidRDefault="00574C30" w:rsidP="00574C30">
      <w:r>
        <w:t xml:space="preserve">           offspring[row][j]=</w:t>
      </w:r>
      <w:proofErr w:type="spellStart"/>
      <w:r>
        <w:t>loc</w:t>
      </w:r>
      <w:proofErr w:type="spellEnd"/>
      <w:r>
        <w:t>;</w:t>
      </w:r>
    </w:p>
    <w:p w14:paraId="5CA3D2B3" w14:textId="77777777" w:rsidR="00574C30" w:rsidRDefault="00574C30" w:rsidP="00574C30">
      <w:r>
        <w:t xml:space="preserve">           </w:t>
      </w:r>
      <w:proofErr w:type="spellStart"/>
      <w:r>
        <w:t>loc</w:t>
      </w:r>
      <w:proofErr w:type="spellEnd"/>
      <w:r>
        <w:t>=pa[k][j];</w:t>
      </w:r>
    </w:p>
    <w:p w14:paraId="13D7100C" w14:textId="77777777" w:rsidR="00574C30" w:rsidRDefault="00574C30" w:rsidP="00574C30">
      <w:r>
        <w:t xml:space="preserve">               }</w:t>
      </w:r>
    </w:p>
    <w:p w14:paraId="3C8F48DE" w14:textId="77777777" w:rsidR="00574C30" w:rsidRDefault="00574C30" w:rsidP="00574C30">
      <w:r>
        <w:t xml:space="preserve">               else</w:t>
      </w:r>
    </w:p>
    <w:p w14:paraId="5FEB4271" w14:textId="77777777" w:rsidR="00574C30" w:rsidRDefault="00574C30" w:rsidP="00574C30">
      <w:r>
        <w:t xml:space="preserve">                 flag=0;</w:t>
      </w:r>
    </w:p>
    <w:p w14:paraId="5F60C210" w14:textId="77777777" w:rsidR="00574C30" w:rsidRDefault="00574C30" w:rsidP="00574C30">
      <w:r>
        <w:t xml:space="preserve">           }</w:t>
      </w:r>
    </w:p>
    <w:p w14:paraId="1E01D7ED" w14:textId="77777777" w:rsidR="00574C30" w:rsidRDefault="00574C30" w:rsidP="00574C30">
      <w:r>
        <w:t xml:space="preserve">           }</w:t>
      </w:r>
    </w:p>
    <w:p w14:paraId="47C55918" w14:textId="77777777" w:rsidR="00574C30" w:rsidRDefault="00574C30" w:rsidP="00574C30">
      <w:r>
        <w:t xml:space="preserve">       }/* end while*/</w:t>
      </w:r>
    </w:p>
    <w:p w14:paraId="78F7B7D2" w14:textId="77777777" w:rsidR="00574C30" w:rsidRDefault="00574C30" w:rsidP="00574C30">
      <w:r>
        <w:t xml:space="preserve">       for(m=</w:t>
      </w:r>
      <w:proofErr w:type="gramStart"/>
      <w:r>
        <w:t>0;m</w:t>
      </w:r>
      <w:proofErr w:type="gramEnd"/>
      <w:r>
        <w:t>&lt;10;m++)</w:t>
      </w:r>
    </w:p>
    <w:p w14:paraId="5253E5C7" w14:textId="77777777" w:rsidR="00574C30" w:rsidRDefault="00574C30" w:rsidP="00574C30">
      <w:r>
        <w:lastRenderedPageBreak/>
        <w:t xml:space="preserve">       {</w:t>
      </w:r>
    </w:p>
    <w:p w14:paraId="77A2F21C" w14:textId="77777777" w:rsidR="00574C30" w:rsidRDefault="00574C30" w:rsidP="00574C30">
      <w:r>
        <w:t xml:space="preserve">        if(offspring[row][m] == -1)</w:t>
      </w:r>
    </w:p>
    <w:p w14:paraId="412F0ED0" w14:textId="77777777" w:rsidR="00574C30" w:rsidRDefault="00574C30" w:rsidP="00574C30">
      <w:r>
        <w:t xml:space="preserve">            offspring[row][m]=pa[k][m];</w:t>
      </w:r>
    </w:p>
    <w:p w14:paraId="4558181B" w14:textId="77777777" w:rsidR="00574C30" w:rsidRDefault="00574C30" w:rsidP="00574C30">
      <w:r>
        <w:t xml:space="preserve">       }</w:t>
      </w:r>
    </w:p>
    <w:p w14:paraId="5FA195C7" w14:textId="77777777" w:rsidR="00574C30" w:rsidRDefault="00574C30" w:rsidP="00574C30">
      <w:r>
        <w:t xml:space="preserve">       for(z=</w:t>
      </w:r>
      <w:proofErr w:type="gramStart"/>
      <w:r>
        <w:t>0;z</w:t>
      </w:r>
      <w:proofErr w:type="gramEnd"/>
      <w:r>
        <w:t>&lt;10;z++)</w:t>
      </w:r>
    </w:p>
    <w:p w14:paraId="54FBE88E" w14:textId="77777777" w:rsidR="00574C30" w:rsidRDefault="00574C30" w:rsidP="00574C30">
      <w:r>
        <w:t xml:space="preserve">      {</w:t>
      </w:r>
    </w:p>
    <w:p w14:paraId="5F1573B0" w14:textId="77777777" w:rsidR="00574C30" w:rsidRDefault="00574C30" w:rsidP="00574C30">
      <w:r>
        <w:t xml:space="preserve">       if(z&lt;9)</w:t>
      </w:r>
    </w:p>
    <w:p w14:paraId="55041A8D" w14:textId="77777777" w:rsidR="00574C30" w:rsidRDefault="00574C30" w:rsidP="00574C30">
      <w:r>
        <w:t xml:space="preserve">       {</w:t>
      </w:r>
    </w:p>
    <w:p w14:paraId="197B777B" w14:textId="77777777" w:rsidR="00574C30" w:rsidRDefault="00574C30" w:rsidP="00574C30">
      <w:r>
        <w:t xml:space="preserve">        row1=offspring[row][z];</w:t>
      </w:r>
    </w:p>
    <w:p w14:paraId="30A35E82" w14:textId="77777777" w:rsidR="00574C30" w:rsidRDefault="00574C30" w:rsidP="00574C30">
      <w:r>
        <w:t xml:space="preserve">        col1=offspring[row][z+1];</w:t>
      </w:r>
    </w:p>
    <w:p w14:paraId="066D7D3E" w14:textId="77777777" w:rsidR="00574C30" w:rsidRDefault="00574C30" w:rsidP="00574C30">
      <w:r>
        <w:t xml:space="preserve">        mc=</w:t>
      </w:r>
      <w:proofErr w:type="spellStart"/>
      <w:r>
        <w:t>mc+tsp</w:t>
      </w:r>
      <w:proofErr w:type="spellEnd"/>
      <w:r>
        <w:t>[row</w:t>
      </w:r>
      <w:proofErr w:type="gramStart"/>
      <w:r>
        <w:t>1][</w:t>
      </w:r>
      <w:proofErr w:type="gramEnd"/>
      <w:r>
        <w:t>col1];</w:t>
      </w:r>
    </w:p>
    <w:p w14:paraId="316A6919" w14:textId="77777777" w:rsidR="00574C30" w:rsidRDefault="00574C30" w:rsidP="00574C30">
      <w:r>
        <w:t xml:space="preserve">       }</w:t>
      </w:r>
    </w:p>
    <w:p w14:paraId="5A4EB90D" w14:textId="77777777" w:rsidR="00574C30" w:rsidRDefault="00574C30" w:rsidP="00574C30">
      <w:r>
        <w:t xml:space="preserve">       else</w:t>
      </w:r>
    </w:p>
    <w:p w14:paraId="191E00D1" w14:textId="77777777" w:rsidR="00574C30" w:rsidRDefault="00574C30" w:rsidP="00574C30">
      <w:r>
        <w:t xml:space="preserve">       {</w:t>
      </w:r>
    </w:p>
    <w:p w14:paraId="2F120447" w14:textId="77777777" w:rsidR="00574C30" w:rsidRDefault="00574C30" w:rsidP="00574C30">
      <w:r>
        <w:t xml:space="preserve">        row1=offspring[row][z];</w:t>
      </w:r>
    </w:p>
    <w:p w14:paraId="613AF407" w14:textId="77777777" w:rsidR="00574C30" w:rsidRDefault="00574C30" w:rsidP="00574C30">
      <w:r>
        <w:t xml:space="preserve">        col1=offspring[row][0];</w:t>
      </w:r>
    </w:p>
    <w:p w14:paraId="2DB0A163" w14:textId="77777777" w:rsidR="00574C30" w:rsidRDefault="00574C30" w:rsidP="00574C30">
      <w:r>
        <w:t xml:space="preserve">        mc=</w:t>
      </w:r>
      <w:proofErr w:type="spellStart"/>
      <w:r>
        <w:t>mc+tsp</w:t>
      </w:r>
      <w:proofErr w:type="spellEnd"/>
      <w:r>
        <w:t>[row</w:t>
      </w:r>
      <w:proofErr w:type="gramStart"/>
      <w:r>
        <w:t>1][</w:t>
      </w:r>
      <w:proofErr w:type="gramEnd"/>
      <w:r>
        <w:t>col1];</w:t>
      </w:r>
    </w:p>
    <w:p w14:paraId="6C2C1B91" w14:textId="77777777" w:rsidR="00574C30" w:rsidRDefault="00574C30" w:rsidP="00574C30">
      <w:r>
        <w:t xml:space="preserve">       }</w:t>
      </w:r>
    </w:p>
    <w:p w14:paraId="732A8A40" w14:textId="77777777" w:rsidR="00574C30" w:rsidRDefault="00574C30" w:rsidP="00574C30">
      <w:r>
        <w:t xml:space="preserve">   }</w:t>
      </w:r>
    </w:p>
    <w:p w14:paraId="4206ADC4" w14:textId="77777777" w:rsidR="00574C30" w:rsidRDefault="00574C30" w:rsidP="00574C30">
      <w:r>
        <w:t xml:space="preserve">       row++;</w:t>
      </w:r>
    </w:p>
    <w:p w14:paraId="1544FD11" w14:textId="77777777" w:rsidR="00574C30" w:rsidRDefault="00574C30" w:rsidP="00574C30">
      <w:r>
        <w:t xml:space="preserve">       </w:t>
      </w:r>
      <w:proofErr w:type="gramStart"/>
      <w:r>
        <w:t>if(</w:t>
      </w:r>
      <w:proofErr w:type="gramEnd"/>
      <w:r>
        <w:t xml:space="preserve">mc &lt; </w:t>
      </w:r>
      <w:proofErr w:type="spellStart"/>
      <w:r>
        <w:t>mincost</w:t>
      </w:r>
      <w:proofErr w:type="spellEnd"/>
      <w:r>
        <w:t>)</w:t>
      </w:r>
    </w:p>
    <w:p w14:paraId="12AD25E2" w14:textId="77777777" w:rsidR="00574C30" w:rsidRDefault="00574C30" w:rsidP="00574C30">
      <w:r>
        <w:t xml:space="preserve">       {</w:t>
      </w:r>
    </w:p>
    <w:p w14:paraId="17930521" w14:textId="77777777" w:rsidR="00574C30" w:rsidRDefault="00574C30" w:rsidP="00574C30">
      <w:r>
        <w:t xml:space="preserve">          for(z=</w:t>
      </w:r>
      <w:proofErr w:type="gramStart"/>
      <w:r>
        <w:t>0;z</w:t>
      </w:r>
      <w:proofErr w:type="gramEnd"/>
      <w:r>
        <w:t>&lt;10;z++)</w:t>
      </w:r>
    </w:p>
    <w:p w14:paraId="7E387509" w14:textId="77777777" w:rsidR="00574C30" w:rsidRDefault="00574C30" w:rsidP="00574C30">
      <w:r>
        <w:t xml:space="preserve">            res[0][</w:t>
      </w:r>
      <w:proofErr w:type="gramStart"/>
      <w:r>
        <w:t>z]=</w:t>
      </w:r>
      <w:proofErr w:type="gramEnd"/>
      <w:r>
        <w:t>offspring[row][z];</w:t>
      </w:r>
    </w:p>
    <w:p w14:paraId="56EEE75C" w14:textId="77777777" w:rsidR="00574C30" w:rsidRDefault="00574C30" w:rsidP="00574C30">
      <w:r>
        <w:t xml:space="preserve">           </w:t>
      </w:r>
      <w:proofErr w:type="spellStart"/>
      <w:r>
        <w:t>mincost</w:t>
      </w:r>
      <w:proofErr w:type="spellEnd"/>
      <w:r>
        <w:t>=mc;</w:t>
      </w:r>
    </w:p>
    <w:p w14:paraId="262E8F76" w14:textId="77777777" w:rsidR="00574C30" w:rsidRDefault="00574C30" w:rsidP="00574C30">
      <w:r>
        <w:t xml:space="preserve">       }</w:t>
      </w:r>
    </w:p>
    <w:p w14:paraId="63426FF1" w14:textId="77777777" w:rsidR="00574C30" w:rsidRDefault="00574C30" w:rsidP="00574C30">
      <w:r>
        <w:t xml:space="preserve">       count++;</w:t>
      </w:r>
    </w:p>
    <w:p w14:paraId="06CD54BC" w14:textId="77777777" w:rsidR="00574C30" w:rsidRDefault="00574C30" w:rsidP="00574C30">
      <w:r>
        <w:lastRenderedPageBreak/>
        <w:t xml:space="preserve">      }/* end l*/</w:t>
      </w:r>
    </w:p>
    <w:p w14:paraId="0E385E28" w14:textId="77777777" w:rsidR="00574C30" w:rsidRDefault="00574C30" w:rsidP="00574C30">
      <w:r>
        <w:t xml:space="preserve">     }</w:t>
      </w:r>
    </w:p>
    <w:p w14:paraId="60555BA1" w14:textId="2380DE4E" w:rsidR="00574C30" w:rsidRDefault="00574C30" w:rsidP="00574C30">
      <w:r>
        <w:t>}</w:t>
      </w:r>
    </w:p>
    <w:p w14:paraId="0B82D544" w14:textId="22DDC244" w:rsidR="00574C30" w:rsidRDefault="00574C30" w:rsidP="00574C30">
      <w:pPr>
        <w:rPr>
          <w:b/>
          <w:bCs/>
          <w:sz w:val="28"/>
          <w:szCs w:val="28"/>
        </w:rPr>
      </w:pPr>
    </w:p>
    <w:p w14:paraId="30726B98" w14:textId="3096653C" w:rsidR="00611EA0" w:rsidRDefault="00611EA0" w:rsidP="00574C30">
      <w:pPr>
        <w:rPr>
          <w:b/>
          <w:bCs/>
          <w:sz w:val="28"/>
          <w:szCs w:val="28"/>
        </w:rPr>
      </w:pPr>
    </w:p>
    <w:p w14:paraId="14B67F6C" w14:textId="384316CB" w:rsidR="00611EA0" w:rsidRDefault="00611EA0" w:rsidP="00574C30">
      <w:pPr>
        <w:rPr>
          <w:b/>
          <w:bCs/>
          <w:sz w:val="28"/>
          <w:szCs w:val="28"/>
        </w:rPr>
      </w:pPr>
    </w:p>
    <w:p w14:paraId="00CE4B4F" w14:textId="052BB5D9" w:rsidR="00611EA0" w:rsidRDefault="00611EA0" w:rsidP="00574C30">
      <w:pPr>
        <w:rPr>
          <w:b/>
          <w:bCs/>
          <w:sz w:val="28"/>
          <w:szCs w:val="28"/>
        </w:rPr>
      </w:pPr>
    </w:p>
    <w:p w14:paraId="78EBF662" w14:textId="0F580DEA" w:rsidR="00611EA0" w:rsidRDefault="00611EA0" w:rsidP="00574C30">
      <w:pPr>
        <w:rPr>
          <w:b/>
          <w:bCs/>
          <w:sz w:val="28"/>
          <w:szCs w:val="28"/>
        </w:rPr>
      </w:pPr>
    </w:p>
    <w:p w14:paraId="401A8B6C" w14:textId="556377AA" w:rsidR="00611EA0" w:rsidRDefault="00611EA0" w:rsidP="00574C30">
      <w:pPr>
        <w:rPr>
          <w:b/>
          <w:bCs/>
          <w:sz w:val="28"/>
          <w:szCs w:val="28"/>
        </w:rPr>
      </w:pPr>
    </w:p>
    <w:p w14:paraId="63F28EE5" w14:textId="6B60D4BC" w:rsidR="00611EA0" w:rsidRDefault="00611EA0" w:rsidP="00574C30">
      <w:pPr>
        <w:rPr>
          <w:b/>
          <w:bCs/>
          <w:sz w:val="28"/>
          <w:szCs w:val="28"/>
        </w:rPr>
      </w:pPr>
    </w:p>
    <w:p w14:paraId="7CCE1F90" w14:textId="0A9DCD7A" w:rsidR="00611EA0" w:rsidRDefault="00611EA0" w:rsidP="00574C30">
      <w:pPr>
        <w:rPr>
          <w:b/>
          <w:bCs/>
          <w:sz w:val="28"/>
          <w:szCs w:val="28"/>
        </w:rPr>
      </w:pPr>
    </w:p>
    <w:p w14:paraId="62E08607" w14:textId="5A82AA09" w:rsidR="00611EA0" w:rsidRDefault="00611EA0" w:rsidP="00574C30">
      <w:pPr>
        <w:rPr>
          <w:b/>
          <w:bCs/>
          <w:sz w:val="28"/>
          <w:szCs w:val="28"/>
        </w:rPr>
      </w:pPr>
    </w:p>
    <w:p w14:paraId="61C1FFE6" w14:textId="6A82F238" w:rsidR="00611EA0" w:rsidRDefault="00611EA0" w:rsidP="00574C30">
      <w:pPr>
        <w:rPr>
          <w:b/>
          <w:bCs/>
          <w:sz w:val="28"/>
          <w:szCs w:val="28"/>
        </w:rPr>
      </w:pPr>
    </w:p>
    <w:p w14:paraId="3C933C1D" w14:textId="77760258" w:rsidR="00611EA0" w:rsidRDefault="00611EA0" w:rsidP="00574C30">
      <w:pPr>
        <w:rPr>
          <w:b/>
          <w:bCs/>
          <w:sz w:val="28"/>
          <w:szCs w:val="28"/>
        </w:rPr>
      </w:pPr>
    </w:p>
    <w:p w14:paraId="0544D3B2" w14:textId="3C7A1288" w:rsidR="00611EA0" w:rsidRDefault="00611EA0" w:rsidP="00574C30">
      <w:pPr>
        <w:rPr>
          <w:b/>
          <w:bCs/>
          <w:sz w:val="28"/>
          <w:szCs w:val="28"/>
        </w:rPr>
      </w:pPr>
    </w:p>
    <w:p w14:paraId="3225AE18" w14:textId="6A949B85" w:rsidR="00611EA0" w:rsidRDefault="00611EA0" w:rsidP="00574C30">
      <w:pPr>
        <w:rPr>
          <w:b/>
          <w:bCs/>
          <w:sz w:val="28"/>
          <w:szCs w:val="28"/>
        </w:rPr>
      </w:pPr>
    </w:p>
    <w:p w14:paraId="621F1E1F" w14:textId="5ED37F2D" w:rsidR="00611EA0" w:rsidRDefault="00611EA0" w:rsidP="00574C30">
      <w:pPr>
        <w:rPr>
          <w:b/>
          <w:bCs/>
          <w:sz w:val="28"/>
          <w:szCs w:val="28"/>
        </w:rPr>
      </w:pPr>
    </w:p>
    <w:p w14:paraId="72C2BB1C" w14:textId="3391123D" w:rsidR="00611EA0" w:rsidRDefault="00611EA0" w:rsidP="00574C30">
      <w:pPr>
        <w:rPr>
          <w:b/>
          <w:bCs/>
          <w:sz w:val="28"/>
          <w:szCs w:val="28"/>
        </w:rPr>
      </w:pPr>
    </w:p>
    <w:p w14:paraId="5F758BBE" w14:textId="3B7EF335" w:rsidR="00611EA0" w:rsidRDefault="00611EA0" w:rsidP="00574C30">
      <w:pPr>
        <w:rPr>
          <w:b/>
          <w:bCs/>
          <w:sz w:val="28"/>
          <w:szCs w:val="28"/>
        </w:rPr>
      </w:pPr>
    </w:p>
    <w:p w14:paraId="10450369" w14:textId="42A08DBD" w:rsidR="00611EA0" w:rsidRDefault="00611EA0" w:rsidP="00574C30">
      <w:pPr>
        <w:rPr>
          <w:b/>
          <w:bCs/>
          <w:sz w:val="28"/>
          <w:szCs w:val="28"/>
        </w:rPr>
      </w:pPr>
    </w:p>
    <w:p w14:paraId="246A6726" w14:textId="2103EE54" w:rsidR="00611EA0" w:rsidRDefault="00611EA0" w:rsidP="00574C30">
      <w:pPr>
        <w:rPr>
          <w:b/>
          <w:bCs/>
          <w:sz w:val="28"/>
          <w:szCs w:val="28"/>
        </w:rPr>
      </w:pPr>
    </w:p>
    <w:p w14:paraId="2EDAD7F8" w14:textId="1C9C1B90" w:rsidR="00611EA0" w:rsidRDefault="00611EA0" w:rsidP="00574C30">
      <w:pPr>
        <w:rPr>
          <w:b/>
          <w:bCs/>
          <w:sz w:val="28"/>
          <w:szCs w:val="28"/>
        </w:rPr>
      </w:pPr>
    </w:p>
    <w:p w14:paraId="2BDA2E51" w14:textId="6C2FAC72" w:rsidR="00611EA0" w:rsidRDefault="00611EA0" w:rsidP="00574C30">
      <w:pPr>
        <w:rPr>
          <w:b/>
          <w:bCs/>
          <w:sz w:val="28"/>
          <w:szCs w:val="28"/>
        </w:rPr>
      </w:pPr>
    </w:p>
    <w:p w14:paraId="7C17396B" w14:textId="77777777" w:rsidR="00611EA0" w:rsidRPr="00574C30" w:rsidRDefault="00611EA0" w:rsidP="00574C30">
      <w:pPr>
        <w:rPr>
          <w:b/>
          <w:bCs/>
          <w:sz w:val="28"/>
          <w:szCs w:val="28"/>
        </w:rPr>
      </w:pPr>
    </w:p>
    <w:p w14:paraId="1B45E28D" w14:textId="5E9BCCB7" w:rsidR="00866F27" w:rsidRPr="00C56D64" w:rsidRDefault="002E7997" w:rsidP="002E7997">
      <w:r w:rsidRPr="002E7997">
        <w:rPr>
          <w:b/>
          <w:bCs/>
          <w:sz w:val="28"/>
          <w:szCs w:val="28"/>
        </w:rPr>
        <w:t xml:space="preserve">8. Implement word matching using Genetic Algorithm. </w:t>
      </w:r>
    </w:p>
    <w:p w14:paraId="0D72C217" w14:textId="77777777" w:rsidR="00611EA0" w:rsidRDefault="00611EA0" w:rsidP="00611EA0">
      <w:r>
        <w:t xml:space="preserve">#include&lt;stdio.h&gt; </w:t>
      </w:r>
    </w:p>
    <w:p w14:paraId="068C9785" w14:textId="77777777" w:rsidR="00611EA0" w:rsidRDefault="00611EA0" w:rsidP="00611EA0">
      <w:r>
        <w:t xml:space="preserve">#include&lt;conio.h&gt; </w:t>
      </w:r>
    </w:p>
    <w:p w14:paraId="5A9D6E68" w14:textId="77777777" w:rsidR="00611EA0" w:rsidRDefault="00611EA0" w:rsidP="00611EA0">
      <w:r>
        <w:t xml:space="preserve">#include&lt;stdlib.h&gt; </w:t>
      </w:r>
    </w:p>
    <w:p w14:paraId="64A1623F" w14:textId="77777777" w:rsidR="00611EA0" w:rsidRDefault="00611EA0" w:rsidP="00611EA0">
      <w:r>
        <w:t xml:space="preserve">#include&lt;dos.h&gt; </w:t>
      </w:r>
    </w:p>
    <w:p w14:paraId="1E42FC41" w14:textId="77777777" w:rsidR="00611EA0" w:rsidRDefault="00611EA0" w:rsidP="00611EA0">
      <w:r>
        <w:t xml:space="preserve"> </w:t>
      </w:r>
    </w:p>
    <w:p w14:paraId="0AD41CA3" w14:textId="77777777" w:rsidR="00611EA0" w:rsidRDefault="00611EA0" w:rsidP="00611EA0">
      <w:r>
        <w:t>char input[15</w:t>
      </w:r>
      <w:proofErr w:type="gramStart"/>
      <w:r>
        <w:t>],parent</w:t>
      </w:r>
      <w:proofErr w:type="gramEnd"/>
      <w:r>
        <w:t xml:space="preserve">[50][15],child[50][15],mating_pool[105][15],mutant[05][15]; </w:t>
      </w:r>
    </w:p>
    <w:p w14:paraId="065B5696" w14:textId="77777777" w:rsidR="00611EA0" w:rsidRDefault="00611EA0" w:rsidP="00611EA0">
      <w:r>
        <w:t xml:space="preserve">int </w:t>
      </w:r>
      <w:proofErr w:type="spellStart"/>
      <w:r>
        <w:t>pfit</w:t>
      </w:r>
      <w:proofErr w:type="spellEnd"/>
      <w:r>
        <w:t>[50</w:t>
      </w:r>
      <w:proofErr w:type="gramStart"/>
      <w:r>
        <w:t>],</w:t>
      </w:r>
      <w:proofErr w:type="spellStart"/>
      <w:r>
        <w:t>cfit</w:t>
      </w:r>
      <w:proofErr w:type="spellEnd"/>
      <w:proofErr w:type="gramEnd"/>
      <w:r>
        <w:t>[50],fit[105],</w:t>
      </w:r>
      <w:proofErr w:type="spellStart"/>
      <w:r>
        <w:t>mfit</w:t>
      </w:r>
      <w:proofErr w:type="spellEnd"/>
      <w:r>
        <w:t xml:space="preserve">[05],gen=0; </w:t>
      </w:r>
    </w:p>
    <w:p w14:paraId="791562E6" w14:textId="77777777" w:rsidR="00611EA0" w:rsidRDefault="00611EA0" w:rsidP="00611EA0">
      <w:r>
        <w:t xml:space="preserve"> </w:t>
      </w:r>
    </w:p>
    <w:p w14:paraId="44800A6A" w14:textId="77777777" w:rsidR="00611EA0" w:rsidRDefault="00611EA0" w:rsidP="00611EA0">
      <w:r>
        <w:t xml:space="preserve">void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 xml:space="preserve">) </w:t>
      </w:r>
    </w:p>
    <w:p w14:paraId="7F1C5DE5" w14:textId="77777777" w:rsidR="00611EA0" w:rsidRDefault="00611EA0" w:rsidP="00611EA0">
      <w:r>
        <w:t xml:space="preserve">{ </w:t>
      </w:r>
    </w:p>
    <w:p w14:paraId="7E4B0EC7" w14:textId="77777777" w:rsidR="00611EA0" w:rsidRDefault="00611EA0" w:rsidP="00611EA0">
      <w:r>
        <w:t xml:space="preserve"> int </w:t>
      </w:r>
      <w:proofErr w:type="spellStart"/>
      <w:r>
        <w:t>i</w:t>
      </w:r>
      <w:proofErr w:type="spellEnd"/>
      <w:r>
        <w:t xml:space="preserve">; </w:t>
      </w:r>
    </w:p>
    <w:p w14:paraId="2082DA69" w14:textId="77777777" w:rsidR="00611EA0" w:rsidRDefault="00611EA0" w:rsidP="00611EA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5701BA32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</w:t>
      </w:r>
      <w:proofErr w:type="spellStart"/>
      <w:r>
        <w:t>tWORD</w:t>
      </w:r>
      <w:proofErr w:type="spellEnd"/>
      <w:r>
        <w:t xml:space="preserve"> MATCHING PROBLEM - GENETIC ALGORITHMS ASSIGNMENT"); </w:t>
      </w:r>
    </w:p>
    <w:p w14:paraId="7850F803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   **************"); </w:t>
      </w:r>
    </w:p>
    <w:p w14:paraId="554781DA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tENTER</w:t>
      </w:r>
      <w:proofErr w:type="spellEnd"/>
      <w:r>
        <w:t xml:space="preserve"> THE WORD TO BE MATCHED : "); </w:t>
      </w:r>
    </w:p>
    <w:p w14:paraId="334D5E4A" w14:textId="77777777" w:rsidR="00611EA0" w:rsidRDefault="00611EA0" w:rsidP="00611EA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 xml:space="preserve">); </w:t>
      </w:r>
    </w:p>
    <w:p w14:paraId="3A270B69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"\n\n\n\t   THE ASCII EQUIVALENT OF THE LETTERS IN THE ENTERED WORD"); </w:t>
      </w:r>
    </w:p>
    <w:p w14:paraId="06ED7C69" w14:textId="77777777" w:rsidR="00611EA0" w:rsidRDefault="00611EA0" w:rsidP="00611EA0">
      <w:r>
        <w:t xml:space="preserve"> </w:t>
      </w:r>
      <w:proofErr w:type="spellStart"/>
      <w:r>
        <w:t>printf</w:t>
      </w:r>
      <w:proofErr w:type="spellEnd"/>
      <w:r>
        <w:t xml:space="preserve">("\n\t--------------------------------------------------------------"); </w:t>
      </w:r>
    </w:p>
    <w:p w14:paraId="5FCA83A3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LETTERS :"); </w:t>
      </w:r>
    </w:p>
    <w:p w14:paraId="7728E698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i</w:t>
      </w:r>
      <w:proofErr w:type="spellEnd"/>
      <w:r>
        <w:t xml:space="preserve">++) </w:t>
      </w:r>
    </w:p>
    <w:p w14:paraId="77234203" w14:textId="77777777" w:rsidR="00611EA0" w:rsidRDefault="00611EA0" w:rsidP="00611EA0">
      <w:r>
        <w:t xml:space="preserve"> { </w:t>
      </w:r>
    </w:p>
    <w:p w14:paraId="1EA86367" w14:textId="77777777" w:rsidR="00611EA0" w:rsidRDefault="00611EA0" w:rsidP="00611E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%c ",input[</w:t>
      </w:r>
      <w:proofErr w:type="spellStart"/>
      <w:r>
        <w:t>i</w:t>
      </w:r>
      <w:proofErr w:type="spellEnd"/>
      <w:r>
        <w:t xml:space="preserve">]); </w:t>
      </w:r>
    </w:p>
    <w:p w14:paraId="3CFA3910" w14:textId="77777777" w:rsidR="00611EA0" w:rsidRDefault="00611EA0" w:rsidP="00611EA0">
      <w:r>
        <w:t xml:space="preserve"> } </w:t>
      </w:r>
    </w:p>
    <w:p w14:paraId="666C0210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ASCII   :"); </w:t>
      </w:r>
    </w:p>
    <w:p w14:paraId="58980530" w14:textId="77777777" w:rsidR="00611EA0" w:rsidRDefault="00611EA0" w:rsidP="00611EA0">
      <w:r>
        <w:lastRenderedPageBreak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i</w:t>
      </w:r>
      <w:proofErr w:type="spellEnd"/>
      <w:r>
        <w:t xml:space="preserve">++) </w:t>
      </w:r>
    </w:p>
    <w:p w14:paraId="5B0BF96C" w14:textId="77777777" w:rsidR="00611EA0" w:rsidRDefault="00611EA0" w:rsidP="00611EA0">
      <w:r>
        <w:t xml:space="preserve"> { </w:t>
      </w:r>
    </w:p>
    <w:p w14:paraId="756C8F27" w14:textId="77777777" w:rsidR="00611EA0" w:rsidRDefault="00611EA0" w:rsidP="00611E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%3d",input[</w:t>
      </w:r>
      <w:proofErr w:type="spellStart"/>
      <w:r>
        <w:t>i</w:t>
      </w:r>
      <w:proofErr w:type="spellEnd"/>
      <w:r>
        <w:t xml:space="preserve">]); </w:t>
      </w:r>
    </w:p>
    <w:p w14:paraId="60BCD316" w14:textId="77777777" w:rsidR="00611EA0" w:rsidRDefault="00611EA0" w:rsidP="00611EA0">
      <w:r>
        <w:t xml:space="preserve"> } </w:t>
      </w:r>
    </w:p>
    <w:p w14:paraId="46FAE003" w14:textId="77777777" w:rsidR="00611EA0" w:rsidRDefault="00611EA0" w:rsidP="00611EA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2170B7F2" w14:textId="77777777" w:rsidR="00611EA0" w:rsidRDefault="00611EA0" w:rsidP="00611EA0">
      <w:r>
        <w:t xml:space="preserve"> </w:t>
      </w:r>
    </w:p>
    <w:p w14:paraId="7C4D851E" w14:textId="77777777" w:rsidR="00611EA0" w:rsidRDefault="00611EA0" w:rsidP="00611EA0">
      <w:r>
        <w:t xml:space="preserve">} </w:t>
      </w:r>
    </w:p>
    <w:p w14:paraId="44F8D7AB" w14:textId="77777777" w:rsidR="00611EA0" w:rsidRDefault="00611EA0" w:rsidP="00611EA0">
      <w:r>
        <w:t xml:space="preserve"> </w:t>
      </w:r>
    </w:p>
    <w:p w14:paraId="19769A0F" w14:textId="77777777" w:rsidR="00611EA0" w:rsidRDefault="00611EA0" w:rsidP="00611EA0">
      <w:r>
        <w:t xml:space="preserve">void </w:t>
      </w:r>
      <w:proofErr w:type="spellStart"/>
      <w:r>
        <w:t>initial_</w:t>
      </w:r>
      <w:proofErr w:type="gramStart"/>
      <w:r>
        <w:t>pop</w:t>
      </w:r>
      <w:proofErr w:type="spellEnd"/>
      <w:r>
        <w:t>(</w:t>
      </w:r>
      <w:proofErr w:type="gramEnd"/>
      <w:r>
        <w:t xml:space="preserve">) </w:t>
      </w:r>
    </w:p>
    <w:p w14:paraId="7600EA3E" w14:textId="77777777" w:rsidR="00611EA0" w:rsidRDefault="00611EA0" w:rsidP="00611EA0">
      <w:r>
        <w:t xml:space="preserve">{ </w:t>
      </w:r>
    </w:p>
    <w:p w14:paraId="1C274097" w14:textId="77777777" w:rsidR="00611EA0" w:rsidRDefault="00611EA0" w:rsidP="00611EA0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28E5A245" w14:textId="77777777" w:rsidR="00611EA0" w:rsidRDefault="00611EA0" w:rsidP="00611EA0">
      <w:r>
        <w:t xml:space="preserve"> </w:t>
      </w:r>
      <w:proofErr w:type="gramStart"/>
      <w:r>
        <w:t>randomize(</w:t>
      </w:r>
      <w:proofErr w:type="gramEnd"/>
      <w:r>
        <w:t xml:space="preserve">); </w:t>
      </w:r>
    </w:p>
    <w:p w14:paraId="0C8EFA80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&lt;50;i++) </w:t>
      </w:r>
    </w:p>
    <w:p w14:paraId="642CB446" w14:textId="77777777" w:rsidR="00611EA0" w:rsidRDefault="00611EA0" w:rsidP="00611EA0">
      <w:r>
        <w:t xml:space="preserve"> { </w:t>
      </w:r>
    </w:p>
    <w:p w14:paraId="220CCEFA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606D15B9" w14:textId="77777777" w:rsidR="00611EA0" w:rsidRDefault="00611EA0" w:rsidP="00611EA0">
      <w:r>
        <w:t xml:space="preserve">  { </w:t>
      </w:r>
    </w:p>
    <w:p w14:paraId="53E7504B" w14:textId="77777777" w:rsidR="00611EA0" w:rsidRDefault="00611EA0" w:rsidP="00611EA0">
      <w:r>
        <w:t xml:space="preserve">   parent[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random(26)+97; </w:t>
      </w:r>
    </w:p>
    <w:p w14:paraId="6C003146" w14:textId="77777777" w:rsidR="00611EA0" w:rsidRDefault="00611EA0" w:rsidP="00611EA0">
      <w:r>
        <w:t xml:space="preserve">   if(parent[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=input[j]) </w:t>
      </w:r>
    </w:p>
    <w:p w14:paraId="5E6F3713" w14:textId="77777777" w:rsidR="00611EA0" w:rsidRDefault="00611EA0" w:rsidP="00611EA0">
      <w:r>
        <w:t xml:space="preserve">   { </w:t>
      </w:r>
    </w:p>
    <w:p w14:paraId="6BA0BC6D" w14:textId="77777777" w:rsidR="00611EA0" w:rsidRDefault="00611EA0" w:rsidP="00611EA0">
      <w:r>
        <w:t xml:space="preserve">    </w:t>
      </w:r>
      <w:proofErr w:type="spellStart"/>
      <w:r>
        <w:t>pfit</w:t>
      </w:r>
      <w:proofErr w:type="spellEnd"/>
      <w:r>
        <w:t>[</w:t>
      </w:r>
      <w:proofErr w:type="spellStart"/>
      <w:r>
        <w:t>i</w:t>
      </w:r>
      <w:proofErr w:type="spellEnd"/>
      <w:r>
        <w:t xml:space="preserve">]++; </w:t>
      </w:r>
    </w:p>
    <w:p w14:paraId="10698A5A" w14:textId="77777777" w:rsidR="00611EA0" w:rsidRDefault="00611EA0" w:rsidP="00611EA0">
      <w:r>
        <w:t xml:space="preserve">   } </w:t>
      </w:r>
    </w:p>
    <w:p w14:paraId="3BED4FC6" w14:textId="77777777" w:rsidR="00611EA0" w:rsidRDefault="00611EA0" w:rsidP="00611EA0">
      <w:r>
        <w:t xml:space="preserve">  } </w:t>
      </w:r>
    </w:p>
    <w:p w14:paraId="1A1A37CC" w14:textId="77777777" w:rsidR="00611EA0" w:rsidRDefault="00611EA0" w:rsidP="00611EA0">
      <w:r>
        <w:t xml:space="preserve"> } </w:t>
      </w:r>
    </w:p>
    <w:p w14:paraId="7ADB50EB" w14:textId="77777777" w:rsidR="00611EA0" w:rsidRDefault="00611EA0" w:rsidP="00611EA0">
      <w:r>
        <w:t xml:space="preserve">} </w:t>
      </w:r>
    </w:p>
    <w:p w14:paraId="4ABC2FF8" w14:textId="77777777" w:rsidR="00611EA0" w:rsidRDefault="00611EA0" w:rsidP="00611EA0">
      <w:r>
        <w:t xml:space="preserve"> </w:t>
      </w:r>
    </w:p>
    <w:p w14:paraId="30892CD0" w14:textId="77777777" w:rsidR="00611EA0" w:rsidRDefault="00611EA0" w:rsidP="00611EA0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1988FABC" w14:textId="77777777" w:rsidR="00611EA0" w:rsidRDefault="00611EA0" w:rsidP="00611EA0">
      <w:r>
        <w:t xml:space="preserve">{ </w:t>
      </w:r>
    </w:p>
    <w:p w14:paraId="3707C99A" w14:textId="77777777" w:rsidR="00611EA0" w:rsidRDefault="00611EA0" w:rsidP="00611EA0">
      <w:r>
        <w:lastRenderedPageBreak/>
        <w:t xml:space="preserve"> int </w:t>
      </w:r>
      <w:proofErr w:type="spellStart"/>
      <w:proofErr w:type="gramStart"/>
      <w:r>
        <w:t>i,j</w:t>
      </w:r>
      <w:proofErr w:type="gramEnd"/>
      <w:r>
        <w:t>,nexti</w:t>
      </w:r>
      <w:proofErr w:type="spellEnd"/>
      <w:r>
        <w:t xml:space="preserve">; </w:t>
      </w:r>
    </w:p>
    <w:p w14:paraId="40CDE17A" w14:textId="77777777" w:rsidR="00611EA0" w:rsidRDefault="00611EA0" w:rsidP="00611EA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354FD891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  THE CHROMOSOMES OF PARENTS AND CHILDREN"); </w:t>
      </w:r>
    </w:p>
    <w:p w14:paraId="533404F2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       --------------------------------------------\n"); </w:t>
      </w:r>
    </w:p>
    <w:p w14:paraId="0DAEA2B1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 PREVIOUS GENERATION CHILDREN CHROMOSOMES\n\n"); </w:t>
      </w:r>
    </w:p>
    <w:p w14:paraId="7FA40D8E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&lt;50;i++) </w:t>
      </w:r>
    </w:p>
    <w:p w14:paraId="53A8F5B3" w14:textId="77777777" w:rsidR="00611EA0" w:rsidRDefault="00611EA0" w:rsidP="00611EA0">
      <w:r>
        <w:t xml:space="preserve"> { </w:t>
      </w:r>
    </w:p>
    <w:p w14:paraId="13E6AA46" w14:textId="77777777" w:rsidR="00611EA0" w:rsidRDefault="00611EA0" w:rsidP="00611EA0">
      <w:r>
        <w:t xml:space="preserve">  if(((</w:t>
      </w:r>
      <w:proofErr w:type="spellStart"/>
      <w:r>
        <w:t>i</w:t>
      </w:r>
      <w:proofErr w:type="spellEnd"/>
      <w:r>
        <w:t>)%</w:t>
      </w:r>
      <w:proofErr w:type="gramStart"/>
      <w:r>
        <w:t>4)=</w:t>
      </w:r>
      <w:proofErr w:type="gramEnd"/>
      <w:r>
        <w:t xml:space="preserve">=0) </w:t>
      </w:r>
      <w:proofErr w:type="spellStart"/>
      <w:r>
        <w:t>printf</w:t>
      </w:r>
      <w:proofErr w:type="spellEnd"/>
      <w:r>
        <w:t xml:space="preserve">("\n"); </w:t>
      </w:r>
    </w:p>
    <w:p w14:paraId="131EF588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25BE1B6E" w14:textId="77777777" w:rsidR="00611EA0" w:rsidRDefault="00611EA0" w:rsidP="00611EA0">
      <w:r>
        <w:t xml:space="preserve">  { </w:t>
      </w:r>
    </w:p>
    <w:p w14:paraId="092F0735" w14:textId="77777777" w:rsidR="00611EA0" w:rsidRDefault="00611EA0" w:rsidP="00611EA0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",child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6C34313A" w14:textId="77777777" w:rsidR="00611EA0" w:rsidRDefault="00611EA0" w:rsidP="00611EA0">
      <w:r>
        <w:t xml:space="preserve">  } </w:t>
      </w:r>
    </w:p>
    <w:p w14:paraId="29516805" w14:textId="77777777" w:rsidR="00611EA0" w:rsidRDefault="00611EA0" w:rsidP="00611E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2d  ",</w:t>
      </w:r>
      <w:proofErr w:type="spellStart"/>
      <w:r>
        <w:t>cfit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3105BAA" w14:textId="77777777" w:rsidR="00611EA0" w:rsidRDefault="00611EA0" w:rsidP="00611EA0">
      <w:r>
        <w:t xml:space="preserve"> } </w:t>
      </w:r>
    </w:p>
    <w:p w14:paraId="1599460D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tMUTANTS</w:t>
      </w:r>
      <w:proofErr w:type="spellEnd"/>
      <w:r>
        <w:t xml:space="preserve"> OF THIS GENERATION\n"); </w:t>
      </w:r>
    </w:p>
    <w:p w14:paraId="34212A87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&lt;05;i++) </w:t>
      </w:r>
    </w:p>
    <w:p w14:paraId="776953A8" w14:textId="77777777" w:rsidR="00611EA0" w:rsidRDefault="00611EA0" w:rsidP="00611EA0">
      <w:r>
        <w:t xml:space="preserve"> { </w:t>
      </w:r>
    </w:p>
    <w:p w14:paraId="1EBB5356" w14:textId="77777777" w:rsidR="00611EA0" w:rsidRDefault="00611EA0" w:rsidP="00611EA0">
      <w:r>
        <w:t xml:space="preserve">  if (</w:t>
      </w:r>
      <w:proofErr w:type="spellStart"/>
      <w:r>
        <w:t>i</w:t>
      </w:r>
      <w:proofErr w:type="spellEnd"/>
      <w:r>
        <w:t xml:space="preserve">==3) </w:t>
      </w:r>
      <w:proofErr w:type="spellStart"/>
      <w:r>
        <w:t>printf</w:t>
      </w:r>
      <w:proofErr w:type="spellEnd"/>
      <w:r>
        <w:t xml:space="preserve">("\n"); </w:t>
      </w:r>
    </w:p>
    <w:p w14:paraId="1378D519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1D93E52B" w14:textId="77777777" w:rsidR="00611EA0" w:rsidRDefault="00611EA0" w:rsidP="00611EA0">
      <w:r>
        <w:t xml:space="preserve">  { </w:t>
      </w:r>
    </w:p>
    <w:p w14:paraId="4DCB683B" w14:textId="77777777" w:rsidR="00611EA0" w:rsidRDefault="00611EA0" w:rsidP="00611EA0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",mutant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0F6A6F76" w14:textId="77777777" w:rsidR="00611EA0" w:rsidRDefault="00611EA0" w:rsidP="00611EA0">
      <w:r>
        <w:t xml:space="preserve">  } </w:t>
      </w:r>
    </w:p>
    <w:p w14:paraId="0142B50C" w14:textId="77777777" w:rsidR="00611EA0" w:rsidRDefault="00611EA0" w:rsidP="00611E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2d  ",</w:t>
      </w:r>
      <w:proofErr w:type="spellStart"/>
      <w:r>
        <w:t>mfit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7284328" w14:textId="77777777" w:rsidR="00611EA0" w:rsidRDefault="00611EA0" w:rsidP="00611EA0">
      <w:r>
        <w:t xml:space="preserve"> } </w:t>
      </w:r>
    </w:p>
    <w:p w14:paraId="5EA53F68" w14:textId="77777777" w:rsidR="00611EA0" w:rsidRDefault="00611EA0" w:rsidP="00611EA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047E5120" w14:textId="77777777" w:rsidR="00611EA0" w:rsidRDefault="00611EA0" w:rsidP="00611EA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7CFAF204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  THE CHROMOSOMES OF PARENTS AND CHILDREN"); </w:t>
      </w:r>
    </w:p>
    <w:p w14:paraId="422388E7" w14:textId="77777777" w:rsidR="00611EA0" w:rsidRDefault="00611EA0" w:rsidP="00611EA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       --------------------------------------------\n"); </w:t>
      </w:r>
    </w:p>
    <w:p w14:paraId="6847CCB9" w14:textId="77777777" w:rsidR="00611EA0" w:rsidRDefault="00611EA0" w:rsidP="00611E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   NEXT GENERATION PARENTS CHROMOSOMES\n\n"); </w:t>
      </w:r>
    </w:p>
    <w:p w14:paraId="2585C800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&lt;50;i++) </w:t>
      </w:r>
    </w:p>
    <w:p w14:paraId="185665F8" w14:textId="77777777" w:rsidR="00611EA0" w:rsidRDefault="00611EA0" w:rsidP="00611EA0">
      <w:r>
        <w:t xml:space="preserve"> { </w:t>
      </w:r>
    </w:p>
    <w:p w14:paraId="459296E3" w14:textId="77777777" w:rsidR="00611EA0" w:rsidRDefault="00611EA0" w:rsidP="00611EA0">
      <w:r>
        <w:t xml:space="preserve">  if(((</w:t>
      </w:r>
      <w:proofErr w:type="spellStart"/>
      <w:r>
        <w:t>i</w:t>
      </w:r>
      <w:proofErr w:type="spellEnd"/>
      <w:r>
        <w:t>)%</w:t>
      </w:r>
      <w:proofErr w:type="gramStart"/>
      <w:r>
        <w:t>4)=</w:t>
      </w:r>
      <w:proofErr w:type="gramEnd"/>
      <w:r>
        <w:t xml:space="preserve">=0) </w:t>
      </w:r>
      <w:proofErr w:type="spellStart"/>
      <w:r>
        <w:t>printf</w:t>
      </w:r>
      <w:proofErr w:type="spellEnd"/>
      <w:r>
        <w:t xml:space="preserve">("\n"); </w:t>
      </w:r>
    </w:p>
    <w:p w14:paraId="23B35A5C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329E315F" w14:textId="77777777" w:rsidR="00611EA0" w:rsidRDefault="00611EA0" w:rsidP="00611EA0">
      <w:r>
        <w:t xml:space="preserve">  { </w:t>
      </w:r>
    </w:p>
    <w:p w14:paraId="79D8DAF5" w14:textId="77777777" w:rsidR="00611EA0" w:rsidRDefault="00611EA0" w:rsidP="00611EA0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",parent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0F54D3DB" w14:textId="77777777" w:rsidR="00611EA0" w:rsidRDefault="00611EA0" w:rsidP="00611EA0">
      <w:r>
        <w:t xml:space="preserve">  } </w:t>
      </w:r>
    </w:p>
    <w:p w14:paraId="44502CEF" w14:textId="77777777" w:rsidR="00611EA0" w:rsidRDefault="00611EA0" w:rsidP="00611E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2d  ",</w:t>
      </w:r>
      <w:proofErr w:type="spellStart"/>
      <w:r>
        <w:t>pfit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2D8A563" w14:textId="77777777" w:rsidR="00611EA0" w:rsidRDefault="00611EA0" w:rsidP="00611EA0">
      <w:r>
        <w:t xml:space="preserve"> } </w:t>
      </w:r>
    </w:p>
    <w:p w14:paraId="5C4DBBA0" w14:textId="77777777" w:rsidR="00611EA0" w:rsidRDefault="00611EA0" w:rsidP="00611EA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2D23E236" w14:textId="77777777" w:rsidR="00611EA0" w:rsidRDefault="00611EA0" w:rsidP="00611EA0">
      <w:r>
        <w:t xml:space="preserve">} </w:t>
      </w:r>
    </w:p>
    <w:p w14:paraId="54A9F979" w14:textId="77777777" w:rsidR="00611EA0" w:rsidRDefault="00611EA0" w:rsidP="00611EA0">
      <w:r>
        <w:t xml:space="preserve"> </w:t>
      </w:r>
    </w:p>
    <w:p w14:paraId="17D47837" w14:textId="77777777" w:rsidR="00611EA0" w:rsidRDefault="00611EA0" w:rsidP="00611EA0">
      <w:r>
        <w:t xml:space="preserve">void </w:t>
      </w:r>
      <w:proofErr w:type="gramStart"/>
      <w:r>
        <w:t>reproduction(</w:t>
      </w:r>
      <w:proofErr w:type="gramEnd"/>
      <w:r>
        <w:t>) //</w:t>
      </w:r>
      <w:proofErr w:type="spellStart"/>
      <w:r>
        <w:t>sorting_based_on_fitness</w:t>
      </w:r>
      <w:proofErr w:type="spellEnd"/>
      <w:r>
        <w:t xml:space="preserve">() </w:t>
      </w:r>
    </w:p>
    <w:p w14:paraId="4D14A6FA" w14:textId="77777777" w:rsidR="00611EA0" w:rsidRDefault="00611EA0" w:rsidP="00611EA0">
      <w:r>
        <w:t xml:space="preserve">{ </w:t>
      </w:r>
    </w:p>
    <w:p w14:paraId="2C56AC39" w14:textId="77777777" w:rsidR="00611EA0" w:rsidRDefault="00611EA0" w:rsidP="00611EA0">
      <w:r>
        <w:t xml:space="preserve"> char </w:t>
      </w:r>
      <w:proofErr w:type="spellStart"/>
      <w:r>
        <w:t>tempc</w:t>
      </w:r>
      <w:proofErr w:type="spellEnd"/>
      <w:r>
        <w:t xml:space="preserve">; </w:t>
      </w:r>
    </w:p>
    <w:p w14:paraId="1419D3A9" w14:textId="77777777" w:rsidR="00611EA0" w:rsidRDefault="00611EA0" w:rsidP="00611EA0">
      <w:r>
        <w:t xml:space="preserve"> int temp; </w:t>
      </w:r>
    </w:p>
    <w:p w14:paraId="3DD9C2C7" w14:textId="77777777" w:rsidR="00611EA0" w:rsidRDefault="00611EA0" w:rsidP="00611EA0">
      <w:r>
        <w:t xml:space="preserve">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; </w:t>
      </w:r>
    </w:p>
    <w:p w14:paraId="6612119A" w14:textId="77777777" w:rsidR="00611EA0" w:rsidRDefault="00611EA0" w:rsidP="00611EA0">
      <w:r>
        <w:t xml:space="preserve"> </w:t>
      </w:r>
    </w:p>
    <w:p w14:paraId="5E3A1B75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&lt;50;i++) </w:t>
      </w:r>
    </w:p>
    <w:p w14:paraId="763C4186" w14:textId="77777777" w:rsidR="00611EA0" w:rsidRDefault="00611EA0" w:rsidP="00611EA0">
      <w:r>
        <w:t xml:space="preserve"> { </w:t>
      </w:r>
    </w:p>
    <w:p w14:paraId="00AAB2B6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2F969B81" w14:textId="77777777" w:rsidR="00611EA0" w:rsidRDefault="00611EA0" w:rsidP="00611EA0">
      <w:r>
        <w:t xml:space="preserve">  { </w:t>
      </w:r>
    </w:p>
    <w:p w14:paraId="3FD85DDC" w14:textId="77777777" w:rsidR="00611EA0" w:rsidRDefault="00611EA0" w:rsidP="00611EA0">
      <w:r>
        <w:t xml:space="preserve">   </w:t>
      </w:r>
      <w:proofErr w:type="spellStart"/>
      <w:r>
        <w:t>mating_pool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parent[</w:t>
      </w:r>
      <w:proofErr w:type="spellStart"/>
      <w:r>
        <w:t>i</w:t>
      </w:r>
      <w:proofErr w:type="spellEnd"/>
      <w:r>
        <w:t xml:space="preserve">][j]; </w:t>
      </w:r>
    </w:p>
    <w:p w14:paraId="6A959686" w14:textId="77777777" w:rsidR="00611EA0" w:rsidRDefault="00611EA0" w:rsidP="00611EA0">
      <w:r>
        <w:t xml:space="preserve">   fit[</w:t>
      </w:r>
      <w:proofErr w:type="spellStart"/>
      <w:r>
        <w:t>i</w:t>
      </w:r>
      <w:proofErr w:type="spellEnd"/>
      <w:r>
        <w:t>]=</w:t>
      </w:r>
      <w:proofErr w:type="spellStart"/>
      <w:r>
        <w:t>pfit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7BC93DC" w14:textId="77777777" w:rsidR="00611EA0" w:rsidRDefault="00611EA0" w:rsidP="00611EA0">
      <w:r>
        <w:t xml:space="preserve">  } </w:t>
      </w:r>
    </w:p>
    <w:p w14:paraId="68811817" w14:textId="77777777" w:rsidR="00611EA0" w:rsidRDefault="00611EA0" w:rsidP="00611EA0">
      <w:r>
        <w:lastRenderedPageBreak/>
        <w:t xml:space="preserve"> } </w:t>
      </w:r>
    </w:p>
    <w:p w14:paraId="3B861AE6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50;i</w:t>
      </w:r>
      <w:proofErr w:type="gramEnd"/>
      <w:r>
        <w:t xml:space="preserve">&lt;100;i++) </w:t>
      </w:r>
    </w:p>
    <w:p w14:paraId="22C2BCA7" w14:textId="77777777" w:rsidR="00611EA0" w:rsidRDefault="00611EA0" w:rsidP="00611EA0">
      <w:r>
        <w:t xml:space="preserve"> { </w:t>
      </w:r>
    </w:p>
    <w:p w14:paraId="23CC1701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679B4E03" w14:textId="77777777" w:rsidR="00611EA0" w:rsidRDefault="00611EA0" w:rsidP="00611EA0">
      <w:r>
        <w:t xml:space="preserve">  { </w:t>
      </w:r>
    </w:p>
    <w:p w14:paraId="4C0CC253" w14:textId="77777777" w:rsidR="00611EA0" w:rsidRDefault="00611EA0" w:rsidP="00611EA0">
      <w:r>
        <w:t xml:space="preserve">   </w:t>
      </w:r>
      <w:proofErr w:type="spellStart"/>
      <w:r>
        <w:t>mating_pool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child[i-50][j]; </w:t>
      </w:r>
    </w:p>
    <w:p w14:paraId="2087BFF3" w14:textId="77777777" w:rsidR="00611EA0" w:rsidRDefault="00611EA0" w:rsidP="00611EA0">
      <w:r>
        <w:t xml:space="preserve">   fit[</w:t>
      </w:r>
      <w:proofErr w:type="spellStart"/>
      <w:r>
        <w:t>i</w:t>
      </w:r>
      <w:proofErr w:type="spellEnd"/>
      <w:r>
        <w:t>]=</w:t>
      </w:r>
      <w:proofErr w:type="spellStart"/>
      <w:r>
        <w:t>cfit</w:t>
      </w:r>
      <w:proofErr w:type="spellEnd"/>
      <w:r>
        <w:t xml:space="preserve">[i-50]; </w:t>
      </w:r>
    </w:p>
    <w:p w14:paraId="12DB7FEF" w14:textId="77777777" w:rsidR="00611EA0" w:rsidRDefault="00611EA0" w:rsidP="00611EA0">
      <w:r>
        <w:t xml:space="preserve">  } </w:t>
      </w:r>
    </w:p>
    <w:p w14:paraId="09C79F36" w14:textId="77777777" w:rsidR="00611EA0" w:rsidRDefault="00611EA0" w:rsidP="00611EA0">
      <w:r>
        <w:t xml:space="preserve"> } </w:t>
      </w:r>
    </w:p>
    <w:p w14:paraId="4A33949D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100;i</w:t>
      </w:r>
      <w:proofErr w:type="gramEnd"/>
      <w:r>
        <w:t xml:space="preserve">&lt;105;i++) </w:t>
      </w:r>
    </w:p>
    <w:p w14:paraId="37D91524" w14:textId="77777777" w:rsidR="00611EA0" w:rsidRDefault="00611EA0" w:rsidP="00611EA0">
      <w:r>
        <w:t xml:space="preserve"> { </w:t>
      </w:r>
    </w:p>
    <w:p w14:paraId="1E0CD235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6CE903B5" w14:textId="77777777" w:rsidR="00611EA0" w:rsidRDefault="00611EA0" w:rsidP="00611EA0">
      <w:r>
        <w:t xml:space="preserve">  { </w:t>
      </w:r>
    </w:p>
    <w:p w14:paraId="42402965" w14:textId="77777777" w:rsidR="00611EA0" w:rsidRDefault="00611EA0" w:rsidP="00611EA0">
      <w:r>
        <w:t xml:space="preserve">   </w:t>
      </w:r>
      <w:proofErr w:type="spellStart"/>
      <w:r>
        <w:t>mating_pool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mutant[i-100][j]; </w:t>
      </w:r>
    </w:p>
    <w:p w14:paraId="3280DE3C" w14:textId="77777777" w:rsidR="00611EA0" w:rsidRDefault="00611EA0" w:rsidP="00611EA0">
      <w:r>
        <w:t xml:space="preserve">   fit[</w:t>
      </w:r>
      <w:proofErr w:type="spellStart"/>
      <w:r>
        <w:t>i</w:t>
      </w:r>
      <w:proofErr w:type="spellEnd"/>
      <w:r>
        <w:t>]=</w:t>
      </w:r>
      <w:proofErr w:type="spellStart"/>
      <w:r>
        <w:t>mfit</w:t>
      </w:r>
      <w:proofErr w:type="spellEnd"/>
      <w:r>
        <w:t xml:space="preserve">[i-100]; </w:t>
      </w:r>
    </w:p>
    <w:p w14:paraId="14DA75C5" w14:textId="77777777" w:rsidR="00611EA0" w:rsidRDefault="00611EA0" w:rsidP="00611EA0">
      <w:r>
        <w:t xml:space="preserve">  } </w:t>
      </w:r>
    </w:p>
    <w:p w14:paraId="1BE4D578" w14:textId="77777777" w:rsidR="00611EA0" w:rsidRDefault="00611EA0" w:rsidP="00611EA0">
      <w:r>
        <w:t xml:space="preserve"> } </w:t>
      </w:r>
    </w:p>
    <w:p w14:paraId="34DE1A56" w14:textId="77777777" w:rsidR="00611EA0" w:rsidRDefault="00611EA0" w:rsidP="00611EA0">
      <w:r>
        <w:t xml:space="preserve"> //sorting </w:t>
      </w:r>
    </w:p>
    <w:p w14:paraId="47A5227E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&lt;105;i++) </w:t>
      </w:r>
    </w:p>
    <w:p w14:paraId="25292008" w14:textId="77777777" w:rsidR="00611EA0" w:rsidRDefault="00611EA0" w:rsidP="00611EA0">
      <w:r>
        <w:t xml:space="preserve"> { </w:t>
      </w:r>
    </w:p>
    <w:p w14:paraId="35BE87BB" w14:textId="77777777" w:rsidR="00611EA0" w:rsidRDefault="00611EA0" w:rsidP="00611EA0">
      <w:r>
        <w:t xml:space="preserve">  for(j=i+</w:t>
      </w:r>
      <w:proofErr w:type="gramStart"/>
      <w:r>
        <w:t>1;j</w:t>
      </w:r>
      <w:proofErr w:type="gramEnd"/>
      <w:r>
        <w:t xml:space="preserve">&lt;105;j++) </w:t>
      </w:r>
    </w:p>
    <w:p w14:paraId="6969ECF1" w14:textId="77777777" w:rsidR="00611EA0" w:rsidRDefault="00611EA0" w:rsidP="00611EA0">
      <w:r>
        <w:t xml:space="preserve">  { </w:t>
      </w:r>
    </w:p>
    <w:p w14:paraId="1FB3DBDA" w14:textId="77777777" w:rsidR="00611EA0" w:rsidRDefault="00611EA0" w:rsidP="00611EA0">
      <w:r>
        <w:t xml:space="preserve">   if(fit[</w:t>
      </w:r>
      <w:proofErr w:type="spellStart"/>
      <w:r>
        <w:t>i</w:t>
      </w:r>
      <w:proofErr w:type="spellEnd"/>
      <w:r>
        <w:t xml:space="preserve">]&lt;fit[j]) </w:t>
      </w:r>
    </w:p>
    <w:p w14:paraId="52060F2A" w14:textId="77777777" w:rsidR="00611EA0" w:rsidRDefault="00611EA0" w:rsidP="00611EA0">
      <w:r>
        <w:t xml:space="preserve">   { </w:t>
      </w:r>
    </w:p>
    <w:p w14:paraId="4D809759" w14:textId="77777777" w:rsidR="00611EA0" w:rsidRDefault="00611EA0" w:rsidP="00611EA0"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strlen</w:t>
      </w:r>
      <w:proofErr w:type="spellEnd"/>
      <w:r>
        <w:t xml:space="preserve">(input);k++) </w:t>
      </w:r>
    </w:p>
    <w:p w14:paraId="593B0A0C" w14:textId="77777777" w:rsidR="00611EA0" w:rsidRDefault="00611EA0" w:rsidP="00611EA0">
      <w:r>
        <w:t xml:space="preserve">    { </w:t>
      </w:r>
    </w:p>
    <w:p w14:paraId="48FD4A99" w14:textId="77777777" w:rsidR="00611EA0" w:rsidRDefault="00611EA0" w:rsidP="00611EA0">
      <w:r>
        <w:t xml:space="preserve">     </w:t>
      </w:r>
      <w:proofErr w:type="spellStart"/>
      <w:r>
        <w:t>tempc</w:t>
      </w:r>
      <w:proofErr w:type="spellEnd"/>
      <w:r>
        <w:t>=</w:t>
      </w:r>
      <w:proofErr w:type="spellStart"/>
      <w:r>
        <w:t>mating_pool</w:t>
      </w:r>
      <w:proofErr w:type="spellEnd"/>
      <w:r>
        <w:t>[</w:t>
      </w:r>
      <w:proofErr w:type="spellStart"/>
      <w:r>
        <w:t>i</w:t>
      </w:r>
      <w:proofErr w:type="spellEnd"/>
      <w:r>
        <w:t xml:space="preserve">][k]; </w:t>
      </w:r>
    </w:p>
    <w:p w14:paraId="38239A10" w14:textId="77777777" w:rsidR="00611EA0" w:rsidRDefault="00611EA0" w:rsidP="00611EA0">
      <w:r>
        <w:lastRenderedPageBreak/>
        <w:t xml:space="preserve">     </w:t>
      </w:r>
      <w:proofErr w:type="spellStart"/>
      <w:r>
        <w:t>mating_pool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spellStart"/>
      <w:proofErr w:type="gramEnd"/>
      <w:r>
        <w:t>mating_pool</w:t>
      </w:r>
      <w:proofErr w:type="spellEnd"/>
      <w:r>
        <w:t xml:space="preserve">[j][k]; </w:t>
      </w:r>
    </w:p>
    <w:p w14:paraId="48DA206B" w14:textId="77777777" w:rsidR="00611EA0" w:rsidRDefault="00611EA0" w:rsidP="00611EA0">
      <w:r>
        <w:t xml:space="preserve">     </w:t>
      </w:r>
      <w:proofErr w:type="spellStart"/>
      <w:r>
        <w:t>mating_pool</w:t>
      </w:r>
      <w:proofErr w:type="spellEnd"/>
      <w:r>
        <w:t>[j][</w:t>
      </w:r>
      <w:proofErr w:type="gramStart"/>
      <w:r>
        <w:t>k]=</w:t>
      </w:r>
      <w:proofErr w:type="spellStart"/>
      <w:proofErr w:type="gramEnd"/>
      <w:r>
        <w:t>tempc</w:t>
      </w:r>
      <w:proofErr w:type="spellEnd"/>
      <w:r>
        <w:t xml:space="preserve">; </w:t>
      </w:r>
    </w:p>
    <w:p w14:paraId="731A8315" w14:textId="77777777" w:rsidR="00611EA0" w:rsidRDefault="00611EA0" w:rsidP="00611EA0">
      <w:r>
        <w:t xml:space="preserve"> </w:t>
      </w:r>
    </w:p>
    <w:p w14:paraId="5B23B124" w14:textId="77777777" w:rsidR="00611EA0" w:rsidRDefault="00611EA0" w:rsidP="00611EA0">
      <w:r>
        <w:t xml:space="preserve">     temp=fit[</w:t>
      </w:r>
      <w:proofErr w:type="spellStart"/>
      <w:r>
        <w:t>i</w:t>
      </w:r>
      <w:proofErr w:type="spellEnd"/>
      <w:r>
        <w:t xml:space="preserve">]; </w:t>
      </w:r>
    </w:p>
    <w:p w14:paraId="034F9D4E" w14:textId="77777777" w:rsidR="00611EA0" w:rsidRDefault="00611EA0" w:rsidP="00611EA0">
      <w:r>
        <w:t xml:space="preserve">     fit[</w:t>
      </w:r>
      <w:proofErr w:type="spellStart"/>
      <w:r>
        <w:t>i</w:t>
      </w:r>
      <w:proofErr w:type="spellEnd"/>
      <w:r>
        <w:t xml:space="preserve">]=fit[j]; </w:t>
      </w:r>
    </w:p>
    <w:p w14:paraId="20526A0B" w14:textId="77777777" w:rsidR="00611EA0" w:rsidRDefault="00611EA0" w:rsidP="00611EA0">
      <w:r>
        <w:t xml:space="preserve">     fit[j]=temp; </w:t>
      </w:r>
    </w:p>
    <w:p w14:paraId="14BADE06" w14:textId="77777777" w:rsidR="00611EA0" w:rsidRDefault="00611EA0" w:rsidP="00611EA0">
      <w:r>
        <w:t xml:space="preserve">    } </w:t>
      </w:r>
    </w:p>
    <w:p w14:paraId="5FE4553C" w14:textId="77777777" w:rsidR="00611EA0" w:rsidRDefault="00611EA0" w:rsidP="00611EA0">
      <w:r>
        <w:t xml:space="preserve">   } </w:t>
      </w:r>
    </w:p>
    <w:p w14:paraId="55A6BC75" w14:textId="77777777" w:rsidR="00611EA0" w:rsidRDefault="00611EA0" w:rsidP="00611EA0">
      <w:r>
        <w:t xml:space="preserve">  } </w:t>
      </w:r>
    </w:p>
    <w:p w14:paraId="7898B04A" w14:textId="77777777" w:rsidR="00611EA0" w:rsidRDefault="00611EA0" w:rsidP="00611EA0">
      <w:r>
        <w:t xml:space="preserve"> } </w:t>
      </w:r>
    </w:p>
    <w:p w14:paraId="14AFF448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&lt;50;i++) </w:t>
      </w:r>
    </w:p>
    <w:p w14:paraId="3D3B2920" w14:textId="77777777" w:rsidR="00611EA0" w:rsidRDefault="00611EA0" w:rsidP="00611EA0">
      <w:r>
        <w:t xml:space="preserve"> { </w:t>
      </w:r>
    </w:p>
    <w:p w14:paraId="21A58898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6675EC22" w14:textId="77777777" w:rsidR="00611EA0" w:rsidRDefault="00611EA0" w:rsidP="00611EA0">
      <w:r>
        <w:t xml:space="preserve">  { </w:t>
      </w:r>
    </w:p>
    <w:p w14:paraId="54F0C80A" w14:textId="77777777" w:rsidR="00611EA0" w:rsidRDefault="00611EA0" w:rsidP="00611EA0">
      <w:r>
        <w:t xml:space="preserve">   parent[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mating_pool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343712DB" w14:textId="77777777" w:rsidR="00611EA0" w:rsidRDefault="00611EA0" w:rsidP="00611EA0">
      <w:r>
        <w:t xml:space="preserve">   </w:t>
      </w:r>
      <w:proofErr w:type="spellStart"/>
      <w:r>
        <w:t>pfit</w:t>
      </w:r>
      <w:proofErr w:type="spellEnd"/>
      <w:r>
        <w:t>[</w:t>
      </w:r>
      <w:proofErr w:type="spellStart"/>
      <w:r>
        <w:t>i</w:t>
      </w:r>
      <w:proofErr w:type="spellEnd"/>
      <w:r>
        <w:t>]=fit[</w:t>
      </w:r>
      <w:proofErr w:type="spellStart"/>
      <w:r>
        <w:t>i</w:t>
      </w:r>
      <w:proofErr w:type="spellEnd"/>
      <w:r>
        <w:t xml:space="preserve">]; </w:t>
      </w:r>
    </w:p>
    <w:p w14:paraId="3FDB32A0" w14:textId="77777777" w:rsidR="00611EA0" w:rsidRDefault="00611EA0" w:rsidP="00611EA0">
      <w:r>
        <w:t xml:space="preserve">  } </w:t>
      </w:r>
    </w:p>
    <w:p w14:paraId="57320083" w14:textId="77777777" w:rsidR="00611EA0" w:rsidRDefault="00611EA0" w:rsidP="00611EA0">
      <w:r>
        <w:t xml:space="preserve"> } </w:t>
      </w:r>
    </w:p>
    <w:p w14:paraId="344A7A02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50;i</w:t>
      </w:r>
      <w:proofErr w:type="gramEnd"/>
      <w:r>
        <w:t xml:space="preserve">&lt;100;i++) </w:t>
      </w:r>
    </w:p>
    <w:p w14:paraId="28375F17" w14:textId="77777777" w:rsidR="00611EA0" w:rsidRDefault="00611EA0" w:rsidP="00611EA0">
      <w:r>
        <w:t xml:space="preserve"> { </w:t>
      </w:r>
    </w:p>
    <w:p w14:paraId="6F47D051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310FA0E6" w14:textId="77777777" w:rsidR="00611EA0" w:rsidRDefault="00611EA0" w:rsidP="00611EA0">
      <w:r>
        <w:t xml:space="preserve">  { </w:t>
      </w:r>
    </w:p>
    <w:p w14:paraId="3F9C5991" w14:textId="77777777" w:rsidR="00611EA0" w:rsidRDefault="00611EA0" w:rsidP="00611EA0">
      <w:r>
        <w:t xml:space="preserve">   child[i-</w:t>
      </w:r>
      <w:proofErr w:type="gramStart"/>
      <w:r>
        <w:t>50][</w:t>
      </w:r>
      <w:proofErr w:type="gramEnd"/>
      <w:r>
        <w:t>j]=</w:t>
      </w:r>
      <w:proofErr w:type="spellStart"/>
      <w:r>
        <w:t>mating_pool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6C24EA7D" w14:textId="77777777" w:rsidR="00611EA0" w:rsidRDefault="00611EA0" w:rsidP="00611EA0">
      <w:r>
        <w:t xml:space="preserve">   </w:t>
      </w:r>
      <w:proofErr w:type="spellStart"/>
      <w:r>
        <w:t>cfit</w:t>
      </w:r>
      <w:proofErr w:type="spellEnd"/>
      <w:r>
        <w:t>[i-</w:t>
      </w:r>
      <w:proofErr w:type="gramStart"/>
      <w:r>
        <w:t>50]=</w:t>
      </w:r>
      <w:proofErr w:type="gramEnd"/>
      <w:r>
        <w:t>fit[</w:t>
      </w:r>
      <w:proofErr w:type="spellStart"/>
      <w:r>
        <w:t>i</w:t>
      </w:r>
      <w:proofErr w:type="spellEnd"/>
      <w:r>
        <w:t xml:space="preserve">]; </w:t>
      </w:r>
    </w:p>
    <w:p w14:paraId="5F449CF1" w14:textId="77777777" w:rsidR="00611EA0" w:rsidRDefault="00611EA0" w:rsidP="00611EA0">
      <w:r>
        <w:t xml:space="preserve">  } </w:t>
      </w:r>
    </w:p>
    <w:p w14:paraId="6645BA2A" w14:textId="77777777" w:rsidR="00611EA0" w:rsidRDefault="00611EA0" w:rsidP="00611EA0">
      <w:r>
        <w:t xml:space="preserve"> } </w:t>
      </w:r>
    </w:p>
    <w:p w14:paraId="1C03DDB0" w14:textId="77777777" w:rsidR="00611EA0" w:rsidRDefault="00611EA0" w:rsidP="00611EA0">
      <w:r>
        <w:t xml:space="preserve"> </w:t>
      </w:r>
    </w:p>
    <w:p w14:paraId="5B5C6926" w14:textId="77777777" w:rsidR="00611EA0" w:rsidRDefault="00611EA0" w:rsidP="00611EA0">
      <w:r>
        <w:lastRenderedPageBreak/>
        <w:t xml:space="preserve">} </w:t>
      </w:r>
    </w:p>
    <w:p w14:paraId="033ACA33" w14:textId="77777777" w:rsidR="00611EA0" w:rsidRDefault="00611EA0" w:rsidP="00611EA0">
      <w:r>
        <w:t xml:space="preserve"> </w:t>
      </w:r>
    </w:p>
    <w:p w14:paraId="016BAF84" w14:textId="77777777" w:rsidR="00611EA0" w:rsidRDefault="00611EA0" w:rsidP="00611EA0">
      <w:r>
        <w:t xml:space="preserve">void </w:t>
      </w:r>
      <w:proofErr w:type="gramStart"/>
      <w:r>
        <w:t>crossover(</w:t>
      </w:r>
      <w:proofErr w:type="gramEnd"/>
      <w:r>
        <w:t xml:space="preserve">) </w:t>
      </w:r>
    </w:p>
    <w:p w14:paraId="1B391C25" w14:textId="77777777" w:rsidR="00611EA0" w:rsidRDefault="00611EA0" w:rsidP="00611EA0">
      <w:r>
        <w:t xml:space="preserve">{ </w:t>
      </w:r>
    </w:p>
    <w:p w14:paraId="78F982F6" w14:textId="77777777" w:rsidR="00611EA0" w:rsidRDefault="00611EA0" w:rsidP="00611EA0">
      <w:r>
        <w:t xml:space="preserve"> int </w:t>
      </w:r>
      <w:proofErr w:type="spellStart"/>
      <w:r>
        <w:t>xover_pt</w:t>
      </w:r>
      <w:proofErr w:type="spellEnd"/>
      <w:r>
        <w:t xml:space="preserve">; </w:t>
      </w:r>
    </w:p>
    <w:p w14:paraId="17220806" w14:textId="77777777" w:rsidR="00611EA0" w:rsidRDefault="00611EA0" w:rsidP="00611EA0">
      <w:r>
        <w:t xml:space="preserve">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; </w:t>
      </w:r>
    </w:p>
    <w:p w14:paraId="0F9A9896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&lt;50;i++) </w:t>
      </w:r>
    </w:p>
    <w:p w14:paraId="38DC7421" w14:textId="77777777" w:rsidR="00611EA0" w:rsidRDefault="00611EA0" w:rsidP="00611EA0">
      <w:r>
        <w:t xml:space="preserve"> { </w:t>
      </w:r>
    </w:p>
    <w:p w14:paraId="7C5FF452" w14:textId="77777777" w:rsidR="00611EA0" w:rsidRDefault="00611EA0" w:rsidP="00611EA0">
      <w:r>
        <w:t xml:space="preserve">  </w:t>
      </w:r>
      <w:proofErr w:type="spellStart"/>
      <w:r>
        <w:t>xover_pt</w:t>
      </w:r>
      <w:proofErr w:type="spellEnd"/>
      <w:r>
        <w:t>=random(</w:t>
      </w:r>
      <w:proofErr w:type="spellStart"/>
      <w:r>
        <w:t>strlen</w:t>
      </w:r>
      <w:proofErr w:type="spellEnd"/>
      <w:r>
        <w:t xml:space="preserve">(input)); </w:t>
      </w:r>
    </w:p>
    <w:p w14:paraId="082CE1EF" w14:textId="77777777" w:rsidR="00611EA0" w:rsidRDefault="00611EA0" w:rsidP="00611EA0">
      <w:r>
        <w:t xml:space="preserve">  </w:t>
      </w:r>
      <w:proofErr w:type="spellStart"/>
      <w:r>
        <w:t>cfit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3CE42FEB" w14:textId="77777777" w:rsidR="00611EA0" w:rsidRDefault="00611EA0" w:rsidP="00611EA0">
      <w:r>
        <w:t xml:space="preserve">  </w:t>
      </w:r>
      <w:proofErr w:type="spellStart"/>
      <w:r>
        <w:t>cfit</w:t>
      </w:r>
      <w:proofErr w:type="spellEnd"/>
      <w:r>
        <w:t>[i+</w:t>
      </w:r>
      <w:proofErr w:type="gramStart"/>
      <w:r>
        <w:t>1]=</w:t>
      </w:r>
      <w:proofErr w:type="gramEnd"/>
      <w:r>
        <w:t xml:space="preserve">0; </w:t>
      </w:r>
    </w:p>
    <w:p w14:paraId="190F16A7" w14:textId="77777777" w:rsidR="00611EA0" w:rsidRDefault="00611EA0" w:rsidP="00611EA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xover_pt;j</w:t>
      </w:r>
      <w:proofErr w:type="spellEnd"/>
      <w:r>
        <w:t xml:space="preserve">++) </w:t>
      </w:r>
    </w:p>
    <w:p w14:paraId="72E4B4B2" w14:textId="77777777" w:rsidR="00611EA0" w:rsidRDefault="00611EA0" w:rsidP="00611EA0">
      <w:r>
        <w:t xml:space="preserve">  { </w:t>
      </w:r>
    </w:p>
    <w:p w14:paraId="4AF4FB10" w14:textId="77777777" w:rsidR="00611EA0" w:rsidRDefault="00611EA0" w:rsidP="00611EA0">
      <w:r>
        <w:t xml:space="preserve">   child[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parent[</w:t>
      </w:r>
      <w:proofErr w:type="spellStart"/>
      <w:r>
        <w:t>i</w:t>
      </w:r>
      <w:proofErr w:type="spellEnd"/>
      <w:r>
        <w:t xml:space="preserve">][j]; </w:t>
      </w:r>
    </w:p>
    <w:p w14:paraId="33506BF5" w14:textId="77777777" w:rsidR="00611EA0" w:rsidRDefault="00611EA0" w:rsidP="00611EA0">
      <w:r>
        <w:t xml:space="preserve">   if (input[j]==child[</w:t>
      </w:r>
      <w:proofErr w:type="spellStart"/>
      <w:r>
        <w:t>i</w:t>
      </w:r>
      <w:proofErr w:type="spellEnd"/>
      <w:r>
        <w:t xml:space="preserve">][j]) </w:t>
      </w:r>
    </w:p>
    <w:p w14:paraId="2F4A52FF" w14:textId="77777777" w:rsidR="00611EA0" w:rsidRDefault="00611EA0" w:rsidP="00611EA0">
      <w:r>
        <w:t xml:space="preserve">    </w:t>
      </w:r>
      <w:proofErr w:type="spellStart"/>
      <w:r>
        <w:t>cfit</w:t>
      </w:r>
      <w:proofErr w:type="spellEnd"/>
      <w:r>
        <w:t>[</w:t>
      </w:r>
      <w:proofErr w:type="spellStart"/>
      <w:r>
        <w:t>i</w:t>
      </w:r>
      <w:proofErr w:type="spellEnd"/>
      <w:r>
        <w:t xml:space="preserve">]++; </w:t>
      </w:r>
    </w:p>
    <w:p w14:paraId="515ED4EE" w14:textId="77777777" w:rsidR="00611EA0" w:rsidRDefault="00611EA0" w:rsidP="00611EA0">
      <w:r>
        <w:t xml:space="preserve">   child[i+</w:t>
      </w:r>
      <w:proofErr w:type="gramStart"/>
      <w:r>
        <w:t>1][</w:t>
      </w:r>
      <w:proofErr w:type="gramEnd"/>
      <w:r>
        <w:t xml:space="preserve">j]=parent[i+1][j]; </w:t>
      </w:r>
    </w:p>
    <w:p w14:paraId="3E1B9590" w14:textId="77777777" w:rsidR="00611EA0" w:rsidRDefault="00611EA0" w:rsidP="00611EA0">
      <w:r>
        <w:t xml:space="preserve">   if(input[j]==child[i+</w:t>
      </w:r>
      <w:proofErr w:type="gramStart"/>
      <w:r>
        <w:t>1][</w:t>
      </w:r>
      <w:proofErr w:type="gramEnd"/>
      <w:r>
        <w:t xml:space="preserve">j]) </w:t>
      </w:r>
    </w:p>
    <w:p w14:paraId="43458CC1" w14:textId="77777777" w:rsidR="00611EA0" w:rsidRDefault="00611EA0" w:rsidP="00611EA0">
      <w:r>
        <w:t xml:space="preserve">    </w:t>
      </w:r>
      <w:proofErr w:type="spellStart"/>
      <w:r>
        <w:t>cfit</w:t>
      </w:r>
      <w:proofErr w:type="spellEnd"/>
      <w:r>
        <w:t>[i+</w:t>
      </w:r>
      <w:proofErr w:type="gramStart"/>
      <w:r>
        <w:t>1]+</w:t>
      </w:r>
      <w:proofErr w:type="gramEnd"/>
      <w:r>
        <w:t xml:space="preserve">+; </w:t>
      </w:r>
    </w:p>
    <w:p w14:paraId="5E35A0FA" w14:textId="77777777" w:rsidR="00611EA0" w:rsidRDefault="00611EA0" w:rsidP="00611EA0">
      <w:r>
        <w:t xml:space="preserve">  } </w:t>
      </w:r>
    </w:p>
    <w:p w14:paraId="4A6D80FE" w14:textId="77777777" w:rsidR="00611EA0" w:rsidRDefault="00611EA0" w:rsidP="00611EA0">
      <w:r>
        <w:t xml:space="preserve">  for(j=</w:t>
      </w:r>
      <w:proofErr w:type="spellStart"/>
      <w:r>
        <w:t>xover_</w:t>
      </w:r>
      <w:proofErr w:type="gramStart"/>
      <w:r>
        <w:t>pt;j</w:t>
      </w:r>
      <w:proofErr w:type="spellEnd"/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65FA78DF" w14:textId="77777777" w:rsidR="00611EA0" w:rsidRDefault="00611EA0" w:rsidP="00611EA0">
      <w:r>
        <w:t xml:space="preserve">  { </w:t>
      </w:r>
    </w:p>
    <w:p w14:paraId="54FBF2BB" w14:textId="77777777" w:rsidR="00611EA0" w:rsidRDefault="00611EA0" w:rsidP="00611EA0">
      <w:r>
        <w:t xml:space="preserve">   child[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parent[i+1][j]; </w:t>
      </w:r>
    </w:p>
    <w:p w14:paraId="609BC31A" w14:textId="77777777" w:rsidR="00611EA0" w:rsidRDefault="00611EA0" w:rsidP="00611EA0">
      <w:r>
        <w:t xml:space="preserve">   if(input[j]==child[</w:t>
      </w:r>
      <w:proofErr w:type="spellStart"/>
      <w:r>
        <w:t>i</w:t>
      </w:r>
      <w:proofErr w:type="spellEnd"/>
      <w:r>
        <w:t xml:space="preserve">][j]) </w:t>
      </w:r>
    </w:p>
    <w:p w14:paraId="5298AE1C" w14:textId="77777777" w:rsidR="00611EA0" w:rsidRDefault="00611EA0" w:rsidP="00611EA0">
      <w:r>
        <w:t xml:space="preserve">    </w:t>
      </w:r>
      <w:proofErr w:type="spellStart"/>
      <w:r>
        <w:t>cfit</w:t>
      </w:r>
      <w:proofErr w:type="spellEnd"/>
      <w:r>
        <w:t>[</w:t>
      </w:r>
      <w:proofErr w:type="spellStart"/>
      <w:r>
        <w:t>i</w:t>
      </w:r>
      <w:proofErr w:type="spellEnd"/>
      <w:r>
        <w:t xml:space="preserve">]++; </w:t>
      </w:r>
    </w:p>
    <w:p w14:paraId="465C5711" w14:textId="77777777" w:rsidR="00611EA0" w:rsidRDefault="00611EA0" w:rsidP="00611EA0">
      <w:r>
        <w:t xml:space="preserve">   child[i+</w:t>
      </w:r>
      <w:proofErr w:type="gramStart"/>
      <w:r>
        <w:t>1][</w:t>
      </w:r>
      <w:proofErr w:type="gramEnd"/>
      <w:r>
        <w:t>j]=parent[</w:t>
      </w:r>
      <w:proofErr w:type="spellStart"/>
      <w:r>
        <w:t>i</w:t>
      </w:r>
      <w:proofErr w:type="spellEnd"/>
      <w:r>
        <w:t xml:space="preserve">][j]; </w:t>
      </w:r>
    </w:p>
    <w:p w14:paraId="5F84FA6B" w14:textId="77777777" w:rsidR="00611EA0" w:rsidRDefault="00611EA0" w:rsidP="00611EA0">
      <w:r>
        <w:t xml:space="preserve">   if(input[j]==child[i+</w:t>
      </w:r>
      <w:proofErr w:type="gramStart"/>
      <w:r>
        <w:t>1][</w:t>
      </w:r>
      <w:proofErr w:type="gramEnd"/>
      <w:r>
        <w:t xml:space="preserve">j]) </w:t>
      </w:r>
    </w:p>
    <w:p w14:paraId="0B87D382" w14:textId="77777777" w:rsidR="00611EA0" w:rsidRDefault="00611EA0" w:rsidP="00611EA0">
      <w:r>
        <w:lastRenderedPageBreak/>
        <w:t xml:space="preserve">    </w:t>
      </w:r>
      <w:proofErr w:type="spellStart"/>
      <w:r>
        <w:t>cfit</w:t>
      </w:r>
      <w:proofErr w:type="spellEnd"/>
      <w:r>
        <w:t>[i+</w:t>
      </w:r>
      <w:proofErr w:type="gramStart"/>
      <w:r>
        <w:t>1]+</w:t>
      </w:r>
      <w:proofErr w:type="gramEnd"/>
      <w:r>
        <w:t xml:space="preserve">+; </w:t>
      </w:r>
    </w:p>
    <w:p w14:paraId="74C9E6A2" w14:textId="77777777" w:rsidR="00611EA0" w:rsidRDefault="00611EA0" w:rsidP="00611EA0">
      <w:r>
        <w:t xml:space="preserve">  } </w:t>
      </w:r>
    </w:p>
    <w:p w14:paraId="00A1CED7" w14:textId="77777777" w:rsidR="00611EA0" w:rsidRDefault="00611EA0" w:rsidP="00611EA0">
      <w:r>
        <w:t xml:space="preserve">  </w:t>
      </w:r>
      <w:proofErr w:type="spellStart"/>
      <w:r>
        <w:t>i</w:t>
      </w:r>
      <w:proofErr w:type="spellEnd"/>
      <w:r>
        <w:t xml:space="preserve">++; </w:t>
      </w:r>
    </w:p>
    <w:p w14:paraId="5A88B67E" w14:textId="77777777" w:rsidR="00611EA0" w:rsidRDefault="00611EA0" w:rsidP="00611EA0">
      <w:r>
        <w:t xml:space="preserve"> } </w:t>
      </w:r>
    </w:p>
    <w:p w14:paraId="49CDD5F1" w14:textId="77777777" w:rsidR="00611EA0" w:rsidRDefault="00611EA0" w:rsidP="00611EA0">
      <w:r>
        <w:t xml:space="preserve">} </w:t>
      </w:r>
    </w:p>
    <w:p w14:paraId="78955F81" w14:textId="77777777" w:rsidR="00611EA0" w:rsidRDefault="00611EA0" w:rsidP="00611EA0">
      <w:r>
        <w:t xml:space="preserve">void </w:t>
      </w:r>
      <w:proofErr w:type="gramStart"/>
      <w:r>
        <w:t>mutation(</w:t>
      </w:r>
      <w:proofErr w:type="gramEnd"/>
      <w:r>
        <w:t xml:space="preserve">) </w:t>
      </w:r>
    </w:p>
    <w:p w14:paraId="157DD9B8" w14:textId="77777777" w:rsidR="00611EA0" w:rsidRDefault="00611EA0" w:rsidP="00611EA0">
      <w:r>
        <w:t xml:space="preserve">{ </w:t>
      </w:r>
    </w:p>
    <w:p w14:paraId="18161315" w14:textId="77777777" w:rsidR="00611EA0" w:rsidRDefault="00611EA0" w:rsidP="00611EA0">
      <w:r>
        <w:t xml:space="preserve"> int </w:t>
      </w:r>
      <w:proofErr w:type="spellStart"/>
      <w:proofErr w:type="gramStart"/>
      <w:r>
        <w:t>i,mut</w:t>
      </w:r>
      <w:proofErr w:type="gramEnd"/>
      <w:r>
        <w:t>_pt,j</w:t>
      </w:r>
      <w:proofErr w:type="spellEnd"/>
      <w:r>
        <w:t xml:space="preserve">; </w:t>
      </w:r>
    </w:p>
    <w:p w14:paraId="21E6B8B0" w14:textId="77777777" w:rsidR="00611EA0" w:rsidRDefault="00611EA0" w:rsidP="00611EA0">
      <w:r>
        <w:t xml:space="preserve"> char </w:t>
      </w:r>
      <w:proofErr w:type="spellStart"/>
      <w:r>
        <w:t>mut_val</w:t>
      </w:r>
      <w:proofErr w:type="spellEnd"/>
      <w:r>
        <w:t xml:space="preserve">; </w:t>
      </w:r>
    </w:p>
    <w:p w14:paraId="2B480A49" w14:textId="77777777" w:rsidR="00611EA0" w:rsidRDefault="00611EA0" w:rsidP="00611EA0">
      <w:r>
        <w:t xml:space="preserve"> </w:t>
      </w:r>
      <w:proofErr w:type="gramStart"/>
      <w:r>
        <w:t>randomize(</w:t>
      </w:r>
      <w:proofErr w:type="gramEnd"/>
      <w:r>
        <w:t xml:space="preserve">); </w:t>
      </w:r>
    </w:p>
    <w:p w14:paraId="2DAEB836" w14:textId="77777777" w:rsidR="00611EA0" w:rsidRDefault="00611EA0" w:rsidP="00611EA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&lt;05;i++)</w:t>
      </w:r>
      <w:r w:rsidR="00574C30">
        <w:t xml:space="preserve"> </w:t>
      </w:r>
    </w:p>
    <w:p w14:paraId="4F096E30" w14:textId="1982100E" w:rsidR="00574C30" w:rsidRDefault="00574C30" w:rsidP="00611EA0">
      <w:r>
        <w:t xml:space="preserve">{ </w:t>
      </w:r>
    </w:p>
    <w:p w14:paraId="37D4FA62" w14:textId="77777777" w:rsidR="00574C30" w:rsidRDefault="00574C30" w:rsidP="00574C30">
      <w:r>
        <w:t xml:space="preserve">  </w:t>
      </w:r>
      <w:proofErr w:type="spellStart"/>
      <w:r>
        <w:t>mut_pt</w:t>
      </w:r>
      <w:proofErr w:type="spellEnd"/>
      <w:r>
        <w:t>=random(</w:t>
      </w:r>
      <w:proofErr w:type="spellStart"/>
      <w:r>
        <w:t>strlen</w:t>
      </w:r>
      <w:proofErr w:type="spellEnd"/>
      <w:r>
        <w:t xml:space="preserve">(input)); </w:t>
      </w:r>
    </w:p>
    <w:p w14:paraId="00965E5E" w14:textId="77777777" w:rsidR="00574C30" w:rsidRDefault="00574C30" w:rsidP="00574C30">
      <w:r>
        <w:t xml:space="preserve">  </w:t>
      </w:r>
      <w:proofErr w:type="spellStart"/>
      <w:r>
        <w:t>mut_val</w:t>
      </w:r>
      <w:proofErr w:type="spellEnd"/>
      <w:r>
        <w:t>=</w:t>
      </w:r>
      <w:proofErr w:type="gramStart"/>
      <w:r>
        <w:t>random(</w:t>
      </w:r>
      <w:proofErr w:type="gramEnd"/>
      <w:r>
        <w:t xml:space="preserve">26)+97; </w:t>
      </w:r>
    </w:p>
    <w:p w14:paraId="23AEEAAE" w14:textId="77777777" w:rsidR="00574C30" w:rsidRDefault="00574C30" w:rsidP="00574C30">
      <w:r>
        <w:t xml:space="preserve">  </w:t>
      </w:r>
      <w:proofErr w:type="spellStart"/>
      <w:r>
        <w:t>mfit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086DE756" w14:textId="77777777" w:rsidR="00574C30" w:rsidRDefault="00574C30" w:rsidP="00574C3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mut_pt;j</w:t>
      </w:r>
      <w:proofErr w:type="spellEnd"/>
      <w:r>
        <w:t xml:space="preserve">++) </w:t>
      </w:r>
    </w:p>
    <w:p w14:paraId="7B509037" w14:textId="77777777" w:rsidR="00574C30" w:rsidRDefault="00574C30" w:rsidP="00574C30">
      <w:r>
        <w:t xml:space="preserve">  { </w:t>
      </w:r>
    </w:p>
    <w:p w14:paraId="5CB9787D" w14:textId="77777777" w:rsidR="00574C30" w:rsidRDefault="00574C30" w:rsidP="00574C30">
      <w:r>
        <w:t xml:space="preserve">   mutant[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parent[1][j]; </w:t>
      </w:r>
    </w:p>
    <w:p w14:paraId="52504839" w14:textId="77777777" w:rsidR="00574C30" w:rsidRDefault="00574C30" w:rsidP="00574C30">
      <w:r>
        <w:t xml:space="preserve">   if (mutant[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=input[j]) </w:t>
      </w:r>
    </w:p>
    <w:p w14:paraId="6CEF935D" w14:textId="77777777" w:rsidR="00574C30" w:rsidRDefault="00574C30" w:rsidP="00574C30">
      <w:r>
        <w:t xml:space="preserve">   { </w:t>
      </w:r>
    </w:p>
    <w:p w14:paraId="3DF53CC3" w14:textId="77777777" w:rsidR="00574C30" w:rsidRDefault="00574C30" w:rsidP="00574C30">
      <w:r>
        <w:t xml:space="preserve">    </w:t>
      </w:r>
      <w:proofErr w:type="spellStart"/>
      <w:r>
        <w:t>mfit</w:t>
      </w:r>
      <w:proofErr w:type="spellEnd"/>
      <w:r>
        <w:t>[</w:t>
      </w:r>
      <w:proofErr w:type="spellStart"/>
      <w:r>
        <w:t>i</w:t>
      </w:r>
      <w:proofErr w:type="spellEnd"/>
      <w:r>
        <w:t xml:space="preserve">]++; </w:t>
      </w:r>
    </w:p>
    <w:p w14:paraId="0428E6ED" w14:textId="77777777" w:rsidR="00574C30" w:rsidRDefault="00574C30" w:rsidP="00574C30">
      <w:r>
        <w:t xml:space="preserve">   } </w:t>
      </w:r>
    </w:p>
    <w:p w14:paraId="302FBCA9" w14:textId="77777777" w:rsidR="00574C30" w:rsidRDefault="00574C30" w:rsidP="00574C30">
      <w:r>
        <w:t xml:space="preserve">  } </w:t>
      </w:r>
    </w:p>
    <w:p w14:paraId="32655977" w14:textId="77777777" w:rsidR="00574C30" w:rsidRDefault="00574C30" w:rsidP="00574C30">
      <w:r>
        <w:t xml:space="preserve">  </w:t>
      </w:r>
      <w:proofErr w:type="spellStart"/>
      <w:r>
        <w:t>mut_val</w:t>
      </w:r>
      <w:proofErr w:type="spellEnd"/>
      <w:r>
        <w:t xml:space="preserve">=input[j]; </w:t>
      </w:r>
    </w:p>
    <w:p w14:paraId="7525FB4D" w14:textId="77777777" w:rsidR="00574C30" w:rsidRDefault="00574C30" w:rsidP="00574C30">
      <w:r>
        <w:t xml:space="preserve">  mutant[</w:t>
      </w:r>
      <w:proofErr w:type="spellStart"/>
      <w:r>
        <w:t>i</w:t>
      </w:r>
      <w:proofErr w:type="spellEnd"/>
      <w:r>
        <w:t>][</w:t>
      </w:r>
      <w:proofErr w:type="spellStart"/>
      <w:r>
        <w:t>mut_</w:t>
      </w:r>
      <w:proofErr w:type="gramStart"/>
      <w:r>
        <w:t>pt</w:t>
      </w:r>
      <w:proofErr w:type="spellEnd"/>
      <w:r>
        <w:t>]=</w:t>
      </w:r>
      <w:proofErr w:type="spellStart"/>
      <w:proofErr w:type="gramEnd"/>
      <w:r>
        <w:t>mut_val</w:t>
      </w:r>
      <w:proofErr w:type="spellEnd"/>
      <w:r>
        <w:t xml:space="preserve">; </w:t>
      </w:r>
    </w:p>
    <w:p w14:paraId="4D26A757" w14:textId="77777777" w:rsidR="00574C30" w:rsidRDefault="00574C30" w:rsidP="00574C30">
      <w:r>
        <w:t xml:space="preserve">  if (mutant[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=input[j]) </w:t>
      </w:r>
    </w:p>
    <w:p w14:paraId="5EEEA3DF" w14:textId="77777777" w:rsidR="00574C30" w:rsidRDefault="00574C30" w:rsidP="00574C30">
      <w:r>
        <w:t xml:space="preserve">  { </w:t>
      </w:r>
    </w:p>
    <w:p w14:paraId="0411981A" w14:textId="77777777" w:rsidR="00574C30" w:rsidRDefault="00574C30" w:rsidP="00574C30">
      <w:r>
        <w:lastRenderedPageBreak/>
        <w:t xml:space="preserve">   </w:t>
      </w:r>
      <w:proofErr w:type="spellStart"/>
      <w:r>
        <w:t>mfit</w:t>
      </w:r>
      <w:proofErr w:type="spellEnd"/>
      <w:r>
        <w:t>[</w:t>
      </w:r>
      <w:proofErr w:type="spellStart"/>
      <w:r>
        <w:t>i</w:t>
      </w:r>
      <w:proofErr w:type="spellEnd"/>
      <w:r>
        <w:t xml:space="preserve">]++; </w:t>
      </w:r>
    </w:p>
    <w:p w14:paraId="3204DB1D" w14:textId="77777777" w:rsidR="00574C30" w:rsidRDefault="00574C30" w:rsidP="00574C30">
      <w:r>
        <w:t xml:space="preserve">  } </w:t>
      </w:r>
    </w:p>
    <w:p w14:paraId="7F56ADD0" w14:textId="77777777" w:rsidR="00574C30" w:rsidRDefault="00574C30" w:rsidP="00574C30">
      <w:r>
        <w:t xml:space="preserve">  for(j=mut_pt+</w:t>
      </w:r>
      <w:proofErr w:type="gramStart"/>
      <w:r>
        <w:t>1;j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j++</w:t>
      </w:r>
      <w:proofErr w:type="spellEnd"/>
      <w:r>
        <w:t xml:space="preserve">) </w:t>
      </w:r>
    </w:p>
    <w:p w14:paraId="3B57134D" w14:textId="77777777" w:rsidR="00574C30" w:rsidRDefault="00574C30" w:rsidP="00574C30">
      <w:r>
        <w:t xml:space="preserve">  { </w:t>
      </w:r>
    </w:p>
    <w:p w14:paraId="168C4BDD" w14:textId="77777777" w:rsidR="00574C30" w:rsidRDefault="00574C30" w:rsidP="00574C30">
      <w:r>
        <w:t xml:space="preserve">   mutant[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parent[1][j]; </w:t>
      </w:r>
    </w:p>
    <w:p w14:paraId="1F471D6D" w14:textId="77777777" w:rsidR="00574C30" w:rsidRDefault="00574C30" w:rsidP="00574C30">
      <w:r>
        <w:t xml:space="preserve">   if (mutant[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=input[j]) </w:t>
      </w:r>
    </w:p>
    <w:p w14:paraId="0640A4A9" w14:textId="77777777" w:rsidR="00574C30" w:rsidRDefault="00574C30" w:rsidP="00574C30">
      <w:r>
        <w:t xml:space="preserve">   { </w:t>
      </w:r>
    </w:p>
    <w:p w14:paraId="78F99480" w14:textId="77777777" w:rsidR="00574C30" w:rsidRDefault="00574C30" w:rsidP="00574C30">
      <w:r>
        <w:t xml:space="preserve">    </w:t>
      </w:r>
      <w:proofErr w:type="spellStart"/>
      <w:r>
        <w:t>mfit</w:t>
      </w:r>
      <w:proofErr w:type="spellEnd"/>
      <w:r>
        <w:t>[</w:t>
      </w:r>
      <w:proofErr w:type="spellStart"/>
      <w:r>
        <w:t>i</w:t>
      </w:r>
      <w:proofErr w:type="spellEnd"/>
      <w:r>
        <w:t xml:space="preserve">]++; </w:t>
      </w:r>
    </w:p>
    <w:p w14:paraId="19C2D9AE" w14:textId="77777777" w:rsidR="00574C30" w:rsidRDefault="00574C30" w:rsidP="00574C30">
      <w:r>
        <w:t xml:space="preserve">   } </w:t>
      </w:r>
    </w:p>
    <w:p w14:paraId="6325A055" w14:textId="77777777" w:rsidR="00574C30" w:rsidRDefault="00574C30" w:rsidP="00574C30">
      <w:r>
        <w:t xml:space="preserve">  } </w:t>
      </w:r>
    </w:p>
    <w:p w14:paraId="3584B898" w14:textId="77777777" w:rsidR="00574C30" w:rsidRDefault="00574C30" w:rsidP="00574C30">
      <w:r>
        <w:t xml:space="preserve"> } </w:t>
      </w:r>
    </w:p>
    <w:p w14:paraId="3FAA5F48" w14:textId="77777777" w:rsidR="00574C30" w:rsidRDefault="00574C30" w:rsidP="00574C30">
      <w:r>
        <w:t xml:space="preserve">} </w:t>
      </w:r>
    </w:p>
    <w:p w14:paraId="0616329D" w14:textId="77777777" w:rsidR="00574C30" w:rsidRDefault="00574C30" w:rsidP="00574C30">
      <w:r>
        <w:t xml:space="preserve"> </w:t>
      </w:r>
    </w:p>
    <w:p w14:paraId="1CA06244" w14:textId="77777777" w:rsidR="00574C30" w:rsidRDefault="00574C30" w:rsidP="00574C30">
      <w:r>
        <w:t xml:space="preserve">void </w:t>
      </w:r>
      <w:proofErr w:type="gramStart"/>
      <w:r>
        <w:t>results(</w:t>
      </w:r>
      <w:proofErr w:type="gramEnd"/>
      <w:r>
        <w:t xml:space="preserve">) </w:t>
      </w:r>
    </w:p>
    <w:p w14:paraId="4FE68B24" w14:textId="77777777" w:rsidR="00574C30" w:rsidRDefault="00574C30" w:rsidP="00574C30">
      <w:r>
        <w:t xml:space="preserve">{ </w:t>
      </w:r>
    </w:p>
    <w:p w14:paraId="5A74C602" w14:textId="77777777" w:rsidR="00574C30" w:rsidRDefault="00574C30" w:rsidP="00574C30">
      <w:r>
        <w:t xml:space="preserve"> int </w:t>
      </w:r>
      <w:proofErr w:type="spellStart"/>
      <w:r>
        <w:t>i</w:t>
      </w:r>
      <w:proofErr w:type="spellEnd"/>
      <w:r>
        <w:t xml:space="preserve">; </w:t>
      </w:r>
    </w:p>
    <w:p w14:paraId="4CDD2413" w14:textId="77777777" w:rsidR="00574C30" w:rsidRDefault="00574C30" w:rsidP="00574C3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5ABDD593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</w:t>
      </w:r>
      <w:proofErr w:type="spellStart"/>
      <w:r>
        <w:t>tWORD</w:t>
      </w:r>
      <w:proofErr w:type="spellEnd"/>
      <w:r>
        <w:t xml:space="preserve"> MATCHING PROBLEM - GENETIC ALGORITHM ASSIGNMENT"); </w:t>
      </w:r>
    </w:p>
    <w:p w14:paraId="3FB75F17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   **************"); </w:t>
      </w:r>
    </w:p>
    <w:p w14:paraId="78C7C467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"\n\n\n\t\t  THE MATCHING WORD FOR THE GIVEN INPUT WORD"); </w:t>
      </w:r>
    </w:p>
    <w:p w14:paraId="22C69576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     OBTAINED USING GENETIC ALGORITHM"); </w:t>
      </w:r>
    </w:p>
    <w:p w14:paraId="37609507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"\n\n\t\t\t      "); </w:t>
      </w:r>
    </w:p>
    <w:p w14:paraId="0F41FA1F" w14:textId="77777777" w:rsidR="00574C30" w:rsidRDefault="00574C30" w:rsidP="00574C3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i</w:t>
      </w:r>
      <w:proofErr w:type="spellEnd"/>
      <w:r>
        <w:t xml:space="preserve">++) </w:t>
      </w:r>
    </w:p>
    <w:p w14:paraId="71254329" w14:textId="77777777" w:rsidR="00574C30" w:rsidRDefault="00574C30" w:rsidP="00574C30">
      <w:r>
        <w:t xml:space="preserve"> { </w:t>
      </w:r>
    </w:p>
    <w:p w14:paraId="3D8E7C2C" w14:textId="77777777" w:rsidR="00574C30" w:rsidRDefault="00574C30" w:rsidP="00574C30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",parent</w:t>
      </w:r>
      <w:proofErr w:type="spellEnd"/>
      <w:proofErr w:type="gramEnd"/>
      <w:r>
        <w:t>[0][</w:t>
      </w:r>
      <w:proofErr w:type="spellStart"/>
      <w:r>
        <w:t>i</w:t>
      </w:r>
      <w:proofErr w:type="spellEnd"/>
      <w:r>
        <w:t xml:space="preserve">]); </w:t>
      </w:r>
    </w:p>
    <w:p w14:paraId="1E3E7CA0" w14:textId="77777777" w:rsidR="00574C30" w:rsidRDefault="00574C30" w:rsidP="00574C30">
      <w:r>
        <w:t xml:space="preserve"> } </w:t>
      </w:r>
    </w:p>
    <w:p w14:paraId="5E3FDB64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"\n\t\t\t    --"); </w:t>
      </w:r>
    </w:p>
    <w:p w14:paraId="52D0804A" w14:textId="77777777" w:rsidR="00574C30" w:rsidRDefault="00574C30" w:rsidP="00574C30">
      <w:r>
        <w:lastRenderedPageBreak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i</w:t>
      </w:r>
      <w:proofErr w:type="spellEnd"/>
      <w:r>
        <w:t xml:space="preserve">++) </w:t>
      </w:r>
    </w:p>
    <w:p w14:paraId="23D6857B" w14:textId="77777777" w:rsidR="00574C30" w:rsidRDefault="00574C30" w:rsidP="00574C30">
      <w:r>
        <w:t xml:space="preserve"> { </w:t>
      </w:r>
    </w:p>
    <w:p w14:paraId="77CB770D" w14:textId="77777777" w:rsidR="00574C30" w:rsidRDefault="00574C30" w:rsidP="00574C3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"-"); </w:t>
      </w:r>
    </w:p>
    <w:p w14:paraId="53A336D7" w14:textId="77777777" w:rsidR="00574C30" w:rsidRDefault="00574C30" w:rsidP="00574C30">
      <w:r>
        <w:t xml:space="preserve"> } </w:t>
      </w:r>
    </w:p>
    <w:p w14:paraId="377BBF88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"--\n\n\n\t\t         USER INPUT : %</w:t>
      </w:r>
      <w:proofErr w:type="spellStart"/>
      <w:r>
        <w:t>s",input</w:t>
      </w:r>
      <w:proofErr w:type="spellEnd"/>
      <w:r>
        <w:t xml:space="preserve">); </w:t>
      </w:r>
    </w:p>
    <w:p w14:paraId="216F8DB0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"\n\n\n\t  THE FITNESS OF THE GA GENERATED WORD AND THE USER'S INPUT"); </w:t>
      </w:r>
    </w:p>
    <w:p w14:paraId="4F9B6524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"\n\n\t\t\t\t    %2d/%d",</w:t>
      </w:r>
      <w:proofErr w:type="spellStart"/>
      <w:r>
        <w:t>pfit</w:t>
      </w:r>
      <w:proofErr w:type="spellEnd"/>
      <w:r>
        <w:t>[0],</w:t>
      </w:r>
      <w:proofErr w:type="spellStart"/>
      <w:r>
        <w:t>strlen</w:t>
      </w:r>
      <w:proofErr w:type="spellEnd"/>
      <w:r>
        <w:t xml:space="preserve">(input)); </w:t>
      </w:r>
    </w:p>
    <w:p w14:paraId="1783E581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   GENERATIONS COUNT : %</w:t>
      </w:r>
      <w:proofErr w:type="spellStart"/>
      <w:r>
        <w:t>d",gen</w:t>
      </w:r>
      <w:proofErr w:type="spellEnd"/>
      <w:r>
        <w:t xml:space="preserve">); </w:t>
      </w:r>
    </w:p>
    <w:p w14:paraId="3A084E05" w14:textId="77777777" w:rsidR="00574C30" w:rsidRDefault="00574C30" w:rsidP="00574C30">
      <w:r>
        <w:t xml:space="preserve">} </w:t>
      </w:r>
    </w:p>
    <w:p w14:paraId="6BA5EC95" w14:textId="77777777" w:rsidR="00574C30" w:rsidRDefault="00574C30" w:rsidP="00574C30">
      <w:r>
        <w:t xml:space="preserve"> </w:t>
      </w:r>
    </w:p>
    <w:p w14:paraId="5771F701" w14:textId="77777777" w:rsidR="00574C30" w:rsidRDefault="00574C30" w:rsidP="00574C30">
      <w:r>
        <w:t xml:space="preserve">int </w:t>
      </w:r>
      <w:proofErr w:type="spellStart"/>
      <w:r>
        <w:t>input_</w:t>
      </w:r>
      <w:proofErr w:type="gramStart"/>
      <w:r>
        <w:t>choice</w:t>
      </w:r>
      <w:proofErr w:type="spellEnd"/>
      <w:r>
        <w:t>(</w:t>
      </w:r>
      <w:proofErr w:type="gramEnd"/>
      <w:r>
        <w:t xml:space="preserve">) </w:t>
      </w:r>
    </w:p>
    <w:p w14:paraId="4A1DCA56" w14:textId="77777777" w:rsidR="00574C30" w:rsidRDefault="00574C30" w:rsidP="00574C30">
      <w:r>
        <w:t xml:space="preserve">{ </w:t>
      </w:r>
    </w:p>
    <w:p w14:paraId="73E83170" w14:textId="77777777" w:rsidR="00574C30" w:rsidRDefault="00574C30" w:rsidP="00574C30">
      <w:r>
        <w:t xml:space="preserve"> int </w:t>
      </w:r>
      <w:proofErr w:type="spellStart"/>
      <w:proofErr w:type="gramStart"/>
      <w:r>
        <w:t>choice,i</w:t>
      </w:r>
      <w:proofErr w:type="spellEnd"/>
      <w:proofErr w:type="gramEnd"/>
      <w:r>
        <w:t xml:space="preserve">; </w:t>
      </w:r>
    </w:p>
    <w:p w14:paraId="2DBD7A9E" w14:textId="77777777" w:rsidR="00574C30" w:rsidRDefault="00574C30" w:rsidP="00574C3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5915CCA6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"\n\n\n\n\t\t\t GENEREATION NUMBER : %</w:t>
      </w:r>
      <w:proofErr w:type="spellStart"/>
      <w:r>
        <w:t>d",gen</w:t>
      </w:r>
      <w:proofErr w:type="spellEnd"/>
      <w:r>
        <w:t xml:space="preserve">); </w:t>
      </w:r>
    </w:p>
    <w:p w14:paraId="3458E08F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    ------------------------------"); </w:t>
      </w:r>
    </w:p>
    <w:p w14:paraId="50ABA923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</w:t>
      </w:r>
      <w:proofErr w:type="spellStart"/>
      <w:r>
        <w:t>tTHE</w:t>
      </w:r>
      <w:proofErr w:type="spellEnd"/>
      <w:r>
        <w:t xml:space="preserve"> FITTEST INDIVIDUAL TILL THE PREVIOUS GENERATION\n\n\n\t\t\t\t"); </w:t>
      </w:r>
    </w:p>
    <w:p w14:paraId="64847FBA" w14:textId="77777777" w:rsidR="00574C30" w:rsidRDefault="00574C30" w:rsidP="00574C3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i</w:t>
      </w:r>
      <w:proofErr w:type="spellEnd"/>
      <w:r>
        <w:t xml:space="preserve">++) </w:t>
      </w:r>
    </w:p>
    <w:p w14:paraId="4A24DE82" w14:textId="77777777" w:rsidR="00574C30" w:rsidRDefault="00574C30" w:rsidP="00574C30">
      <w:r>
        <w:t xml:space="preserve"> { </w:t>
      </w:r>
    </w:p>
    <w:p w14:paraId="0378F633" w14:textId="77777777" w:rsidR="00574C30" w:rsidRDefault="00574C30" w:rsidP="00574C30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",parent</w:t>
      </w:r>
      <w:proofErr w:type="spellEnd"/>
      <w:proofErr w:type="gramEnd"/>
      <w:r>
        <w:t>[0][</w:t>
      </w:r>
      <w:proofErr w:type="spellStart"/>
      <w:r>
        <w:t>i</w:t>
      </w:r>
      <w:proofErr w:type="spellEnd"/>
      <w:r>
        <w:t xml:space="preserve">]); </w:t>
      </w:r>
    </w:p>
    <w:p w14:paraId="5289B541" w14:textId="77777777" w:rsidR="00574C30" w:rsidRDefault="00574C30" w:rsidP="00574C30">
      <w:r>
        <w:t xml:space="preserve"> } </w:t>
      </w:r>
    </w:p>
    <w:p w14:paraId="07FB5755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/ "); </w:t>
      </w:r>
    </w:p>
    <w:p w14:paraId="50520DC0" w14:textId="77777777" w:rsidR="00574C30" w:rsidRDefault="00574C30" w:rsidP="00574C3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(input);</w:t>
      </w:r>
      <w:proofErr w:type="spellStart"/>
      <w:r>
        <w:t>i</w:t>
      </w:r>
      <w:proofErr w:type="spellEnd"/>
      <w:r>
        <w:t xml:space="preserve">++) </w:t>
      </w:r>
    </w:p>
    <w:p w14:paraId="76E66F97" w14:textId="77777777" w:rsidR="00574C30" w:rsidRDefault="00574C30" w:rsidP="00574C30">
      <w:r>
        <w:t xml:space="preserve"> { </w:t>
      </w:r>
    </w:p>
    <w:p w14:paraId="0153E2D4" w14:textId="77777777" w:rsidR="00574C30" w:rsidRDefault="00574C30" w:rsidP="00574C30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",input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A3192F2" w14:textId="77777777" w:rsidR="00574C30" w:rsidRDefault="00574C30" w:rsidP="00574C30">
      <w:r>
        <w:t xml:space="preserve"> } </w:t>
      </w:r>
    </w:p>
    <w:p w14:paraId="2ADEFCAC" w14:textId="77777777" w:rsidR="00574C30" w:rsidRDefault="00574C30" w:rsidP="00574C30">
      <w:r>
        <w:t xml:space="preserve"> </w:t>
      </w:r>
    </w:p>
    <w:p w14:paraId="47901EA6" w14:textId="77777777" w:rsidR="00574C30" w:rsidRDefault="00574C30" w:rsidP="00574C3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    WITH A FITNESS OF %d/%d",</w:t>
      </w:r>
      <w:proofErr w:type="spellStart"/>
      <w:r>
        <w:t>pfit</w:t>
      </w:r>
      <w:proofErr w:type="spellEnd"/>
      <w:r>
        <w:t>[0],</w:t>
      </w:r>
      <w:proofErr w:type="spellStart"/>
      <w:r>
        <w:t>strlen</w:t>
      </w:r>
      <w:proofErr w:type="spellEnd"/>
      <w:r>
        <w:t xml:space="preserve">(input)); </w:t>
      </w:r>
    </w:p>
    <w:p w14:paraId="7EF4A56C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tENTER</w:t>
      </w:r>
      <w:proofErr w:type="spellEnd"/>
      <w:r>
        <w:t xml:space="preserve"> YOUR CHOICE (TO CONTINUE 1 TO EXIT 0) : "); </w:t>
      </w:r>
    </w:p>
    <w:p w14:paraId="0A7B23F6" w14:textId="77777777" w:rsidR="00574C30" w:rsidRDefault="00574C30" w:rsidP="00574C3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</w:t>
      </w:r>
    </w:p>
    <w:p w14:paraId="311F546F" w14:textId="77777777" w:rsidR="00574C30" w:rsidRDefault="00574C30" w:rsidP="00574C30">
      <w:r>
        <w:t xml:space="preserve"> return choice; </w:t>
      </w:r>
    </w:p>
    <w:p w14:paraId="19F6E56B" w14:textId="77777777" w:rsidR="00574C30" w:rsidRDefault="00574C30" w:rsidP="00574C30">
      <w:r>
        <w:t xml:space="preserve">} </w:t>
      </w:r>
    </w:p>
    <w:p w14:paraId="2FCBEB1A" w14:textId="77777777" w:rsidR="00574C30" w:rsidRDefault="00574C30" w:rsidP="00574C30">
      <w:r>
        <w:t xml:space="preserve"> </w:t>
      </w:r>
    </w:p>
    <w:p w14:paraId="3D0704E2" w14:textId="77777777" w:rsidR="00574C30" w:rsidRDefault="00574C30" w:rsidP="00574C30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51533408" w14:textId="77777777" w:rsidR="00574C30" w:rsidRDefault="00574C30" w:rsidP="00574C30">
      <w:r>
        <w:t xml:space="preserve">{ </w:t>
      </w:r>
    </w:p>
    <w:p w14:paraId="00000042" w14:textId="77777777" w:rsidR="00574C30" w:rsidRDefault="00574C30" w:rsidP="00574C30">
      <w:r>
        <w:t xml:space="preserve"> int </w:t>
      </w:r>
      <w:proofErr w:type="spellStart"/>
      <w:proofErr w:type="gramStart"/>
      <w:r>
        <w:t>i,choice</w:t>
      </w:r>
      <w:proofErr w:type="spellEnd"/>
      <w:proofErr w:type="gramEnd"/>
      <w:r>
        <w:t xml:space="preserve">; </w:t>
      </w:r>
    </w:p>
    <w:p w14:paraId="1B16A64A" w14:textId="77777777" w:rsidR="00574C30" w:rsidRDefault="00574C30" w:rsidP="00574C3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4EF63535" w14:textId="77777777" w:rsidR="00574C30" w:rsidRDefault="00574C30" w:rsidP="00574C30">
      <w:r>
        <w:t xml:space="preserve">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 xml:space="preserve">); </w:t>
      </w:r>
    </w:p>
    <w:p w14:paraId="56640F17" w14:textId="77777777" w:rsidR="00574C30" w:rsidRDefault="00574C30" w:rsidP="00574C30">
      <w:r>
        <w:t xml:space="preserve"> </w:t>
      </w:r>
      <w:proofErr w:type="spellStart"/>
      <w:r>
        <w:t>initial_</w:t>
      </w:r>
      <w:proofErr w:type="gramStart"/>
      <w:r>
        <w:t>pop</w:t>
      </w:r>
      <w:proofErr w:type="spellEnd"/>
      <w:r>
        <w:t>(</w:t>
      </w:r>
      <w:proofErr w:type="gramEnd"/>
      <w:r>
        <w:t xml:space="preserve">); </w:t>
      </w:r>
    </w:p>
    <w:p w14:paraId="57A3C137" w14:textId="77777777" w:rsidR="00574C30" w:rsidRDefault="00574C30" w:rsidP="00574C30">
      <w:r>
        <w:t xml:space="preserve"> //</w:t>
      </w:r>
      <w:proofErr w:type="gramStart"/>
      <w:r>
        <w:t>display(</w:t>
      </w:r>
      <w:proofErr w:type="gramEnd"/>
      <w:r>
        <w:t xml:space="preserve">); </w:t>
      </w:r>
    </w:p>
    <w:p w14:paraId="40384F58" w14:textId="77777777" w:rsidR="00574C30" w:rsidRDefault="00574C30" w:rsidP="00574C30">
      <w:r>
        <w:t xml:space="preserve"> </w:t>
      </w:r>
      <w:proofErr w:type="gramStart"/>
      <w:r>
        <w:t>reproduction(</w:t>
      </w:r>
      <w:proofErr w:type="gramEnd"/>
      <w:r>
        <w:t>); //</w:t>
      </w:r>
      <w:proofErr w:type="spellStart"/>
      <w:r>
        <w:t>sorting_based_on_fitness</w:t>
      </w:r>
      <w:proofErr w:type="spellEnd"/>
      <w:r>
        <w:t xml:space="preserve">(); </w:t>
      </w:r>
    </w:p>
    <w:p w14:paraId="4B48C02E" w14:textId="77777777" w:rsidR="00574C30" w:rsidRDefault="00574C30" w:rsidP="00574C30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41017D0D" w14:textId="77777777" w:rsidR="00574C30" w:rsidRDefault="00574C30" w:rsidP="00574C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(TO CONTINUE 1 TO EXIT 0) : "); </w:t>
      </w:r>
    </w:p>
    <w:p w14:paraId="71273B7A" w14:textId="77777777" w:rsidR="00574C30" w:rsidRDefault="00574C30" w:rsidP="00574C3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</w:t>
      </w:r>
    </w:p>
    <w:p w14:paraId="0921BCC5" w14:textId="77777777" w:rsidR="00574C30" w:rsidRDefault="00574C30" w:rsidP="00574C30">
      <w:r>
        <w:t xml:space="preserve"> while((choice==</w:t>
      </w:r>
      <w:proofErr w:type="gramStart"/>
      <w:r>
        <w:t>1)&amp;</w:t>
      </w:r>
      <w:proofErr w:type="gramEnd"/>
      <w:r>
        <w:t>&amp;(</w:t>
      </w:r>
      <w:proofErr w:type="spellStart"/>
      <w:r>
        <w:t>pfit</w:t>
      </w:r>
      <w:proofErr w:type="spellEnd"/>
      <w:r>
        <w:t>[0]!=</w:t>
      </w:r>
      <w:proofErr w:type="spellStart"/>
      <w:r>
        <w:t>strlen</w:t>
      </w:r>
      <w:proofErr w:type="spellEnd"/>
      <w:r>
        <w:t xml:space="preserve">(input))) </w:t>
      </w:r>
    </w:p>
    <w:p w14:paraId="6E53985F" w14:textId="77777777" w:rsidR="00574C30" w:rsidRDefault="00574C30" w:rsidP="00574C30">
      <w:r>
        <w:t xml:space="preserve"> { </w:t>
      </w:r>
    </w:p>
    <w:p w14:paraId="1809674E" w14:textId="77777777" w:rsidR="00574C30" w:rsidRDefault="00574C30" w:rsidP="00574C30">
      <w:r>
        <w:t xml:space="preserve">  </w:t>
      </w:r>
      <w:proofErr w:type="gramStart"/>
      <w:r>
        <w:t>crossover(</w:t>
      </w:r>
      <w:proofErr w:type="gramEnd"/>
      <w:r>
        <w:t xml:space="preserve">); </w:t>
      </w:r>
    </w:p>
    <w:p w14:paraId="3BCCD94D" w14:textId="77777777" w:rsidR="00574C30" w:rsidRDefault="00574C30" w:rsidP="00574C30">
      <w:r>
        <w:t xml:space="preserve">  gen++; </w:t>
      </w:r>
    </w:p>
    <w:p w14:paraId="3CB94121" w14:textId="77777777" w:rsidR="00574C30" w:rsidRDefault="00574C30" w:rsidP="00574C30">
      <w:r>
        <w:t xml:space="preserve">  </w:t>
      </w:r>
      <w:proofErr w:type="gramStart"/>
      <w:r>
        <w:t>mutation(</w:t>
      </w:r>
      <w:proofErr w:type="gramEnd"/>
      <w:r>
        <w:t xml:space="preserve">); </w:t>
      </w:r>
    </w:p>
    <w:p w14:paraId="2A0466E1" w14:textId="77777777" w:rsidR="00574C30" w:rsidRDefault="00574C30" w:rsidP="00574C30">
      <w:r>
        <w:t xml:space="preserve">  </w:t>
      </w:r>
      <w:proofErr w:type="gramStart"/>
      <w:r>
        <w:t>reproduction(</w:t>
      </w:r>
      <w:proofErr w:type="gramEnd"/>
      <w:r>
        <w:t>); //</w:t>
      </w:r>
      <w:proofErr w:type="spellStart"/>
      <w:r>
        <w:t>sorting_based_on_fitness</w:t>
      </w:r>
      <w:proofErr w:type="spellEnd"/>
      <w:r>
        <w:t xml:space="preserve">(); </w:t>
      </w:r>
    </w:p>
    <w:p w14:paraId="05EBA20E" w14:textId="77777777" w:rsidR="00574C30" w:rsidRDefault="00574C30" w:rsidP="00574C30">
      <w:r>
        <w:t xml:space="preserve">  </w:t>
      </w:r>
      <w:proofErr w:type="gramStart"/>
      <w:r>
        <w:t>display(</w:t>
      </w:r>
      <w:proofErr w:type="gramEnd"/>
      <w:r>
        <w:t xml:space="preserve">); </w:t>
      </w:r>
    </w:p>
    <w:p w14:paraId="3BB49E2C" w14:textId="77777777" w:rsidR="00574C30" w:rsidRDefault="00574C30" w:rsidP="00574C30">
      <w:r>
        <w:t xml:space="preserve">  choice=</w:t>
      </w:r>
      <w:proofErr w:type="spellStart"/>
      <w:r>
        <w:t>input_</w:t>
      </w:r>
      <w:proofErr w:type="gramStart"/>
      <w:r>
        <w:t>choice</w:t>
      </w:r>
      <w:proofErr w:type="spellEnd"/>
      <w:r>
        <w:t>(</w:t>
      </w:r>
      <w:proofErr w:type="gramEnd"/>
      <w:r>
        <w:t xml:space="preserve">); </w:t>
      </w:r>
    </w:p>
    <w:p w14:paraId="1B24C279" w14:textId="77777777" w:rsidR="00574C30" w:rsidRDefault="00574C30" w:rsidP="00574C30">
      <w:r>
        <w:t xml:space="preserve"> } </w:t>
      </w:r>
    </w:p>
    <w:p w14:paraId="6C45502E" w14:textId="77777777" w:rsidR="00574C30" w:rsidRDefault="00574C30" w:rsidP="00574C30">
      <w:r>
        <w:t xml:space="preserve"> </w:t>
      </w:r>
      <w:proofErr w:type="gramStart"/>
      <w:r>
        <w:t>sound(</w:t>
      </w:r>
      <w:proofErr w:type="gramEnd"/>
      <w:r>
        <w:t xml:space="preserve">1000); </w:t>
      </w:r>
    </w:p>
    <w:p w14:paraId="3A21E5B4" w14:textId="77777777" w:rsidR="00574C30" w:rsidRDefault="00574C30" w:rsidP="00574C30">
      <w:r>
        <w:lastRenderedPageBreak/>
        <w:t xml:space="preserve"> </w:t>
      </w:r>
      <w:proofErr w:type="gramStart"/>
      <w:r>
        <w:t>delay(</w:t>
      </w:r>
      <w:proofErr w:type="gramEnd"/>
      <w:r>
        <w:t xml:space="preserve">200); </w:t>
      </w:r>
    </w:p>
    <w:p w14:paraId="417600EF" w14:textId="77777777" w:rsidR="00574C30" w:rsidRDefault="00574C30" w:rsidP="00574C30">
      <w:r>
        <w:t xml:space="preserve"> </w:t>
      </w:r>
      <w:proofErr w:type="spellStart"/>
      <w:proofErr w:type="gramStart"/>
      <w:r>
        <w:t>nosound</w:t>
      </w:r>
      <w:proofErr w:type="spellEnd"/>
      <w:r>
        <w:t>(</w:t>
      </w:r>
      <w:proofErr w:type="gramEnd"/>
      <w:r>
        <w:t xml:space="preserve">); </w:t>
      </w:r>
    </w:p>
    <w:p w14:paraId="670EA2CB" w14:textId="77777777" w:rsidR="00574C30" w:rsidRDefault="00574C30" w:rsidP="00574C30">
      <w:r>
        <w:t xml:space="preserve"> </w:t>
      </w:r>
      <w:proofErr w:type="gramStart"/>
      <w:r>
        <w:t>delay(</w:t>
      </w:r>
      <w:proofErr w:type="gramEnd"/>
      <w:r>
        <w:t xml:space="preserve">200); </w:t>
      </w:r>
    </w:p>
    <w:p w14:paraId="37883B02" w14:textId="77777777" w:rsidR="00574C30" w:rsidRDefault="00574C30" w:rsidP="00574C30">
      <w:r>
        <w:t xml:space="preserve"> </w:t>
      </w:r>
      <w:proofErr w:type="gramStart"/>
      <w:r>
        <w:t>results(</w:t>
      </w:r>
      <w:proofErr w:type="gramEnd"/>
      <w:r>
        <w:t xml:space="preserve">); </w:t>
      </w:r>
    </w:p>
    <w:p w14:paraId="004C9FD6" w14:textId="77777777" w:rsidR="00574C30" w:rsidRDefault="00574C30" w:rsidP="00574C3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169C7BA2" w14:textId="77777777" w:rsidR="00574C30" w:rsidRDefault="00574C30" w:rsidP="00574C30">
      <w:r>
        <w:t xml:space="preserve"> </w:t>
      </w:r>
      <w:proofErr w:type="gramStart"/>
      <w:r>
        <w:t>sound(</w:t>
      </w:r>
      <w:proofErr w:type="gramEnd"/>
      <w:r>
        <w:t xml:space="preserve">1000); </w:t>
      </w:r>
    </w:p>
    <w:p w14:paraId="0C3FB3BF" w14:textId="77777777" w:rsidR="00574C30" w:rsidRDefault="00574C30" w:rsidP="00574C30">
      <w:r>
        <w:t xml:space="preserve"> </w:t>
      </w:r>
      <w:proofErr w:type="gramStart"/>
      <w:r>
        <w:t>delay(</w:t>
      </w:r>
      <w:proofErr w:type="gramEnd"/>
      <w:r>
        <w:t xml:space="preserve">200); </w:t>
      </w:r>
    </w:p>
    <w:p w14:paraId="02DF6995" w14:textId="77777777" w:rsidR="00574C30" w:rsidRDefault="00574C30" w:rsidP="00574C30">
      <w:r>
        <w:t xml:space="preserve"> </w:t>
      </w:r>
      <w:proofErr w:type="spellStart"/>
      <w:proofErr w:type="gramStart"/>
      <w:r>
        <w:t>nosound</w:t>
      </w:r>
      <w:proofErr w:type="spellEnd"/>
      <w:r>
        <w:t>(</w:t>
      </w:r>
      <w:proofErr w:type="gramEnd"/>
      <w:r>
        <w:t xml:space="preserve">); </w:t>
      </w:r>
    </w:p>
    <w:p w14:paraId="4FDAC092" w14:textId="4FE231D5" w:rsidR="00866F27" w:rsidRPr="00C56D64" w:rsidRDefault="00574C30" w:rsidP="00574C30">
      <w:r>
        <w:t>}</w:t>
      </w:r>
    </w:p>
    <w:p w14:paraId="161A7E67" w14:textId="77777777" w:rsidR="00866F27" w:rsidRDefault="00866F27" w:rsidP="00866F27">
      <w:pPr>
        <w:rPr>
          <w:b/>
          <w:bCs/>
          <w:sz w:val="28"/>
          <w:szCs w:val="28"/>
        </w:rPr>
      </w:pPr>
    </w:p>
    <w:p w14:paraId="116FF556" w14:textId="77777777" w:rsidR="00866F27" w:rsidRDefault="00866F27" w:rsidP="00866F27">
      <w:pPr>
        <w:rPr>
          <w:b/>
          <w:bCs/>
          <w:sz w:val="28"/>
          <w:szCs w:val="28"/>
        </w:rPr>
      </w:pPr>
    </w:p>
    <w:p w14:paraId="0F239566" w14:textId="77777777" w:rsidR="00866F27" w:rsidRDefault="00866F27" w:rsidP="00866F27">
      <w:pPr>
        <w:rPr>
          <w:b/>
          <w:bCs/>
          <w:sz w:val="28"/>
          <w:szCs w:val="28"/>
        </w:rPr>
      </w:pPr>
    </w:p>
    <w:p w14:paraId="63272386" w14:textId="77777777" w:rsidR="00866F27" w:rsidRDefault="00866F27" w:rsidP="00866F27">
      <w:pPr>
        <w:rPr>
          <w:b/>
          <w:bCs/>
          <w:sz w:val="28"/>
          <w:szCs w:val="28"/>
        </w:rPr>
      </w:pPr>
    </w:p>
    <w:p w14:paraId="6F8AB1BB" w14:textId="77777777" w:rsidR="00866F27" w:rsidRDefault="00866F27" w:rsidP="00866F27">
      <w:pPr>
        <w:rPr>
          <w:b/>
          <w:bCs/>
          <w:sz w:val="28"/>
          <w:szCs w:val="28"/>
        </w:rPr>
      </w:pPr>
    </w:p>
    <w:p w14:paraId="36D13BE9" w14:textId="77777777" w:rsidR="00866F27" w:rsidRDefault="00866F27" w:rsidP="00866F27">
      <w:pPr>
        <w:rPr>
          <w:b/>
          <w:bCs/>
          <w:sz w:val="28"/>
          <w:szCs w:val="28"/>
        </w:rPr>
      </w:pPr>
    </w:p>
    <w:p w14:paraId="13F41F8E" w14:textId="77777777" w:rsidR="00866F27" w:rsidRDefault="00866F27" w:rsidP="00866F27">
      <w:pPr>
        <w:rPr>
          <w:b/>
          <w:bCs/>
          <w:sz w:val="28"/>
          <w:szCs w:val="28"/>
        </w:rPr>
      </w:pPr>
    </w:p>
    <w:sectPr w:rsidR="00866F27" w:rsidSect="00581E46">
      <w:headerReference w:type="default" r:id="rId9"/>
      <w:pgSz w:w="11906" w:h="16838"/>
      <w:pgMar w:top="1530" w:right="1106" w:bottom="1260" w:left="1350" w:header="708" w:footer="708" w:gutter="0"/>
      <w:pgBorders w:offsetFrom="page">
        <w:top w:val="thinThickThinSmallGap" w:sz="24" w:space="24" w:color="1F497D" w:themeColor="text2"/>
        <w:left w:val="thinThickThinSmallGap" w:sz="24" w:space="24" w:color="1F497D" w:themeColor="text2"/>
        <w:bottom w:val="thinThickThinSmallGap" w:sz="24" w:space="24" w:color="1F497D" w:themeColor="text2"/>
        <w:right w:val="thinThickThinSmallGap" w:sz="24" w:space="24" w:color="1F497D" w:themeColor="tex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BCB1" w14:textId="77777777" w:rsidR="00804272" w:rsidRDefault="00804272" w:rsidP="000060E5">
      <w:pPr>
        <w:spacing w:after="0" w:line="240" w:lineRule="auto"/>
      </w:pPr>
      <w:r>
        <w:separator/>
      </w:r>
    </w:p>
  </w:endnote>
  <w:endnote w:type="continuationSeparator" w:id="0">
    <w:p w14:paraId="42EA96B4" w14:textId="77777777" w:rsidR="00804272" w:rsidRDefault="00804272" w:rsidP="0000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14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515E" w14:textId="77777777" w:rsidR="00804272" w:rsidRDefault="00804272" w:rsidP="000060E5">
      <w:pPr>
        <w:spacing w:after="0" w:line="240" w:lineRule="auto"/>
      </w:pPr>
      <w:r>
        <w:separator/>
      </w:r>
    </w:p>
  </w:footnote>
  <w:footnote w:type="continuationSeparator" w:id="0">
    <w:p w14:paraId="37464DFA" w14:textId="77777777" w:rsidR="00804272" w:rsidRDefault="00804272" w:rsidP="00006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DAD3" w14:textId="77777777" w:rsidR="00AD68B7" w:rsidRDefault="00AD68B7" w:rsidP="00EA2479">
    <w:pPr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noProof/>
        <w:sz w:val="32"/>
        <w:szCs w:val="32"/>
        <w:lang w:val="en-US"/>
      </w:rPr>
      <w:drawing>
        <wp:anchor distT="0" distB="0" distL="114300" distR="114300" simplePos="0" relativeHeight="251658240" behindDoc="0" locked="0" layoutInCell="1" allowOverlap="1" wp14:anchorId="190D5D7C" wp14:editId="30C80CE1">
          <wp:simplePos x="0" y="0"/>
          <wp:positionH relativeFrom="column">
            <wp:posOffset>-302895</wp:posOffset>
          </wp:positionH>
          <wp:positionV relativeFrom="paragraph">
            <wp:posOffset>1270</wp:posOffset>
          </wp:positionV>
          <wp:extent cx="443865" cy="510540"/>
          <wp:effectExtent l="19050" t="0" r="0" b="0"/>
          <wp:wrapThrough wrapText="bothSides">
            <wp:wrapPolygon edited="0">
              <wp:start x="-927" y="0"/>
              <wp:lineTo x="-927" y="20955"/>
              <wp:lineTo x="21322" y="20955"/>
              <wp:lineTo x="21322" y="0"/>
              <wp:lineTo x="-927" y="0"/>
            </wp:wrapPolygon>
          </wp:wrapThrough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865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A2479">
      <w:rPr>
        <w:rFonts w:ascii="Times New Roman" w:hAnsi="Times New Roman" w:cs="Times New Roman"/>
        <w:b/>
        <w:sz w:val="32"/>
        <w:szCs w:val="32"/>
      </w:rPr>
      <w:t>SAGAR INSTITUTE OF RESEARCH AND TECHNOLOGY</w:t>
    </w:r>
  </w:p>
  <w:p w14:paraId="7596A3AC" w14:textId="77777777" w:rsidR="00866F27" w:rsidRPr="00EA2479" w:rsidRDefault="00866F27" w:rsidP="00EA2479">
    <w:pPr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Department of CSIT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57"/>
        </w:tabs>
        <w:ind w:left="1857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>
      <w:start w:val="1"/>
      <w:numFmt w:val="decimal"/>
      <w:lvlText w:val="%5."/>
      <w:lvlJc w:val="left"/>
      <w:pPr>
        <w:tabs>
          <w:tab w:val="num" w:pos="3297"/>
        </w:tabs>
        <w:ind w:left="3297" w:hanging="360"/>
      </w:pPr>
    </w:lvl>
    <w:lvl w:ilvl="5">
      <w:start w:val="1"/>
      <w:numFmt w:val="decimal"/>
      <w:lvlText w:val="%6."/>
      <w:lvlJc w:val="left"/>
      <w:pPr>
        <w:tabs>
          <w:tab w:val="num" w:pos="4017"/>
        </w:tabs>
        <w:ind w:left="4017" w:hanging="360"/>
      </w:pPr>
    </w:lvl>
    <w:lvl w:ilvl="6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>
      <w:start w:val="1"/>
      <w:numFmt w:val="decimal"/>
      <w:lvlText w:val="%8."/>
      <w:lvlJc w:val="left"/>
      <w:pPr>
        <w:tabs>
          <w:tab w:val="num" w:pos="5457"/>
        </w:tabs>
        <w:ind w:left="5457" w:hanging="360"/>
      </w:pPr>
    </w:lvl>
    <w:lvl w:ilvl="8">
      <w:start w:val="1"/>
      <w:numFmt w:val="decimal"/>
      <w:lvlText w:val="%9."/>
      <w:lvlJc w:val="left"/>
      <w:pPr>
        <w:tabs>
          <w:tab w:val="num" w:pos="6177"/>
        </w:tabs>
        <w:ind w:left="6177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i/>
        <w:iCs/>
        <w:sz w:val="20"/>
        <w:szCs w:val="2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b/>
        <w:bCs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7"/>
        <w:szCs w:val="2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4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0000001B"/>
    <w:multiLevelType w:val="multilevel"/>
    <w:tmpl w:val="0000001B"/>
    <w:name w:val="WW8Num2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0000001F"/>
    <w:multiLevelType w:val="multi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444444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0000025"/>
    <w:multiLevelType w:val="single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Cs/>
        <w:sz w:val="28"/>
        <w:szCs w:val="28"/>
      </w:rPr>
    </w:lvl>
  </w:abstractNum>
  <w:abstractNum w:abstractNumId="36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0000027"/>
    <w:multiLevelType w:val="multi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0000029"/>
    <w:multiLevelType w:val="multilevel"/>
    <w:tmpl w:val="00000029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0000002A"/>
    <w:multiLevelType w:val="multi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0000002B"/>
    <w:multiLevelType w:val="multi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000002E"/>
    <w:multiLevelType w:val="multilevel"/>
    <w:tmpl w:val="0000002E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0000030"/>
    <w:multiLevelType w:val="multilevel"/>
    <w:tmpl w:val="00000030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00000031"/>
    <w:multiLevelType w:val="multilevel"/>
    <w:tmpl w:val="00000031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0000033"/>
    <w:multiLevelType w:val="multilevel"/>
    <w:tmpl w:val="00000033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 w15:restartNumberingAfterBreak="0">
    <w:nsid w:val="02203AC4"/>
    <w:multiLevelType w:val="hybridMultilevel"/>
    <w:tmpl w:val="798ED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06F17A49"/>
    <w:multiLevelType w:val="hybridMultilevel"/>
    <w:tmpl w:val="4E86C192"/>
    <w:lvl w:ilvl="0" w:tplc="A74800C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" w15:restartNumberingAfterBreak="0">
    <w:nsid w:val="110355DE"/>
    <w:multiLevelType w:val="hybridMultilevel"/>
    <w:tmpl w:val="9AFE67F6"/>
    <w:lvl w:ilvl="0" w:tplc="54FCA4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3AC6E2C"/>
    <w:multiLevelType w:val="hybridMultilevel"/>
    <w:tmpl w:val="F418DA46"/>
    <w:lvl w:ilvl="0" w:tplc="5DF02818">
      <w:start w:val="1"/>
      <w:numFmt w:val="decimal"/>
      <w:lvlText w:val="%1."/>
      <w:lvlJc w:val="left"/>
      <w:pPr>
        <w:ind w:left="573" w:firstLine="0"/>
      </w:pPr>
      <w:rPr>
        <w:rFonts w:ascii="Times New Roman" w:eastAsia="Gill Sans MT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8FAED34">
      <w:start w:val="1"/>
      <w:numFmt w:val="lowerLetter"/>
      <w:lvlText w:val="%2"/>
      <w:lvlJc w:val="left"/>
      <w:pPr>
        <w:ind w:left="1081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2" w:tplc="A8D4504E">
      <w:start w:val="1"/>
      <w:numFmt w:val="lowerRoman"/>
      <w:lvlText w:val="%3"/>
      <w:lvlJc w:val="left"/>
      <w:pPr>
        <w:ind w:left="1801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3" w:tplc="4D1A2DD4">
      <w:start w:val="1"/>
      <w:numFmt w:val="decimal"/>
      <w:lvlText w:val="%4"/>
      <w:lvlJc w:val="left"/>
      <w:pPr>
        <w:ind w:left="2521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4" w:tplc="8A0C8A66">
      <w:start w:val="1"/>
      <w:numFmt w:val="lowerLetter"/>
      <w:lvlText w:val="%5"/>
      <w:lvlJc w:val="left"/>
      <w:pPr>
        <w:ind w:left="3241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5" w:tplc="D2F0FA2A">
      <w:start w:val="1"/>
      <w:numFmt w:val="lowerRoman"/>
      <w:lvlText w:val="%6"/>
      <w:lvlJc w:val="left"/>
      <w:pPr>
        <w:ind w:left="3961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6" w:tplc="B35EB93E">
      <w:start w:val="1"/>
      <w:numFmt w:val="decimal"/>
      <w:lvlText w:val="%7"/>
      <w:lvlJc w:val="left"/>
      <w:pPr>
        <w:ind w:left="4681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7" w:tplc="FD80CA6A">
      <w:start w:val="1"/>
      <w:numFmt w:val="lowerLetter"/>
      <w:lvlText w:val="%8"/>
      <w:lvlJc w:val="left"/>
      <w:pPr>
        <w:ind w:left="5401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8" w:tplc="02A49AD6">
      <w:start w:val="1"/>
      <w:numFmt w:val="lowerRoman"/>
      <w:lvlText w:val="%9"/>
      <w:lvlJc w:val="left"/>
      <w:pPr>
        <w:ind w:left="6121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4" w15:restartNumberingAfterBreak="0">
    <w:nsid w:val="16E63583"/>
    <w:multiLevelType w:val="hybridMultilevel"/>
    <w:tmpl w:val="3EB066C4"/>
    <w:lvl w:ilvl="0" w:tplc="BB5076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7FB2977"/>
    <w:multiLevelType w:val="multilevel"/>
    <w:tmpl w:val="086E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8203455"/>
    <w:multiLevelType w:val="hybridMultilevel"/>
    <w:tmpl w:val="B10EFE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40762DA"/>
    <w:multiLevelType w:val="hybridMultilevel"/>
    <w:tmpl w:val="1DF0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3C1D0C"/>
    <w:multiLevelType w:val="multilevel"/>
    <w:tmpl w:val="10A6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F395424"/>
    <w:multiLevelType w:val="multilevel"/>
    <w:tmpl w:val="686A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0C09B3"/>
    <w:multiLevelType w:val="hybridMultilevel"/>
    <w:tmpl w:val="A75046DE"/>
    <w:lvl w:ilvl="0" w:tplc="96E8A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0DC2960"/>
    <w:multiLevelType w:val="multilevel"/>
    <w:tmpl w:val="02DA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3446DA4"/>
    <w:multiLevelType w:val="multilevel"/>
    <w:tmpl w:val="FEA4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4E87262"/>
    <w:multiLevelType w:val="hybridMultilevel"/>
    <w:tmpl w:val="DA88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939736A"/>
    <w:multiLevelType w:val="hybridMultilevel"/>
    <w:tmpl w:val="10F032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27D7629"/>
    <w:multiLevelType w:val="hybridMultilevel"/>
    <w:tmpl w:val="424CB1DE"/>
    <w:lvl w:ilvl="0" w:tplc="22E29BE8">
      <w:start w:val="1"/>
      <w:numFmt w:val="decimal"/>
      <w:lvlText w:val="%1."/>
      <w:lvlJc w:val="left"/>
      <w:pPr>
        <w:ind w:left="901" w:hanging="361"/>
      </w:pPr>
      <w:rPr>
        <w:rFonts w:ascii="Times New Roman" w:eastAsia="Arial" w:hAnsi="Times New Roman" w:cs="Times New Roman"/>
        <w:b/>
        <w:spacing w:val="-6"/>
        <w:w w:val="99"/>
        <w:sz w:val="40"/>
        <w:szCs w:val="36"/>
        <w:lang w:val="en-US" w:eastAsia="en-US" w:bidi="en-US"/>
      </w:rPr>
    </w:lvl>
    <w:lvl w:ilvl="1" w:tplc="09EC0DC4">
      <w:start w:val="1"/>
      <w:numFmt w:val="lowerLetter"/>
      <w:lvlText w:val="%2."/>
      <w:lvlJc w:val="left"/>
      <w:pPr>
        <w:ind w:left="1169" w:hanging="269"/>
      </w:pPr>
      <w:rPr>
        <w:rFonts w:ascii="Arial" w:eastAsia="Arial" w:hAnsi="Arial" w:cs="Arial" w:hint="default"/>
        <w:w w:val="99"/>
        <w:sz w:val="24"/>
        <w:szCs w:val="24"/>
        <w:lang w:val="en-US" w:eastAsia="en-US" w:bidi="en-US"/>
      </w:rPr>
    </w:lvl>
    <w:lvl w:ilvl="2" w:tplc="557E2F2E">
      <w:numFmt w:val="bullet"/>
      <w:lvlText w:val="•"/>
      <w:lvlJc w:val="left"/>
      <w:pPr>
        <w:ind w:left="1398" w:hanging="269"/>
      </w:pPr>
      <w:rPr>
        <w:rFonts w:hint="default"/>
        <w:lang w:val="en-US" w:eastAsia="en-US" w:bidi="en-US"/>
      </w:rPr>
    </w:lvl>
    <w:lvl w:ilvl="3" w:tplc="524A6586">
      <w:numFmt w:val="bullet"/>
      <w:lvlText w:val="•"/>
      <w:lvlJc w:val="left"/>
      <w:pPr>
        <w:ind w:left="1636" w:hanging="269"/>
      </w:pPr>
      <w:rPr>
        <w:rFonts w:hint="default"/>
        <w:lang w:val="en-US" w:eastAsia="en-US" w:bidi="en-US"/>
      </w:rPr>
    </w:lvl>
    <w:lvl w:ilvl="4" w:tplc="42A8A6F8">
      <w:numFmt w:val="bullet"/>
      <w:lvlText w:val="•"/>
      <w:lvlJc w:val="left"/>
      <w:pPr>
        <w:ind w:left="1874" w:hanging="269"/>
      </w:pPr>
      <w:rPr>
        <w:rFonts w:hint="default"/>
        <w:lang w:val="en-US" w:eastAsia="en-US" w:bidi="en-US"/>
      </w:rPr>
    </w:lvl>
    <w:lvl w:ilvl="5" w:tplc="0BF8721C">
      <w:numFmt w:val="bullet"/>
      <w:lvlText w:val="•"/>
      <w:lvlJc w:val="left"/>
      <w:pPr>
        <w:ind w:left="2112" w:hanging="269"/>
      </w:pPr>
      <w:rPr>
        <w:rFonts w:hint="default"/>
        <w:lang w:val="en-US" w:eastAsia="en-US" w:bidi="en-US"/>
      </w:rPr>
    </w:lvl>
    <w:lvl w:ilvl="6" w:tplc="3732DBFA">
      <w:numFmt w:val="bullet"/>
      <w:lvlText w:val="•"/>
      <w:lvlJc w:val="left"/>
      <w:pPr>
        <w:ind w:left="2350" w:hanging="269"/>
      </w:pPr>
      <w:rPr>
        <w:rFonts w:hint="default"/>
        <w:lang w:val="en-US" w:eastAsia="en-US" w:bidi="en-US"/>
      </w:rPr>
    </w:lvl>
    <w:lvl w:ilvl="7" w:tplc="97F06BC2">
      <w:numFmt w:val="bullet"/>
      <w:lvlText w:val="•"/>
      <w:lvlJc w:val="left"/>
      <w:pPr>
        <w:ind w:left="2588" w:hanging="269"/>
      </w:pPr>
      <w:rPr>
        <w:rFonts w:hint="default"/>
        <w:lang w:val="en-US" w:eastAsia="en-US" w:bidi="en-US"/>
      </w:rPr>
    </w:lvl>
    <w:lvl w:ilvl="8" w:tplc="8F58B1C4">
      <w:numFmt w:val="bullet"/>
      <w:lvlText w:val="•"/>
      <w:lvlJc w:val="left"/>
      <w:pPr>
        <w:ind w:left="2827" w:hanging="269"/>
      </w:pPr>
      <w:rPr>
        <w:rFonts w:hint="default"/>
        <w:lang w:val="en-US" w:eastAsia="en-US" w:bidi="en-US"/>
      </w:rPr>
    </w:lvl>
  </w:abstractNum>
  <w:abstractNum w:abstractNumId="66" w15:restartNumberingAfterBreak="0">
    <w:nsid w:val="46591612"/>
    <w:multiLevelType w:val="hybridMultilevel"/>
    <w:tmpl w:val="A4525EA4"/>
    <w:lvl w:ilvl="0" w:tplc="33A48B0A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494B6C"/>
    <w:multiLevelType w:val="hybridMultilevel"/>
    <w:tmpl w:val="9EB86AC8"/>
    <w:lvl w:ilvl="0" w:tplc="A4DACD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9EB7D57"/>
    <w:multiLevelType w:val="hybridMultilevel"/>
    <w:tmpl w:val="6DBC6254"/>
    <w:lvl w:ilvl="0" w:tplc="661CC9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9" w15:restartNumberingAfterBreak="0">
    <w:nsid w:val="4D9B6A7B"/>
    <w:multiLevelType w:val="hybridMultilevel"/>
    <w:tmpl w:val="87C4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DCB197E"/>
    <w:multiLevelType w:val="hybridMultilevel"/>
    <w:tmpl w:val="1F0A14B4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1" w15:restartNumberingAfterBreak="0">
    <w:nsid w:val="4E154C69"/>
    <w:multiLevelType w:val="hybridMultilevel"/>
    <w:tmpl w:val="2C761F78"/>
    <w:lvl w:ilvl="0" w:tplc="57189F7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19C02BC"/>
    <w:multiLevelType w:val="hybridMultilevel"/>
    <w:tmpl w:val="E4F0576A"/>
    <w:lvl w:ilvl="0" w:tplc="BEA8A34A">
      <w:start w:val="1"/>
      <w:numFmt w:val="decimal"/>
      <w:lvlText w:val="%1."/>
      <w:lvlJc w:val="left"/>
      <w:pPr>
        <w:ind w:left="-187" w:hanging="360"/>
      </w:pPr>
      <w:rPr>
        <w:rFonts w:hint="default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33" w:hanging="360"/>
      </w:pPr>
    </w:lvl>
    <w:lvl w:ilvl="2" w:tplc="0409001B" w:tentative="1">
      <w:start w:val="1"/>
      <w:numFmt w:val="lowerRoman"/>
      <w:lvlText w:val="%3."/>
      <w:lvlJc w:val="right"/>
      <w:pPr>
        <w:ind w:left="1253" w:hanging="180"/>
      </w:pPr>
    </w:lvl>
    <w:lvl w:ilvl="3" w:tplc="0409000F" w:tentative="1">
      <w:start w:val="1"/>
      <w:numFmt w:val="decimal"/>
      <w:lvlText w:val="%4."/>
      <w:lvlJc w:val="left"/>
      <w:pPr>
        <w:ind w:left="1973" w:hanging="360"/>
      </w:pPr>
    </w:lvl>
    <w:lvl w:ilvl="4" w:tplc="04090019" w:tentative="1">
      <w:start w:val="1"/>
      <w:numFmt w:val="lowerLetter"/>
      <w:lvlText w:val="%5."/>
      <w:lvlJc w:val="left"/>
      <w:pPr>
        <w:ind w:left="2693" w:hanging="360"/>
      </w:pPr>
    </w:lvl>
    <w:lvl w:ilvl="5" w:tplc="0409001B" w:tentative="1">
      <w:start w:val="1"/>
      <w:numFmt w:val="lowerRoman"/>
      <w:lvlText w:val="%6."/>
      <w:lvlJc w:val="right"/>
      <w:pPr>
        <w:ind w:left="3413" w:hanging="180"/>
      </w:pPr>
    </w:lvl>
    <w:lvl w:ilvl="6" w:tplc="0409000F" w:tentative="1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73" w15:restartNumberingAfterBreak="0">
    <w:nsid w:val="52072E62"/>
    <w:multiLevelType w:val="hybridMultilevel"/>
    <w:tmpl w:val="44668C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4353A0E"/>
    <w:multiLevelType w:val="hybridMultilevel"/>
    <w:tmpl w:val="ACFEFD6E"/>
    <w:lvl w:ilvl="0" w:tplc="0194DC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CF51D2"/>
    <w:multiLevelType w:val="hybridMultilevel"/>
    <w:tmpl w:val="44668C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59A900CD"/>
    <w:multiLevelType w:val="multilevel"/>
    <w:tmpl w:val="AC3A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BC4E46"/>
    <w:multiLevelType w:val="hybridMultilevel"/>
    <w:tmpl w:val="9AB812E0"/>
    <w:lvl w:ilvl="0" w:tplc="110070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0C2DCD"/>
    <w:multiLevelType w:val="hybridMultilevel"/>
    <w:tmpl w:val="9320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E192220"/>
    <w:multiLevelType w:val="hybridMultilevel"/>
    <w:tmpl w:val="28A45FE8"/>
    <w:lvl w:ilvl="0" w:tplc="7486A1FE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4107B7"/>
    <w:multiLevelType w:val="hybridMultilevel"/>
    <w:tmpl w:val="723AB708"/>
    <w:lvl w:ilvl="0" w:tplc="20AA9A6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5CC47F4">
      <w:start w:val="1"/>
      <w:numFmt w:val="decimal"/>
      <w:lvlText w:val="%2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CE067E4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B4472BA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3B0FE92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F9883C0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EA0D8C2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D8EB30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ACD30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1" w15:restartNumberingAfterBreak="0">
    <w:nsid w:val="5F877F98"/>
    <w:multiLevelType w:val="hybridMultilevel"/>
    <w:tmpl w:val="BA3C48FE"/>
    <w:lvl w:ilvl="0" w:tplc="ACE2E6E8">
      <w:start w:val="1"/>
      <w:numFmt w:val="decimal"/>
      <w:lvlText w:val="%1."/>
      <w:lvlJc w:val="left"/>
      <w:pPr>
        <w:ind w:left="941" w:hanging="361"/>
      </w:pPr>
      <w:rPr>
        <w:rFonts w:ascii="Arial" w:eastAsia="Arial" w:hAnsi="Arial" w:cs="Arial" w:hint="default"/>
        <w:spacing w:val="-6"/>
        <w:w w:val="99"/>
        <w:sz w:val="32"/>
        <w:szCs w:val="36"/>
        <w:lang w:val="en-US" w:eastAsia="en-US" w:bidi="en-US"/>
      </w:rPr>
    </w:lvl>
    <w:lvl w:ilvl="1" w:tplc="09EC0DC4">
      <w:start w:val="1"/>
      <w:numFmt w:val="lowerLetter"/>
      <w:lvlText w:val="%2."/>
      <w:lvlJc w:val="left"/>
      <w:pPr>
        <w:ind w:left="1209" w:hanging="269"/>
      </w:pPr>
      <w:rPr>
        <w:rFonts w:ascii="Arial" w:eastAsia="Arial" w:hAnsi="Arial" w:cs="Arial" w:hint="default"/>
        <w:w w:val="99"/>
        <w:sz w:val="24"/>
        <w:szCs w:val="24"/>
        <w:lang w:val="en-US" w:eastAsia="en-US" w:bidi="en-US"/>
      </w:rPr>
    </w:lvl>
    <w:lvl w:ilvl="2" w:tplc="557E2F2E">
      <w:numFmt w:val="bullet"/>
      <w:lvlText w:val="•"/>
      <w:lvlJc w:val="left"/>
      <w:pPr>
        <w:ind w:left="1438" w:hanging="269"/>
      </w:pPr>
      <w:rPr>
        <w:rFonts w:hint="default"/>
        <w:lang w:val="en-US" w:eastAsia="en-US" w:bidi="en-US"/>
      </w:rPr>
    </w:lvl>
    <w:lvl w:ilvl="3" w:tplc="524A6586">
      <w:numFmt w:val="bullet"/>
      <w:lvlText w:val="•"/>
      <w:lvlJc w:val="left"/>
      <w:pPr>
        <w:ind w:left="1676" w:hanging="269"/>
      </w:pPr>
      <w:rPr>
        <w:rFonts w:hint="default"/>
        <w:lang w:val="en-US" w:eastAsia="en-US" w:bidi="en-US"/>
      </w:rPr>
    </w:lvl>
    <w:lvl w:ilvl="4" w:tplc="42A8A6F8">
      <w:numFmt w:val="bullet"/>
      <w:lvlText w:val="•"/>
      <w:lvlJc w:val="left"/>
      <w:pPr>
        <w:ind w:left="1914" w:hanging="269"/>
      </w:pPr>
      <w:rPr>
        <w:rFonts w:hint="default"/>
        <w:lang w:val="en-US" w:eastAsia="en-US" w:bidi="en-US"/>
      </w:rPr>
    </w:lvl>
    <w:lvl w:ilvl="5" w:tplc="0BF8721C">
      <w:numFmt w:val="bullet"/>
      <w:lvlText w:val="•"/>
      <w:lvlJc w:val="left"/>
      <w:pPr>
        <w:ind w:left="2152" w:hanging="269"/>
      </w:pPr>
      <w:rPr>
        <w:rFonts w:hint="default"/>
        <w:lang w:val="en-US" w:eastAsia="en-US" w:bidi="en-US"/>
      </w:rPr>
    </w:lvl>
    <w:lvl w:ilvl="6" w:tplc="3732DBFA">
      <w:numFmt w:val="bullet"/>
      <w:lvlText w:val="•"/>
      <w:lvlJc w:val="left"/>
      <w:pPr>
        <w:ind w:left="2390" w:hanging="269"/>
      </w:pPr>
      <w:rPr>
        <w:rFonts w:hint="default"/>
        <w:lang w:val="en-US" w:eastAsia="en-US" w:bidi="en-US"/>
      </w:rPr>
    </w:lvl>
    <w:lvl w:ilvl="7" w:tplc="97F06BC2">
      <w:numFmt w:val="bullet"/>
      <w:lvlText w:val="•"/>
      <w:lvlJc w:val="left"/>
      <w:pPr>
        <w:ind w:left="2628" w:hanging="269"/>
      </w:pPr>
      <w:rPr>
        <w:rFonts w:hint="default"/>
        <w:lang w:val="en-US" w:eastAsia="en-US" w:bidi="en-US"/>
      </w:rPr>
    </w:lvl>
    <w:lvl w:ilvl="8" w:tplc="8F58B1C4">
      <w:numFmt w:val="bullet"/>
      <w:lvlText w:val="•"/>
      <w:lvlJc w:val="left"/>
      <w:pPr>
        <w:ind w:left="2867" w:hanging="269"/>
      </w:pPr>
      <w:rPr>
        <w:rFonts w:hint="default"/>
        <w:lang w:val="en-US" w:eastAsia="en-US" w:bidi="en-US"/>
      </w:rPr>
    </w:lvl>
  </w:abstractNum>
  <w:abstractNum w:abstractNumId="82" w15:restartNumberingAfterBreak="0">
    <w:nsid w:val="62EC402C"/>
    <w:multiLevelType w:val="hybridMultilevel"/>
    <w:tmpl w:val="470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D00BA"/>
    <w:multiLevelType w:val="hybridMultilevel"/>
    <w:tmpl w:val="1F0A14B4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4" w15:restartNumberingAfterBreak="0">
    <w:nsid w:val="64CC27D0"/>
    <w:multiLevelType w:val="hybridMultilevel"/>
    <w:tmpl w:val="8CB0C7A8"/>
    <w:lvl w:ilvl="0" w:tplc="4DA07A98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0B7EDB"/>
    <w:multiLevelType w:val="hybridMultilevel"/>
    <w:tmpl w:val="C204938C"/>
    <w:lvl w:ilvl="0" w:tplc="0FB260B6">
      <w:start w:val="1"/>
      <w:numFmt w:val="decimal"/>
      <w:lvlText w:val="%1."/>
      <w:lvlJc w:val="left"/>
      <w:pPr>
        <w:ind w:left="687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1C6810C">
      <w:start w:val="1"/>
      <w:numFmt w:val="lowerLetter"/>
      <w:lvlText w:val="%2"/>
      <w:lvlJc w:val="left"/>
      <w:pPr>
        <w:ind w:left="108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2" w:tplc="449C68BA">
      <w:start w:val="1"/>
      <w:numFmt w:val="lowerRoman"/>
      <w:lvlText w:val="%3"/>
      <w:lvlJc w:val="left"/>
      <w:pPr>
        <w:ind w:left="180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3" w:tplc="025035DA">
      <w:start w:val="1"/>
      <w:numFmt w:val="decimal"/>
      <w:lvlText w:val="%4"/>
      <w:lvlJc w:val="left"/>
      <w:pPr>
        <w:ind w:left="252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4" w:tplc="6068F33C">
      <w:start w:val="1"/>
      <w:numFmt w:val="lowerLetter"/>
      <w:lvlText w:val="%5"/>
      <w:lvlJc w:val="left"/>
      <w:pPr>
        <w:ind w:left="324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5" w:tplc="0BE22832">
      <w:start w:val="1"/>
      <w:numFmt w:val="lowerRoman"/>
      <w:lvlText w:val="%6"/>
      <w:lvlJc w:val="left"/>
      <w:pPr>
        <w:ind w:left="396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6" w:tplc="5D701D7E">
      <w:start w:val="1"/>
      <w:numFmt w:val="decimal"/>
      <w:lvlText w:val="%7"/>
      <w:lvlJc w:val="left"/>
      <w:pPr>
        <w:ind w:left="468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7" w:tplc="D92A9D8A">
      <w:start w:val="1"/>
      <w:numFmt w:val="lowerLetter"/>
      <w:lvlText w:val="%8"/>
      <w:lvlJc w:val="left"/>
      <w:pPr>
        <w:ind w:left="540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8" w:tplc="673CDE36">
      <w:start w:val="1"/>
      <w:numFmt w:val="lowerRoman"/>
      <w:lvlText w:val="%9"/>
      <w:lvlJc w:val="left"/>
      <w:pPr>
        <w:ind w:left="612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6" w15:restartNumberingAfterBreak="0">
    <w:nsid w:val="6A9D5D74"/>
    <w:multiLevelType w:val="multilevel"/>
    <w:tmpl w:val="0C9C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12E401E"/>
    <w:multiLevelType w:val="multilevel"/>
    <w:tmpl w:val="1FB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0F24C1"/>
    <w:multiLevelType w:val="hybridMultilevel"/>
    <w:tmpl w:val="503E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2320CA"/>
    <w:multiLevelType w:val="hybridMultilevel"/>
    <w:tmpl w:val="5C6C0CD4"/>
    <w:lvl w:ilvl="0" w:tplc="8CC85D52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9C0D59"/>
    <w:multiLevelType w:val="hybridMultilevel"/>
    <w:tmpl w:val="1A325E50"/>
    <w:lvl w:ilvl="0" w:tplc="9E2A18DC">
      <w:start w:val="4"/>
      <w:numFmt w:val="decimal"/>
      <w:lvlText w:val="%1."/>
      <w:lvlJc w:val="left"/>
      <w:pPr>
        <w:ind w:left="687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FB60ACA">
      <w:start w:val="1"/>
      <w:numFmt w:val="lowerLetter"/>
      <w:lvlText w:val="%2"/>
      <w:lvlJc w:val="left"/>
      <w:pPr>
        <w:ind w:left="1109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2" w:tplc="57D4F776">
      <w:start w:val="1"/>
      <w:numFmt w:val="lowerRoman"/>
      <w:lvlText w:val="%3"/>
      <w:lvlJc w:val="left"/>
      <w:pPr>
        <w:ind w:left="1829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3" w:tplc="219E00B2">
      <w:start w:val="1"/>
      <w:numFmt w:val="decimal"/>
      <w:lvlText w:val="%4"/>
      <w:lvlJc w:val="left"/>
      <w:pPr>
        <w:ind w:left="2549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4" w:tplc="1C0A1B18">
      <w:start w:val="1"/>
      <w:numFmt w:val="lowerLetter"/>
      <w:lvlText w:val="%5"/>
      <w:lvlJc w:val="left"/>
      <w:pPr>
        <w:ind w:left="3269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5" w:tplc="E4D6A6FC">
      <w:start w:val="1"/>
      <w:numFmt w:val="lowerRoman"/>
      <w:lvlText w:val="%6"/>
      <w:lvlJc w:val="left"/>
      <w:pPr>
        <w:ind w:left="3989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6" w:tplc="9B64B3FC">
      <w:start w:val="1"/>
      <w:numFmt w:val="decimal"/>
      <w:lvlText w:val="%7"/>
      <w:lvlJc w:val="left"/>
      <w:pPr>
        <w:ind w:left="4709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7" w:tplc="4FCCCB1E">
      <w:start w:val="1"/>
      <w:numFmt w:val="lowerLetter"/>
      <w:lvlText w:val="%8"/>
      <w:lvlJc w:val="left"/>
      <w:pPr>
        <w:ind w:left="5429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  <w:lvl w:ilvl="8" w:tplc="C13A65A2">
      <w:start w:val="1"/>
      <w:numFmt w:val="lowerRoman"/>
      <w:lvlText w:val="%9"/>
      <w:lvlJc w:val="left"/>
      <w:pPr>
        <w:ind w:left="6149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76"/>
        <w:szCs w:val="7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2190414">
    <w:abstractNumId w:val="83"/>
  </w:num>
  <w:num w:numId="2" w16cid:durableId="1955625915">
    <w:abstractNumId w:val="81"/>
  </w:num>
  <w:num w:numId="3" w16cid:durableId="1205171627">
    <w:abstractNumId w:val="66"/>
  </w:num>
  <w:num w:numId="4" w16cid:durableId="934051799">
    <w:abstractNumId w:val="79"/>
  </w:num>
  <w:num w:numId="5" w16cid:durableId="1987738538">
    <w:abstractNumId w:val="71"/>
  </w:num>
  <w:num w:numId="6" w16cid:durableId="481582136">
    <w:abstractNumId w:val="70"/>
  </w:num>
  <w:num w:numId="7" w16cid:durableId="838957756">
    <w:abstractNumId w:val="77"/>
  </w:num>
  <w:num w:numId="8" w16cid:durableId="393358246">
    <w:abstractNumId w:val="78"/>
  </w:num>
  <w:num w:numId="9" w16cid:durableId="1254585243">
    <w:abstractNumId w:val="89"/>
  </w:num>
  <w:num w:numId="10" w16cid:durableId="262347043">
    <w:abstractNumId w:val="84"/>
  </w:num>
  <w:num w:numId="11" w16cid:durableId="55276166">
    <w:abstractNumId w:val="54"/>
  </w:num>
  <w:num w:numId="12" w16cid:durableId="426582419">
    <w:abstractNumId w:val="55"/>
  </w:num>
  <w:num w:numId="13" w16cid:durableId="1964265822">
    <w:abstractNumId w:val="57"/>
  </w:num>
  <w:num w:numId="14" w16cid:durableId="1545673054">
    <w:abstractNumId w:val="73"/>
  </w:num>
  <w:num w:numId="15" w16cid:durableId="1531606621">
    <w:abstractNumId w:val="75"/>
  </w:num>
  <w:num w:numId="16" w16cid:durableId="451637202">
    <w:abstractNumId w:val="82"/>
  </w:num>
  <w:num w:numId="17" w16cid:durableId="847523838">
    <w:abstractNumId w:val="56"/>
  </w:num>
  <w:num w:numId="18" w16cid:durableId="504633043">
    <w:abstractNumId w:val="72"/>
  </w:num>
  <w:num w:numId="19" w16cid:durableId="1417165066">
    <w:abstractNumId w:val="65"/>
  </w:num>
  <w:num w:numId="20" w16cid:durableId="2052029987">
    <w:abstractNumId w:val="52"/>
  </w:num>
  <w:num w:numId="21" w16cid:durableId="2135175014">
    <w:abstractNumId w:val="51"/>
  </w:num>
  <w:num w:numId="22" w16cid:durableId="1364358962">
    <w:abstractNumId w:val="74"/>
  </w:num>
  <w:num w:numId="23" w16cid:durableId="1614283211">
    <w:abstractNumId w:val="67"/>
  </w:num>
  <w:num w:numId="24" w16cid:durableId="1102988771">
    <w:abstractNumId w:val="8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56121504">
    <w:abstractNumId w:val="60"/>
  </w:num>
  <w:num w:numId="26" w16cid:durableId="1259484803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01384982">
    <w:abstractNumId w:val="9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8661473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5556612">
    <w:abstractNumId w:val="8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 w16cid:durableId="354499809">
    <w:abstractNumId w:val="50"/>
  </w:num>
  <w:num w:numId="31" w16cid:durableId="954867784">
    <w:abstractNumId w:val="88"/>
  </w:num>
  <w:num w:numId="32" w16cid:durableId="1727797830">
    <w:abstractNumId w:val="64"/>
  </w:num>
  <w:num w:numId="33" w16cid:durableId="3481538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90575200">
    <w:abstractNumId w:val="7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70572342">
    <w:abstractNumId w:val="69"/>
  </w:num>
  <w:num w:numId="36" w16cid:durableId="1335382575">
    <w:abstractNumId w:val="63"/>
  </w:num>
  <w:num w:numId="37" w16cid:durableId="1551764715">
    <w:abstractNumId w:val="86"/>
  </w:num>
  <w:num w:numId="38" w16cid:durableId="1136491226">
    <w:abstractNumId w:val="62"/>
  </w:num>
  <w:num w:numId="39" w16cid:durableId="745692708">
    <w:abstractNumId w:val="61"/>
  </w:num>
  <w:num w:numId="40" w16cid:durableId="767654726">
    <w:abstractNumId w:val="59"/>
  </w:num>
  <w:num w:numId="41" w16cid:durableId="985008272">
    <w:abstractNumId w:val="6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BA"/>
    <w:rsid w:val="000024DB"/>
    <w:rsid w:val="00003F16"/>
    <w:rsid w:val="000060E5"/>
    <w:rsid w:val="00011CD9"/>
    <w:rsid w:val="00014359"/>
    <w:rsid w:val="00020FD8"/>
    <w:rsid w:val="00023746"/>
    <w:rsid w:val="000253E8"/>
    <w:rsid w:val="00031207"/>
    <w:rsid w:val="00033177"/>
    <w:rsid w:val="0003432B"/>
    <w:rsid w:val="00036F1D"/>
    <w:rsid w:val="00043678"/>
    <w:rsid w:val="00044BDD"/>
    <w:rsid w:val="000467B7"/>
    <w:rsid w:val="000505CA"/>
    <w:rsid w:val="000508F5"/>
    <w:rsid w:val="0005734D"/>
    <w:rsid w:val="00061F98"/>
    <w:rsid w:val="000631CD"/>
    <w:rsid w:val="0007193B"/>
    <w:rsid w:val="00074F1E"/>
    <w:rsid w:val="00080BAF"/>
    <w:rsid w:val="00081853"/>
    <w:rsid w:val="00083038"/>
    <w:rsid w:val="00083CEA"/>
    <w:rsid w:val="00091339"/>
    <w:rsid w:val="00095066"/>
    <w:rsid w:val="00095C8F"/>
    <w:rsid w:val="0009722D"/>
    <w:rsid w:val="000A045F"/>
    <w:rsid w:val="000A41B7"/>
    <w:rsid w:val="000A6057"/>
    <w:rsid w:val="000B53DE"/>
    <w:rsid w:val="000C1419"/>
    <w:rsid w:val="000C637B"/>
    <w:rsid w:val="000D3E74"/>
    <w:rsid w:val="000D4078"/>
    <w:rsid w:val="000D64BC"/>
    <w:rsid w:val="000D6C23"/>
    <w:rsid w:val="000D7B8A"/>
    <w:rsid w:val="000E24A0"/>
    <w:rsid w:val="000E7218"/>
    <w:rsid w:val="000F10E2"/>
    <w:rsid w:val="000F2D76"/>
    <w:rsid w:val="000F2DAD"/>
    <w:rsid w:val="000F58FA"/>
    <w:rsid w:val="0010006F"/>
    <w:rsid w:val="001051A8"/>
    <w:rsid w:val="001062CE"/>
    <w:rsid w:val="0011035E"/>
    <w:rsid w:val="00110C2E"/>
    <w:rsid w:val="00112F28"/>
    <w:rsid w:val="00113A4F"/>
    <w:rsid w:val="00113FEF"/>
    <w:rsid w:val="00125785"/>
    <w:rsid w:val="0012632D"/>
    <w:rsid w:val="00131692"/>
    <w:rsid w:val="00152458"/>
    <w:rsid w:val="00156262"/>
    <w:rsid w:val="00157C4E"/>
    <w:rsid w:val="0016203D"/>
    <w:rsid w:val="00166E02"/>
    <w:rsid w:val="00167236"/>
    <w:rsid w:val="001778F2"/>
    <w:rsid w:val="00184250"/>
    <w:rsid w:val="00191939"/>
    <w:rsid w:val="001942AA"/>
    <w:rsid w:val="00195BC3"/>
    <w:rsid w:val="001B3397"/>
    <w:rsid w:val="001B5939"/>
    <w:rsid w:val="001B68DA"/>
    <w:rsid w:val="001B6F8C"/>
    <w:rsid w:val="001C00F2"/>
    <w:rsid w:val="001C3B12"/>
    <w:rsid w:val="001C725C"/>
    <w:rsid w:val="001D1DE2"/>
    <w:rsid w:val="001D3FA5"/>
    <w:rsid w:val="001E0441"/>
    <w:rsid w:val="001E1A91"/>
    <w:rsid w:val="001E1C8E"/>
    <w:rsid w:val="001E6FAE"/>
    <w:rsid w:val="001F4E3E"/>
    <w:rsid w:val="001F5148"/>
    <w:rsid w:val="001F65C0"/>
    <w:rsid w:val="001F7F23"/>
    <w:rsid w:val="002012B0"/>
    <w:rsid w:val="002118FF"/>
    <w:rsid w:val="00215513"/>
    <w:rsid w:val="00222B7E"/>
    <w:rsid w:val="00224DD0"/>
    <w:rsid w:val="00233DF0"/>
    <w:rsid w:val="00234E4D"/>
    <w:rsid w:val="00234E9B"/>
    <w:rsid w:val="0023568A"/>
    <w:rsid w:val="002401E4"/>
    <w:rsid w:val="00240430"/>
    <w:rsid w:val="00245204"/>
    <w:rsid w:val="002510A0"/>
    <w:rsid w:val="00251FBC"/>
    <w:rsid w:val="002525E1"/>
    <w:rsid w:val="00254228"/>
    <w:rsid w:val="00256E4D"/>
    <w:rsid w:val="0026148F"/>
    <w:rsid w:val="00262288"/>
    <w:rsid w:val="002660D2"/>
    <w:rsid w:val="002741AC"/>
    <w:rsid w:val="00276D18"/>
    <w:rsid w:val="00282FDC"/>
    <w:rsid w:val="00284990"/>
    <w:rsid w:val="002A3B06"/>
    <w:rsid w:val="002A450A"/>
    <w:rsid w:val="002A7867"/>
    <w:rsid w:val="002B40C9"/>
    <w:rsid w:val="002C12EE"/>
    <w:rsid w:val="002C132F"/>
    <w:rsid w:val="002C1E7B"/>
    <w:rsid w:val="002D136E"/>
    <w:rsid w:val="002D55E6"/>
    <w:rsid w:val="002D5A93"/>
    <w:rsid w:val="002E398A"/>
    <w:rsid w:val="002E3D74"/>
    <w:rsid w:val="002E4921"/>
    <w:rsid w:val="002E7997"/>
    <w:rsid w:val="002F305D"/>
    <w:rsid w:val="002F4235"/>
    <w:rsid w:val="002F49F0"/>
    <w:rsid w:val="002F50C9"/>
    <w:rsid w:val="002F6695"/>
    <w:rsid w:val="002F6A02"/>
    <w:rsid w:val="00305979"/>
    <w:rsid w:val="00306C24"/>
    <w:rsid w:val="0031148D"/>
    <w:rsid w:val="003119AE"/>
    <w:rsid w:val="00312B01"/>
    <w:rsid w:val="00315C58"/>
    <w:rsid w:val="0031607D"/>
    <w:rsid w:val="00317107"/>
    <w:rsid w:val="00317E3D"/>
    <w:rsid w:val="0032007D"/>
    <w:rsid w:val="00322458"/>
    <w:rsid w:val="003229B3"/>
    <w:rsid w:val="003243AE"/>
    <w:rsid w:val="00327FA8"/>
    <w:rsid w:val="0033003D"/>
    <w:rsid w:val="003300F3"/>
    <w:rsid w:val="00330154"/>
    <w:rsid w:val="0034234B"/>
    <w:rsid w:val="00350FB9"/>
    <w:rsid w:val="00353397"/>
    <w:rsid w:val="00353D3C"/>
    <w:rsid w:val="0036035E"/>
    <w:rsid w:val="003644E0"/>
    <w:rsid w:val="00372FA7"/>
    <w:rsid w:val="00373283"/>
    <w:rsid w:val="00375846"/>
    <w:rsid w:val="00383A35"/>
    <w:rsid w:val="00390435"/>
    <w:rsid w:val="00393693"/>
    <w:rsid w:val="0039487D"/>
    <w:rsid w:val="003A2F15"/>
    <w:rsid w:val="003A355F"/>
    <w:rsid w:val="003A71F1"/>
    <w:rsid w:val="003A7C5E"/>
    <w:rsid w:val="003B2A8B"/>
    <w:rsid w:val="003B6E39"/>
    <w:rsid w:val="003C175C"/>
    <w:rsid w:val="003C33C2"/>
    <w:rsid w:val="003D07A2"/>
    <w:rsid w:val="003E4BE2"/>
    <w:rsid w:val="003E53B3"/>
    <w:rsid w:val="003F0788"/>
    <w:rsid w:val="003F1C41"/>
    <w:rsid w:val="003F21B8"/>
    <w:rsid w:val="003F2C6F"/>
    <w:rsid w:val="00400EE4"/>
    <w:rsid w:val="004021B1"/>
    <w:rsid w:val="004041F8"/>
    <w:rsid w:val="00426A23"/>
    <w:rsid w:val="00435E26"/>
    <w:rsid w:val="00435FB0"/>
    <w:rsid w:val="0044262B"/>
    <w:rsid w:val="00443953"/>
    <w:rsid w:val="00445FD4"/>
    <w:rsid w:val="00465A8E"/>
    <w:rsid w:val="00480BD4"/>
    <w:rsid w:val="00486CA8"/>
    <w:rsid w:val="004871C8"/>
    <w:rsid w:val="004927A9"/>
    <w:rsid w:val="004945BA"/>
    <w:rsid w:val="004A201A"/>
    <w:rsid w:val="004A25E7"/>
    <w:rsid w:val="004B5EE1"/>
    <w:rsid w:val="004B79FC"/>
    <w:rsid w:val="004C0037"/>
    <w:rsid w:val="004C6A0B"/>
    <w:rsid w:val="004D3386"/>
    <w:rsid w:val="004E1A35"/>
    <w:rsid w:val="004E2555"/>
    <w:rsid w:val="004E70D5"/>
    <w:rsid w:val="004F2751"/>
    <w:rsid w:val="004F447B"/>
    <w:rsid w:val="004F4B86"/>
    <w:rsid w:val="004F6647"/>
    <w:rsid w:val="0050410B"/>
    <w:rsid w:val="005107A9"/>
    <w:rsid w:val="00513460"/>
    <w:rsid w:val="00521B34"/>
    <w:rsid w:val="005257FC"/>
    <w:rsid w:val="00543820"/>
    <w:rsid w:val="005529D2"/>
    <w:rsid w:val="00552DB9"/>
    <w:rsid w:val="0055691E"/>
    <w:rsid w:val="00557B7E"/>
    <w:rsid w:val="00565415"/>
    <w:rsid w:val="0056724F"/>
    <w:rsid w:val="00571B55"/>
    <w:rsid w:val="00574A65"/>
    <w:rsid w:val="00574C30"/>
    <w:rsid w:val="005751F8"/>
    <w:rsid w:val="00576B70"/>
    <w:rsid w:val="00576E42"/>
    <w:rsid w:val="00581E46"/>
    <w:rsid w:val="005851B4"/>
    <w:rsid w:val="00585D39"/>
    <w:rsid w:val="00594B87"/>
    <w:rsid w:val="005A10FD"/>
    <w:rsid w:val="005A404E"/>
    <w:rsid w:val="005A690A"/>
    <w:rsid w:val="005B1FD8"/>
    <w:rsid w:val="005B3B49"/>
    <w:rsid w:val="005B4BFB"/>
    <w:rsid w:val="005B4C14"/>
    <w:rsid w:val="005B76D3"/>
    <w:rsid w:val="005B774B"/>
    <w:rsid w:val="005B7DC1"/>
    <w:rsid w:val="005C0714"/>
    <w:rsid w:val="005C3F60"/>
    <w:rsid w:val="005C7B74"/>
    <w:rsid w:val="005C7F94"/>
    <w:rsid w:val="005D1F44"/>
    <w:rsid w:val="005D6F5F"/>
    <w:rsid w:val="005D7E04"/>
    <w:rsid w:val="005E1FE9"/>
    <w:rsid w:val="005E2660"/>
    <w:rsid w:val="005E28F0"/>
    <w:rsid w:val="005E3028"/>
    <w:rsid w:val="005E4117"/>
    <w:rsid w:val="005E4F1C"/>
    <w:rsid w:val="005F3B95"/>
    <w:rsid w:val="005F419A"/>
    <w:rsid w:val="005F4BFD"/>
    <w:rsid w:val="00602192"/>
    <w:rsid w:val="0060389B"/>
    <w:rsid w:val="0060451C"/>
    <w:rsid w:val="0061135C"/>
    <w:rsid w:val="00611EA0"/>
    <w:rsid w:val="00611F5F"/>
    <w:rsid w:val="006132B8"/>
    <w:rsid w:val="00613EC7"/>
    <w:rsid w:val="00615CC0"/>
    <w:rsid w:val="00621657"/>
    <w:rsid w:val="00623854"/>
    <w:rsid w:val="00623FEE"/>
    <w:rsid w:val="00624125"/>
    <w:rsid w:val="00632771"/>
    <w:rsid w:val="00632BC2"/>
    <w:rsid w:val="00633132"/>
    <w:rsid w:val="0064054D"/>
    <w:rsid w:val="00641C4A"/>
    <w:rsid w:val="006439A1"/>
    <w:rsid w:val="0065550C"/>
    <w:rsid w:val="00656AD5"/>
    <w:rsid w:val="006608F8"/>
    <w:rsid w:val="006623D8"/>
    <w:rsid w:val="00662633"/>
    <w:rsid w:val="006729E8"/>
    <w:rsid w:val="00672B81"/>
    <w:rsid w:val="00674291"/>
    <w:rsid w:val="00682C61"/>
    <w:rsid w:val="00682D5C"/>
    <w:rsid w:val="00685FD9"/>
    <w:rsid w:val="00686FAF"/>
    <w:rsid w:val="00691B99"/>
    <w:rsid w:val="00694E62"/>
    <w:rsid w:val="00697439"/>
    <w:rsid w:val="006A50CA"/>
    <w:rsid w:val="006B0664"/>
    <w:rsid w:val="006B0854"/>
    <w:rsid w:val="006D3542"/>
    <w:rsid w:val="006D416E"/>
    <w:rsid w:val="006D4658"/>
    <w:rsid w:val="006D7503"/>
    <w:rsid w:val="006E0E0D"/>
    <w:rsid w:val="006E252F"/>
    <w:rsid w:val="006E3912"/>
    <w:rsid w:val="006E66E9"/>
    <w:rsid w:val="006F1F6A"/>
    <w:rsid w:val="006F48DE"/>
    <w:rsid w:val="006F7A83"/>
    <w:rsid w:val="00710933"/>
    <w:rsid w:val="00715A38"/>
    <w:rsid w:val="007166C0"/>
    <w:rsid w:val="00720DF8"/>
    <w:rsid w:val="00721A2E"/>
    <w:rsid w:val="00725FE5"/>
    <w:rsid w:val="0073275A"/>
    <w:rsid w:val="00735B07"/>
    <w:rsid w:val="00740151"/>
    <w:rsid w:val="0074135A"/>
    <w:rsid w:val="00747AF6"/>
    <w:rsid w:val="00753503"/>
    <w:rsid w:val="00755192"/>
    <w:rsid w:val="00757EEC"/>
    <w:rsid w:val="0076184A"/>
    <w:rsid w:val="00762C4F"/>
    <w:rsid w:val="007636CD"/>
    <w:rsid w:val="007653EF"/>
    <w:rsid w:val="00765457"/>
    <w:rsid w:val="00770786"/>
    <w:rsid w:val="0077185F"/>
    <w:rsid w:val="00775C55"/>
    <w:rsid w:val="007762DD"/>
    <w:rsid w:val="007763F4"/>
    <w:rsid w:val="00777B17"/>
    <w:rsid w:val="00780236"/>
    <w:rsid w:val="007874DF"/>
    <w:rsid w:val="0079694A"/>
    <w:rsid w:val="00797B66"/>
    <w:rsid w:val="007A1D86"/>
    <w:rsid w:val="007A1EC9"/>
    <w:rsid w:val="007A5AED"/>
    <w:rsid w:val="007A6AA4"/>
    <w:rsid w:val="007B0F5C"/>
    <w:rsid w:val="007B6A62"/>
    <w:rsid w:val="007C306A"/>
    <w:rsid w:val="007C78D3"/>
    <w:rsid w:val="007E391D"/>
    <w:rsid w:val="007E3A1B"/>
    <w:rsid w:val="007E3C84"/>
    <w:rsid w:val="007E42C6"/>
    <w:rsid w:val="007E6B92"/>
    <w:rsid w:val="007F7869"/>
    <w:rsid w:val="00804272"/>
    <w:rsid w:val="008052D9"/>
    <w:rsid w:val="008063CD"/>
    <w:rsid w:val="00810806"/>
    <w:rsid w:val="008151D1"/>
    <w:rsid w:val="0081548A"/>
    <w:rsid w:val="008216E0"/>
    <w:rsid w:val="00821CB0"/>
    <w:rsid w:val="00821DD5"/>
    <w:rsid w:val="00823DF2"/>
    <w:rsid w:val="00842DED"/>
    <w:rsid w:val="008448C9"/>
    <w:rsid w:val="008453D4"/>
    <w:rsid w:val="008472A4"/>
    <w:rsid w:val="00852B53"/>
    <w:rsid w:val="0085326D"/>
    <w:rsid w:val="0085694B"/>
    <w:rsid w:val="00864D58"/>
    <w:rsid w:val="00866F27"/>
    <w:rsid w:val="00870DFE"/>
    <w:rsid w:val="0087423A"/>
    <w:rsid w:val="0087463C"/>
    <w:rsid w:val="00880693"/>
    <w:rsid w:val="008819FF"/>
    <w:rsid w:val="00886B62"/>
    <w:rsid w:val="00890A76"/>
    <w:rsid w:val="00892F72"/>
    <w:rsid w:val="008937EA"/>
    <w:rsid w:val="00893C57"/>
    <w:rsid w:val="0089478A"/>
    <w:rsid w:val="00897B2C"/>
    <w:rsid w:val="008B5798"/>
    <w:rsid w:val="008B5AFA"/>
    <w:rsid w:val="008B6ADB"/>
    <w:rsid w:val="008C5A99"/>
    <w:rsid w:val="008C765D"/>
    <w:rsid w:val="008D163B"/>
    <w:rsid w:val="008D4A84"/>
    <w:rsid w:val="008D7B42"/>
    <w:rsid w:val="008E4B9B"/>
    <w:rsid w:val="008E5CFC"/>
    <w:rsid w:val="008E60E1"/>
    <w:rsid w:val="008F151F"/>
    <w:rsid w:val="008F6ACE"/>
    <w:rsid w:val="0091363E"/>
    <w:rsid w:val="00916325"/>
    <w:rsid w:val="00917B96"/>
    <w:rsid w:val="00922241"/>
    <w:rsid w:val="0092357C"/>
    <w:rsid w:val="00926AD9"/>
    <w:rsid w:val="00937E06"/>
    <w:rsid w:val="00940365"/>
    <w:rsid w:val="009577C6"/>
    <w:rsid w:val="0096440A"/>
    <w:rsid w:val="009679F8"/>
    <w:rsid w:val="00971611"/>
    <w:rsid w:val="009750AE"/>
    <w:rsid w:val="009758B9"/>
    <w:rsid w:val="0097679E"/>
    <w:rsid w:val="009773AC"/>
    <w:rsid w:val="00977800"/>
    <w:rsid w:val="00995F26"/>
    <w:rsid w:val="009A5700"/>
    <w:rsid w:val="009A5D71"/>
    <w:rsid w:val="009A7937"/>
    <w:rsid w:val="009B40BC"/>
    <w:rsid w:val="009C799F"/>
    <w:rsid w:val="009D0AEC"/>
    <w:rsid w:val="009D525C"/>
    <w:rsid w:val="009E14EC"/>
    <w:rsid w:val="009E4C62"/>
    <w:rsid w:val="009E6A30"/>
    <w:rsid w:val="009E6C14"/>
    <w:rsid w:val="009F48B1"/>
    <w:rsid w:val="009F5B14"/>
    <w:rsid w:val="009F752B"/>
    <w:rsid w:val="00A063F9"/>
    <w:rsid w:val="00A07EE3"/>
    <w:rsid w:val="00A10A3F"/>
    <w:rsid w:val="00A11FF1"/>
    <w:rsid w:val="00A141CD"/>
    <w:rsid w:val="00A1470B"/>
    <w:rsid w:val="00A157D3"/>
    <w:rsid w:val="00A17792"/>
    <w:rsid w:val="00A22522"/>
    <w:rsid w:val="00A25BE5"/>
    <w:rsid w:val="00A26A12"/>
    <w:rsid w:val="00A27F65"/>
    <w:rsid w:val="00A37633"/>
    <w:rsid w:val="00A403B8"/>
    <w:rsid w:val="00A41D59"/>
    <w:rsid w:val="00A4311B"/>
    <w:rsid w:val="00A47423"/>
    <w:rsid w:val="00A509CD"/>
    <w:rsid w:val="00A538F6"/>
    <w:rsid w:val="00A54832"/>
    <w:rsid w:val="00A55393"/>
    <w:rsid w:val="00A770AE"/>
    <w:rsid w:val="00A82541"/>
    <w:rsid w:val="00A825F1"/>
    <w:rsid w:val="00A83B04"/>
    <w:rsid w:val="00A84D58"/>
    <w:rsid w:val="00AA0D49"/>
    <w:rsid w:val="00AA3868"/>
    <w:rsid w:val="00AA5EF5"/>
    <w:rsid w:val="00AB2BEA"/>
    <w:rsid w:val="00AB2F71"/>
    <w:rsid w:val="00AB5145"/>
    <w:rsid w:val="00AB6118"/>
    <w:rsid w:val="00AB71F5"/>
    <w:rsid w:val="00AC59F7"/>
    <w:rsid w:val="00AD00EF"/>
    <w:rsid w:val="00AD50FA"/>
    <w:rsid w:val="00AD68B7"/>
    <w:rsid w:val="00AE0142"/>
    <w:rsid w:val="00AE69CF"/>
    <w:rsid w:val="00AF1814"/>
    <w:rsid w:val="00AF283B"/>
    <w:rsid w:val="00AF2BDE"/>
    <w:rsid w:val="00B050D7"/>
    <w:rsid w:val="00B07222"/>
    <w:rsid w:val="00B136B4"/>
    <w:rsid w:val="00B15990"/>
    <w:rsid w:val="00B1747B"/>
    <w:rsid w:val="00B17A0D"/>
    <w:rsid w:val="00B2387B"/>
    <w:rsid w:val="00B32A8D"/>
    <w:rsid w:val="00B32B56"/>
    <w:rsid w:val="00B33EE3"/>
    <w:rsid w:val="00B40C20"/>
    <w:rsid w:val="00B40C81"/>
    <w:rsid w:val="00B443BF"/>
    <w:rsid w:val="00B50D16"/>
    <w:rsid w:val="00B54376"/>
    <w:rsid w:val="00B5604B"/>
    <w:rsid w:val="00B6189A"/>
    <w:rsid w:val="00B636BC"/>
    <w:rsid w:val="00B70979"/>
    <w:rsid w:val="00B71493"/>
    <w:rsid w:val="00B75D52"/>
    <w:rsid w:val="00B82612"/>
    <w:rsid w:val="00B82FBD"/>
    <w:rsid w:val="00B85379"/>
    <w:rsid w:val="00B85775"/>
    <w:rsid w:val="00B91788"/>
    <w:rsid w:val="00B96526"/>
    <w:rsid w:val="00BA5768"/>
    <w:rsid w:val="00BB10D0"/>
    <w:rsid w:val="00BB1254"/>
    <w:rsid w:val="00BB1ABA"/>
    <w:rsid w:val="00BB2CAC"/>
    <w:rsid w:val="00BB3432"/>
    <w:rsid w:val="00BB434B"/>
    <w:rsid w:val="00BC01AA"/>
    <w:rsid w:val="00BC47A0"/>
    <w:rsid w:val="00BC4C52"/>
    <w:rsid w:val="00BC5095"/>
    <w:rsid w:val="00BC753C"/>
    <w:rsid w:val="00BD0866"/>
    <w:rsid w:val="00BE59AB"/>
    <w:rsid w:val="00BE59B5"/>
    <w:rsid w:val="00BF0EA7"/>
    <w:rsid w:val="00BF2653"/>
    <w:rsid w:val="00BF3EA3"/>
    <w:rsid w:val="00BF604A"/>
    <w:rsid w:val="00C066C1"/>
    <w:rsid w:val="00C126FF"/>
    <w:rsid w:val="00C21498"/>
    <w:rsid w:val="00C22690"/>
    <w:rsid w:val="00C25535"/>
    <w:rsid w:val="00C25D63"/>
    <w:rsid w:val="00C263B9"/>
    <w:rsid w:val="00C33EB6"/>
    <w:rsid w:val="00C4127F"/>
    <w:rsid w:val="00C43A2D"/>
    <w:rsid w:val="00C44F2E"/>
    <w:rsid w:val="00C46250"/>
    <w:rsid w:val="00C46EE8"/>
    <w:rsid w:val="00C50311"/>
    <w:rsid w:val="00C53A93"/>
    <w:rsid w:val="00C54385"/>
    <w:rsid w:val="00C5621F"/>
    <w:rsid w:val="00C56A42"/>
    <w:rsid w:val="00C6014E"/>
    <w:rsid w:val="00C618EE"/>
    <w:rsid w:val="00C61BE6"/>
    <w:rsid w:val="00C708C8"/>
    <w:rsid w:val="00C73421"/>
    <w:rsid w:val="00C76A0A"/>
    <w:rsid w:val="00C77150"/>
    <w:rsid w:val="00C90346"/>
    <w:rsid w:val="00CA1340"/>
    <w:rsid w:val="00CB6605"/>
    <w:rsid w:val="00CB79B8"/>
    <w:rsid w:val="00CC4271"/>
    <w:rsid w:val="00CD2BD1"/>
    <w:rsid w:val="00CD3932"/>
    <w:rsid w:val="00CD5E23"/>
    <w:rsid w:val="00CD60C0"/>
    <w:rsid w:val="00CE1551"/>
    <w:rsid w:val="00CF4CD4"/>
    <w:rsid w:val="00CF52D4"/>
    <w:rsid w:val="00D103B4"/>
    <w:rsid w:val="00D11D33"/>
    <w:rsid w:val="00D16109"/>
    <w:rsid w:val="00D20636"/>
    <w:rsid w:val="00D24C68"/>
    <w:rsid w:val="00D2668F"/>
    <w:rsid w:val="00D26FF5"/>
    <w:rsid w:val="00D36EEF"/>
    <w:rsid w:val="00D40F2E"/>
    <w:rsid w:val="00D479D1"/>
    <w:rsid w:val="00D51F94"/>
    <w:rsid w:val="00D520B1"/>
    <w:rsid w:val="00D5533B"/>
    <w:rsid w:val="00D556CA"/>
    <w:rsid w:val="00D55D69"/>
    <w:rsid w:val="00D66779"/>
    <w:rsid w:val="00D75567"/>
    <w:rsid w:val="00D75F55"/>
    <w:rsid w:val="00D760D8"/>
    <w:rsid w:val="00D761D0"/>
    <w:rsid w:val="00D762EB"/>
    <w:rsid w:val="00D767F3"/>
    <w:rsid w:val="00D77056"/>
    <w:rsid w:val="00D7721F"/>
    <w:rsid w:val="00DA1447"/>
    <w:rsid w:val="00DA739F"/>
    <w:rsid w:val="00DB08D5"/>
    <w:rsid w:val="00DC11BE"/>
    <w:rsid w:val="00DC1DA4"/>
    <w:rsid w:val="00DC1E92"/>
    <w:rsid w:val="00DC223F"/>
    <w:rsid w:val="00DC244B"/>
    <w:rsid w:val="00DC26B6"/>
    <w:rsid w:val="00DC4F70"/>
    <w:rsid w:val="00DD2079"/>
    <w:rsid w:val="00DE54D6"/>
    <w:rsid w:val="00DE6091"/>
    <w:rsid w:val="00DE6F84"/>
    <w:rsid w:val="00DF2276"/>
    <w:rsid w:val="00E00012"/>
    <w:rsid w:val="00E107E8"/>
    <w:rsid w:val="00E144B8"/>
    <w:rsid w:val="00E27561"/>
    <w:rsid w:val="00E30474"/>
    <w:rsid w:val="00E31148"/>
    <w:rsid w:val="00E31E5C"/>
    <w:rsid w:val="00E3435A"/>
    <w:rsid w:val="00E34979"/>
    <w:rsid w:val="00E35064"/>
    <w:rsid w:val="00E358ED"/>
    <w:rsid w:val="00E35C47"/>
    <w:rsid w:val="00E42306"/>
    <w:rsid w:val="00E45F31"/>
    <w:rsid w:val="00E508B0"/>
    <w:rsid w:val="00E50F1A"/>
    <w:rsid w:val="00E53CD6"/>
    <w:rsid w:val="00E601AD"/>
    <w:rsid w:val="00E64928"/>
    <w:rsid w:val="00E660F1"/>
    <w:rsid w:val="00E70F1C"/>
    <w:rsid w:val="00E71095"/>
    <w:rsid w:val="00E76454"/>
    <w:rsid w:val="00E80979"/>
    <w:rsid w:val="00E8248E"/>
    <w:rsid w:val="00E842B1"/>
    <w:rsid w:val="00E86E2C"/>
    <w:rsid w:val="00E87704"/>
    <w:rsid w:val="00E90579"/>
    <w:rsid w:val="00EA2479"/>
    <w:rsid w:val="00EB1577"/>
    <w:rsid w:val="00EB49D3"/>
    <w:rsid w:val="00EC14BE"/>
    <w:rsid w:val="00EC7E6A"/>
    <w:rsid w:val="00ED04A4"/>
    <w:rsid w:val="00ED0745"/>
    <w:rsid w:val="00ED12FE"/>
    <w:rsid w:val="00ED3DEE"/>
    <w:rsid w:val="00EE1FA5"/>
    <w:rsid w:val="00F015ED"/>
    <w:rsid w:val="00F05145"/>
    <w:rsid w:val="00F059F4"/>
    <w:rsid w:val="00F10132"/>
    <w:rsid w:val="00F301CC"/>
    <w:rsid w:val="00F320D9"/>
    <w:rsid w:val="00F45215"/>
    <w:rsid w:val="00F50CFA"/>
    <w:rsid w:val="00F5124D"/>
    <w:rsid w:val="00F52FA3"/>
    <w:rsid w:val="00F532F3"/>
    <w:rsid w:val="00F53F52"/>
    <w:rsid w:val="00F6166C"/>
    <w:rsid w:val="00F64705"/>
    <w:rsid w:val="00F72945"/>
    <w:rsid w:val="00F75976"/>
    <w:rsid w:val="00F7629C"/>
    <w:rsid w:val="00F80090"/>
    <w:rsid w:val="00F828B9"/>
    <w:rsid w:val="00F8451B"/>
    <w:rsid w:val="00F84CA8"/>
    <w:rsid w:val="00F85350"/>
    <w:rsid w:val="00F8746B"/>
    <w:rsid w:val="00F9025F"/>
    <w:rsid w:val="00F975A5"/>
    <w:rsid w:val="00FA2E07"/>
    <w:rsid w:val="00FA5B79"/>
    <w:rsid w:val="00FB735D"/>
    <w:rsid w:val="00FC1D9B"/>
    <w:rsid w:val="00FC3BCF"/>
    <w:rsid w:val="00FC3F47"/>
    <w:rsid w:val="00FC4DC9"/>
    <w:rsid w:val="00FC742A"/>
    <w:rsid w:val="00FD6997"/>
    <w:rsid w:val="00FE1E8C"/>
    <w:rsid w:val="00FF25FA"/>
    <w:rsid w:val="00FF7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697DD"/>
  <w15:docId w15:val="{A783BA11-0474-425D-B26D-09F44A9A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B5"/>
  </w:style>
  <w:style w:type="paragraph" w:styleId="Heading1">
    <w:name w:val="heading 1"/>
    <w:basedOn w:val="Normal"/>
    <w:next w:val="Normal"/>
    <w:link w:val="Heading1Char"/>
    <w:uiPriority w:val="9"/>
    <w:qFormat/>
    <w:rsid w:val="009B4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107E8"/>
    <w:pPr>
      <w:widowControl w:val="0"/>
      <w:autoSpaceDE w:val="0"/>
      <w:autoSpaceDN w:val="0"/>
      <w:spacing w:before="78" w:after="0" w:line="240" w:lineRule="auto"/>
      <w:ind w:left="220"/>
      <w:outlineLvl w:val="1"/>
    </w:pPr>
    <w:rPr>
      <w:rFonts w:ascii="Arial" w:eastAsia="Arial" w:hAnsi="Arial" w:cs="Arial"/>
      <w:b/>
      <w:bCs/>
      <w:sz w:val="28"/>
      <w:szCs w:val="28"/>
      <w:u w:val="single" w:color="000000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0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9B40BC"/>
    <w:pPr>
      <w:suppressAutoHyphens/>
      <w:spacing w:before="240" w:after="60" w:line="240" w:lineRule="auto"/>
      <w:ind w:left="3600" w:hanging="3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441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  <w:lang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441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  <w:lang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441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  <w:lang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441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1A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623FEE"/>
    <w:pPr>
      <w:ind w:left="720"/>
      <w:contextualSpacing/>
    </w:pPr>
  </w:style>
  <w:style w:type="table" w:styleId="TableGrid">
    <w:name w:val="Table Grid"/>
    <w:basedOn w:val="TableNormal"/>
    <w:uiPriority w:val="59"/>
    <w:rsid w:val="00BC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552DB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D7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D60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AD50F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241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6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E5"/>
  </w:style>
  <w:style w:type="paragraph" w:styleId="Footer">
    <w:name w:val="footer"/>
    <w:basedOn w:val="Normal"/>
    <w:link w:val="FooterChar"/>
    <w:uiPriority w:val="99"/>
    <w:unhideWhenUsed/>
    <w:rsid w:val="00006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E5"/>
  </w:style>
  <w:style w:type="character" w:customStyle="1" w:styleId="Heading2Char">
    <w:name w:val="Heading 2 Char"/>
    <w:basedOn w:val="DefaultParagraphFont"/>
    <w:link w:val="Heading2"/>
    <w:uiPriority w:val="9"/>
    <w:rsid w:val="00E107E8"/>
    <w:rPr>
      <w:rFonts w:ascii="Arial" w:eastAsia="Arial" w:hAnsi="Arial" w:cs="Arial"/>
      <w:b/>
      <w:bCs/>
      <w:sz w:val="28"/>
      <w:szCs w:val="28"/>
      <w:u w:val="single" w:color="000000"/>
      <w:lang w:val="en-US" w:bidi="en-US"/>
    </w:rPr>
  </w:style>
  <w:style w:type="paragraph" w:styleId="NormalWeb">
    <w:name w:val="Normal (Web)"/>
    <w:basedOn w:val="Normal"/>
    <w:uiPriority w:val="99"/>
    <w:unhideWhenUsed/>
    <w:rsid w:val="00E1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40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B40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40BC"/>
    <w:rPr>
      <w:rFonts w:ascii="Calibri" w:eastAsia="Times New Roman" w:hAnsi="Calibri" w:cs="Times New Roman"/>
      <w:b/>
      <w:bCs/>
      <w:i/>
      <w:iCs/>
      <w:sz w:val="26"/>
      <w:szCs w:val="26"/>
      <w:lang w:val="en-US" w:eastAsia="ar-SA"/>
    </w:rPr>
  </w:style>
  <w:style w:type="character" w:customStyle="1" w:styleId="WW8Num1z0">
    <w:name w:val="WW8Num1z0"/>
    <w:rsid w:val="009B40BC"/>
  </w:style>
  <w:style w:type="character" w:customStyle="1" w:styleId="WW8Num1z1">
    <w:name w:val="WW8Num1z1"/>
    <w:rsid w:val="009B40BC"/>
  </w:style>
  <w:style w:type="character" w:customStyle="1" w:styleId="WW8Num1z2">
    <w:name w:val="WW8Num1z2"/>
    <w:rsid w:val="009B40BC"/>
  </w:style>
  <w:style w:type="character" w:customStyle="1" w:styleId="WW8Num1z3">
    <w:name w:val="WW8Num1z3"/>
    <w:rsid w:val="009B40BC"/>
  </w:style>
  <w:style w:type="character" w:customStyle="1" w:styleId="WW8Num1z4">
    <w:name w:val="WW8Num1z4"/>
    <w:rsid w:val="009B40BC"/>
  </w:style>
  <w:style w:type="character" w:customStyle="1" w:styleId="WW8Num1z5">
    <w:name w:val="WW8Num1z5"/>
    <w:rsid w:val="009B40BC"/>
  </w:style>
  <w:style w:type="character" w:customStyle="1" w:styleId="WW8Num1z6">
    <w:name w:val="WW8Num1z6"/>
    <w:rsid w:val="009B40BC"/>
  </w:style>
  <w:style w:type="character" w:customStyle="1" w:styleId="WW8Num1z7">
    <w:name w:val="WW8Num1z7"/>
    <w:rsid w:val="009B40BC"/>
  </w:style>
  <w:style w:type="character" w:customStyle="1" w:styleId="WW8Num1z8">
    <w:name w:val="WW8Num1z8"/>
    <w:rsid w:val="009B40BC"/>
  </w:style>
  <w:style w:type="character" w:customStyle="1" w:styleId="WW8Num2z0">
    <w:name w:val="WW8Num2z0"/>
    <w:rsid w:val="009B40BC"/>
    <w:rPr>
      <w:rFonts w:ascii="Symbol" w:hAnsi="Symbol" w:cs="Symbol" w:hint="default"/>
      <w:sz w:val="20"/>
    </w:rPr>
  </w:style>
  <w:style w:type="character" w:customStyle="1" w:styleId="WW8Num2z1">
    <w:name w:val="WW8Num2z1"/>
    <w:rsid w:val="009B40BC"/>
    <w:rPr>
      <w:rFonts w:ascii="Courier New" w:hAnsi="Courier New" w:cs="Courier New" w:hint="default"/>
      <w:sz w:val="20"/>
    </w:rPr>
  </w:style>
  <w:style w:type="character" w:customStyle="1" w:styleId="WW8Num2z2">
    <w:name w:val="WW8Num2z2"/>
    <w:rsid w:val="009B40BC"/>
    <w:rPr>
      <w:rFonts w:ascii="Wingdings" w:hAnsi="Wingdings" w:cs="Wingdings" w:hint="default"/>
      <w:sz w:val="20"/>
    </w:rPr>
  </w:style>
  <w:style w:type="character" w:customStyle="1" w:styleId="WW8Num2z3">
    <w:name w:val="WW8Num2z3"/>
    <w:rsid w:val="009B40BC"/>
  </w:style>
  <w:style w:type="character" w:customStyle="1" w:styleId="WW8Num2z4">
    <w:name w:val="WW8Num2z4"/>
    <w:rsid w:val="009B40BC"/>
  </w:style>
  <w:style w:type="character" w:customStyle="1" w:styleId="WW8Num2z5">
    <w:name w:val="WW8Num2z5"/>
    <w:rsid w:val="009B40BC"/>
  </w:style>
  <w:style w:type="character" w:customStyle="1" w:styleId="WW8Num2z6">
    <w:name w:val="WW8Num2z6"/>
    <w:rsid w:val="009B40BC"/>
  </w:style>
  <w:style w:type="character" w:customStyle="1" w:styleId="WW8Num2z7">
    <w:name w:val="WW8Num2z7"/>
    <w:rsid w:val="009B40BC"/>
  </w:style>
  <w:style w:type="character" w:customStyle="1" w:styleId="WW8Num2z8">
    <w:name w:val="WW8Num2z8"/>
    <w:rsid w:val="009B40BC"/>
  </w:style>
  <w:style w:type="character" w:customStyle="1" w:styleId="WW8Num3z0">
    <w:name w:val="WW8Num3z0"/>
    <w:rsid w:val="009B40BC"/>
    <w:rPr>
      <w:rFonts w:ascii="Symbol" w:hAnsi="Symbol" w:cs="Symbol" w:hint="default"/>
      <w:sz w:val="20"/>
    </w:rPr>
  </w:style>
  <w:style w:type="character" w:customStyle="1" w:styleId="WW8Num3z1">
    <w:name w:val="WW8Num3z1"/>
    <w:rsid w:val="009B40BC"/>
    <w:rPr>
      <w:rFonts w:ascii="Courier New" w:hAnsi="Courier New" w:cs="Courier New" w:hint="default"/>
      <w:sz w:val="20"/>
    </w:rPr>
  </w:style>
  <w:style w:type="character" w:customStyle="1" w:styleId="WW8Num3z2">
    <w:name w:val="WW8Num3z2"/>
    <w:rsid w:val="009B40BC"/>
    <w:rPr>
      <w:rFonts w:ascii="Wingdings" w:hAnsi="Wingdings" w:cs="Wingdings" w:hint="default"/>
      <w:sz w:val="20"/>
    </w:rPr>
  </w:style>
  <w:style w:type="character" w:customStyle="1" w:styleId="WW8Num4z0">
    <w:name w:val="WW8Num4z0"/>
    <w:rsid w:val="009B40BC"/>
  </w:style>
  <w:style w:type="character" w:customStyle="1" w:styleId="WW8Num4z1">
    <w:name w:val="WW8Num4z1"/>
    <w:rsid w:val="009B40BC"/>
  </w:style>
  <w:style w:type="character" w:customStyle="1" w:styleId="WW8Num4z2">
    <w:name w:val="WW8Num4z2"/>
    <w:rsid w:val="009B40BC"/>
  </w:style>
  <w:style w:type="character" w:customStyle="1" w:styleId="WW8Num5z0">
    <w:name w:val="WW8Num5z0"/>
    <w:rsid w:val="009B40BC"/>
    <w:rPr>
      <w:b/>
    </w:rPr>
  </w:style>
  <w:style w:type="character" w:customStyle="1" w:styleId="WW8Num5z1">
    <w:name w:val="WW8Num5z1"/>
    <w:rsid w:val="009B40BC"/>
  </w:style>
  <w:style w:type="character" w:customStyle="1" w:styleId="WW8Num5z2">
    <w:name w:val="WW8Num5z2"/>
    <w:rsid w:val="009B40BC"/>
  </w:style>
  <w:style w:type="character" w:customStyle="1" w:styleId="WW8Num5z3">
    <w:name w:val="WW8Num5z3"/>
    <w:rsid w:val="009B40BC"/>
  </w:style>
  <w:style w:type="character" w:customStyle="1" w:styleId="WW8Num5z4">
    <w:name w:val="WW8Num5z4"/>
    <w:rsid w:val="009B40BC"/>
  </w:style>
  <w:style w:type="character" w:customStyle="1" w:styleId="WW8Num5z5">
    <w:name w:val="WW8Num5z5"/>
    <w:rsid w:val="009B40BC"/>
  </w:style>
  <w:style w:type="character" w:customStyle="1" w:styleId="WW8Num5z6">
    <w:name w:val="WW8Num5z6"/>
    <w:rsid w:val="009B40BC"/>
  </w:style>
  <w:style w:type="character" w:customStyle="1" w:styleId="WW8Num5z7">
    <w:name w:val="WW8Num5z7"/>
    <w:rsid w:val="009B40BC"/>
  </w:style>
  <w:style w:type="character" w:customStyle="1" w:styleId="WW8Num5z8">
    <w:name w:val="WW8Num5z8"/>
    <w:rsid w:val="009B40BC"/>
  </w:style>
  <w:style w:type="character" w:customStyle="1" w:styleId="WW8Num6z0">
    <w:name w:val="WW8Num6z0"/>
    <w:rsid w:val="009B40BC"/>
    <w:rPr>
      <w:rFonts w:ascii="Arial" w:hAnsi="Arial" w:cs="Arial" w:hint="default"/>
      <w:b/>
      <w:bCs/>
      <w:sz w:val="36"/>
      <w:szCs w:val="36"/>
    </w:rPr>
  </w:style>
  <w:style w:type="character" w:customStyle="1" w:styleId="WW8Num6z1">
    <w:name w:val="WW8Num6z1"/>
    <w:rsid w:val="009B40BC"/>
  </w:style>
  <w:style w:type="character" w:customStyle="1" w:styleId="WW8Num6z2">
    <w:name w:val="WW8Num6z2"/>
    <w:rsid w:val="009B40BC"/>
  </w:style>
  <w:style w:type="character" w:customStyle="1" w:styleId="WW8Num6z3">
    <w:name w:val="WW8Num6z3"/>
    <w:rsid w:val="009B40BC"/>
  </w:style>
  <w:style w:type="character" w:customStyle="1" w:styleId="WW8Num6z4">
    <w:name w:val="WW8Num6z4"/>
    <w:rsid w:val="009B40BC"/>
  </w:style>
  <w:style w:type="character" w:customStyle="1" w:styleId="WW8Num6z5">
    <w:name w:val="WW8Num6z5"/>
    <w:rsid w:val="009B40BC"/>
  </w:style>
  <w:style w:type="character" w:customStyle="1" w:styleId="WW8Num6z6">
    <w:name w:val="WW8Num6z6"/>
    <w:rsid w:val="009B40BC"/>
  </w:style>
  <w:style w:type="character" w:customStyle="1" w:styleId="WW8Num6z7">
    <w:name w:val="WW8Num6z7"/>
    <w:rsid w:val="009B40BC"/>
  </w:style>
  <w:style w:type="character" w:customStyle="1" w:styleId="WW8Num6z8">
    <w:name w:val="WW8Num6z8"/>
    <w:rsid w:val="009B40BC"/>
  </w:style>
  <w:style w:type="character" w:customStyle="1" w:styleId="WW8Num7z0">
    <w:name w:val="WW8Num7z0"/>
    <w:rsid w:val="009B40BC"/>
    <w:rPr>
      <w:rFonts w:ascii="Symbol" w:hAnsi="Symbol" w:cs="Symbol" w:hint="default"/>
      <w:sz w:val="20"/>
    </w:rPr>
  </w:style>
  <w:style w:type="character" w:customStyle="1" w:styleId="WW8Num8z0">
    <w:name w:val="WW8Num8z0"/>
    <w:rsid w:val="009B40BC"/>
    <w:rPr>
      <w:rFonts w:ascii="Symbol" w:hAnsi="Symbol" w:cs="Symbol" w:hint="default"/>
      <w:sz w:val="20"/>
      <w:szCs w:val="27"/>
    </w:rPr>
  </w:style>
  <w:style w:type="character" w:customStyle="1" w:styleId="WW8Num8z1">
    <w:name w:val="WW8Num8z1"/>
    <w:rsid w:val="009B40BC"/>
    <w:rPr>
      <w:rFonts w:ascii="Courier New" w:hAnsi="Courier New" w:cs="Courier New" w:hint="default"/>
      <w:sz w:val="20"/>
    </w:rPr>
  </w:style>
  <w:style w:type="character" w:customStyle="1" w:styleId="WW8Num8z2">
    <w:name w:val="WW8Num8z2"/>
    <w:rsid w:val="009B40BC"/>
    <w:rPr>
      <w:rFonts w:ascii="Wingdings" w:hAnsi="Wingdings" w:cs="Wingdings" w:hint="default"/>
      <w:sz w:val="20"/>
    </w:rPr>
  </w:style>
  <w:style w:type="character" w:customStyle="1" w:styleId="WW8Num9z0">
    <w:name w:val="WW8Num9z0"/>
    <w:rsid w:val="009B40BC"/>
  </w:style>
  <w:style w:type="character" w:customStyle="1" w:styleId="WW8Num9z1">
    <w:name w:val="WW8Num9z1"/>
    <w:rsid w:val="009B40BC"/>
  </w:style>
  <w:style w:type="character" w:customStyle="1" w:styleId="WW8Num9z2">
    <w:name w:val="WW8Num9z2"/>
    <w:rsid w:val="009B40BC"/>
  </w:style>
  <w:style w:type="character" w:customStyle="1" w:styleId="WW8Num10z0">
    <w:name w:val="WW8Num10z0"/>
    <w:rsid w:val="009B40BC"/>
  </w:style>
  <w:style w:type="character" w:customStyle="1" w:styleId="WW8Num10z1">
    <w:name w:val="WW8Num10z1"/>
    <w:rsid w:val="009B40BC"/>
    <w:rPr>
      <w:rFonts w:ascii="Courier New" w:hAnsi="Courier New" w:cs="Courier New" w:hint="default"/>
      <w:sz w:val="20"/>
    </w:rPr>
  </w:style>
  <w:style w:type="character" w:customStyle="1" w:styleId="WW8Num10z2">
    <w:name w:val="WW8Num10z2"/>
    <w:rsid w:val="009B40BC"/>
    <w:rPr>
      <w:rFonts w:ascii="Wingdings" w:hAnsi="Wingdings" w:cs="Wingdings" w:hint="default"/>
      <w:sz w:val="20"/>
    </w:rPr>
  </w:style>
  <w:style w:type="character" w:customStyle="1" w:styleId="WW8Num10z3">
    <w:name w:val="WW8Num10z3"/>
    <w:rsid w:val="009B40BC"/>
  </w:style>
  <w:style w:type="character" w:customStyle="1" w:styleId="WW8Num10z4">
    <w:name w:val="WW8Num10z4"/>
    <w:rsid w:val="009B40BC"/>
  </w:style>
  <w:style w:type="character" w:customStyle="1" w:styleId="WW8Num10z5">
    <w:name w:val="WW8Num10z5"/>
    <w:rsid w:val="009B40BC"/>
  </w:style>
  <w:style w:type="character" w:customStyle="1" w:styleId="WW8Num10z6">
    <w:name w:val="WW8Num10z6"/>
    <w:rsid w:val="009B40BC"/>
  </w:style>
  <w:style w:type="character" w:customStyle="1" w:styleId="WW8Num10z7">
    <w:name w:val="WW8Num10z7"/>
    <w:rsid w:val="009B40BC"/>
  </w:style>
  <w:style w:type="character" w:customStyle="1" w:styleId="WW8Num10z8">
    <w:name w:val="WW8Num10z8"/>
    <w:rsid w:val="009B40BC"/>
  </w:style>
  <w:style w:type="character" w:customStyle="1" w:styleId="WW8Num11z0">
    <w:name w:val="WW8Num11z0"/>
    <w:rsid w:val="009B40BC"/>
    <w:rPr>
      <w:rFonts w:ascii="Symbol" w:hAnsi="Symbol" w:cs="Symbol" w:hint="default"/>
      <w:sz w:val="20"/>
    </w:rPr>
  </w:style>
  <w:style w:type="character" w:customStyle="1" w:styleId="WW8Num11z1">
    <w:name w:val="WW8Num11z1"/>
    <w:rsid w:val="009B40BC"/>
    <w:rPr>
      <w:rFonts w:ascii="Courier New" w:hAnsi="Courier New" w:cs="Courier New" w:hint="default"/>
      <w:sz w:val="20"/>
    </w:rPr>
  </w:style>
  <w:style w:type="character" w:customStyle="1" w:styleId="WW8Num11z2">
    <w:name w:val="WW8Num11z2"/>
    <w:rsid w:val="009B40BC"/>
    <w:rPr>
      <w:rFonts w:ascii="Wingdings" w:hAnsi="Wingdings" w:cs="Wingdings" w:hint="default"/>
      <w:sz w:val="20"/>
    </w:rPr>
  </w:style>
  <w:style w:type="character" w:customStyle="1" w:styleId="WW8Num11z3">
    <w:name w:val="WW8Num11z3"/>
    <w:rsid w:val="009B40BC"/>
  </w:style>
  <w:style w:type="character" w:customStyle="1" w:styleId="WW8Num11z4">
    <w:name w:val="WW8Num11z4"/>
    <w:rsid w:val="009B40BC"/>
  </w:style>
  <w:style w:type="character" w:customStyle="1" w:styleId="WW8Num11z5">
    <w:name w:val="WW8Num11z5"/>
    <w:rsid w:val="009B40BC"/>
  </w:style>
  <w:style w:type="character" w:customStyle="1" w:styleId="WW8Num11z6">
    <w:name w:val="WW8Num11z6"/>
    <w:rsid w:val="009B40BC"/>
  </w:style>
  <w:style w:type="character" w:customStyle="1" w:styleId="WW8Num11z7">
    <w:name w:val="WW8Num11z7"/>
    <w:rsid w:val="009B40BC"/>
  </w:style>
  <w:style w:type="character" w:customStyle="1" w:styleId="WW8Num11z8">
    <w:name w:val="WW8Num11z8"/>
    <w:rsid w:val="009B40BC"/>
  </w:style>
  <w:style w:type="character" w:customStyle="1" w:styleId="WW8Num12z0">
    <w:name w:val="WW8Num12z0"/>
    <w:rsid w:val="009B40BC"/>
  </w:style>
  <w:style w:type="character" w:customStyle="1" w:styleId="WW8Num12z1">
    <w:name w:val="WW8Num12z1"/>
    <w:rsid w:val="009B40BC"/>
  </w:style>
  <w:style w:type="character" w:customStyle="1" w:styleId="WW8Num12z2">
    <w:name w:val="WW8Num12z2"/>
    <w:rsid w:val="009B40BC"/>
  </w:style>
  <w:style w:type="character" w:customStyle="1" w:styleId="WW8Num13z0">
    <w:name w:val="WW8Num13z0"/>
    <w:rsid w:val="009B40BC"/>
    <w:rPr>
      <w:rFonts w:ascii="Symbol" w:hAnsi="Symbol" w:cs="Symbol" w:hint="default"/>
      <w:b/>
      <w:bCs/>
      <w:i/>
      <w:iCs/>
      <w:sz w:val="20"/>
      <w:szCs w:val="27"/>
    </w:rPr>
  </w:style>
  <w:style w:type="character" w:customStyle="1" w:styleId="WW8Num13z1">
    <w:name w:val="WW8Num13z1"/>
    <w:rsid w:val="009B40BC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9B40BC"/>
    <w:rPr>
      <w:rFonts w:ascii="Wingdings" w:hAnsi="Wingdings" w:cs="Wingdings" w:hint="default"/>
      <w:sz w:val="20"/>
    </w:rPr>
  </w:style>
  <w:style w:type="character" w:customStyle="1" w:styleId="WW8Num13z3">
    <w:name w:val="WW8Num13z3"/>
    <w:rsid w:val="009B40BC"/>
  </w:style>
  <w:style w:type="character" w:customStyle="1" w:styleId="WW8Num13z4">
    <w:name w:val="WW8Num13z4"/>
    <w:rsid w:val="009B40BC"/>
  </w:style>
  <w:style w:type="character" w:customStyle="1" w:styleId="WW8Num13z5">
    <w:name w:val="WW8Num13z5"/>
    <w:rsid w:val="009B40BC"/>
  </w:style>
  <w:style w:type="character" w:customStyle="1" w:styleId="WW8Num13z6">
    <w:name w:val="WW8Num13z6"/>
    <w:rsid w:val="009B40BC"/>
  </w:style>
  <w:style w:type="character" w:customStyle="1" w:styleId="WW8Num13z7">
    <w:name w:val="WW8Num13z7"/>
    <w:rsid w:val="009B40BC"/>
  </w:style>
  <w:style w:type="character" w:customStyle="1" w:styleId="WW8Num13z8">
    <w:name w:val="WW8Num13z8"/>
    <w:rsid w:val="009B40BC"/>
  </w:style>
  <w:style w:type="character" w:customStyle="1" w:styleId="WW8Num14z0">
    <w:name w:val="WW8Num14z0"/>
    <w:rsid w:val="009B40BC"/>
    <w:rPr>
      <w:rFonts w:ascii="Symbol" w:hAnsi="Symbol" w:cs="Symbol" w:hint="default"/>
      <w:sz w:val="20"/>
    </w:rPr>
  </w:style>
  <w:style w:type="character" w:customStyle="1" w:styleId="WW8Num14z1">
    <w:name w:val="WW8Num14z1"/>
    <w:rsid w:val="009B40BC"/>
    <w:rPr>
      <w:rFonts w:ascii="Courier New" w:hAnsi="Courier New" w:cs="Courier New" w:hint="default"/>
      <w:sz w:val="20"/>
    </w:rPr>
  </w:style>
  <w:style w:type="character" w:customStyle="1" w:styleId="WW8Num14z2">
    <w:name w:val="WW8Num14z2"/>
    <w:rsid w:val="009B40BC"/>
    <w:rPr>
      <w:rFonts w:ascii="Wingdings" w:hAnsi="Wingdings" w:cs="Wingdings" w:hint="default"/>
      <w:sz w:val="20"/>
    </w:rPr>
  </w:style>
  <w:style w:type="character" w:customStyle="1" w:styleId="WW8Num15z0">
    <w:name w:val="WW8Num15z0"/>
    <w:rsid w:val="009B40BC"/>
    <w:rPr>
      <w:rFonts w:ascii="Symbol" w:hAnsi="Symbol" w:cs="Symbol" w:hint="default"/>
      <w:sz w:val="20"/>
    </w:rPr>
  </w:style>
  <w:style w:type="character" w:customStyle="1" w:styleId="WW8Num15z1">
    <w:name w:val="WW8Num15z1"/>
    <w:rsid w:val="009B40BC"/>
    <w:rPr>
      <w:rFonts w:ascii="Courier New" w:hAnsi="Courier New" w:cs="Courier New" w:hint="default"/>
      <w:sz w:val="20"/>
    </w:rPr>
  </w:style>
  <w:style w:type="character" w:customStyle="1" w:styleId="WW8Num15z2">
    <w:name w:val="WW8Num15z2"/>
    <w:rsid w:val="009B40BC"/>
    <w:rPr>
      <w:rFonts w:ascii="Wingdings" w:hAnsi="Wingdings" w:cs="Wingdings" w:hint="default"/>
      <w:sz w:val="20"/>
    </w:rPr>
  </w:style>
  <w:style w:type="character" w:customStyle="1" w:styleId="WW8Num16z0">
    <w:name w:val="WW8Num16z0"/>
    <w:rsid w:val="009B40BC"/>
    <w:rPr>
      <w:rFonts w:ascii="Symbol" w:hAnsi="Symbol" w:cs="Symbol" w:hint="default"/>
      <w:sz w:val="20"/>
    </w:rPr>
  </w:style>
  <w:style w:type="character" w:customStyle="1" w:styleId="WW8Num16z1">
    <w:name w:val="WW8Num16z1"/>
    <w:rsid w:val="009B40BC"/>
    <w:rPr>
      <w:rFonts w:ascii="Courier New" w:hAnsi="Courier New" w:cs="Courier New" w:hint="default"/>
      <w:sz w:val="20"/>
    </w:rPr>
  </w:style>
  <w:style w:type="character" w:customStyle="1" w:styleId="WW8Num16z2">
    <w:name w:val="WW8Num16z2"/>
    <w:rsid w:val="009B40BC"/>
    <w:rPr>
      <w:rFonts w:ascii="Wingdings" w:hAnsi="Wingdings" w:cs="Wingdings" w:hint="default"/>
      <w:sz w:val="20"/>
    </w:rPr>
  </w:style>
  <w:style w:type="character" w:customStyle="1" w:styleId="WW8Num17z0">
    <w:name w:val="WW8Num17z0"/>
    <w:rsid w:val="009B40BC"/>
    <w:rPr>
      <w:rFonts w:ascii="Courier New" w:hAnsi="Courier New" w:cs="Courier New"/>
      <w:sz w:val="20"/>
      <w:szCs w:val="20"/>
    </w:rPr>
  </w:style>
  <w:style w:type="character" w:customStyle="1" w:styleId="WW8Num17z1">
    <w:name w:val="WW8Num17z1"/>
    <w:rsid w:val="009B40BC"/>
  </w:style>
  <w:style w:type="character" w:customStyle="1" w:styleId="WW8Num17z2">
    <w:name w:val="WW8Num17z2"/>
    <w:rsid w:val="009B40BC"/>
  </w:style>
  <w:style w:type="character" w:customStyle="1" w:styleId="WW8Num18z0">
    <w:name w:val="WW8Num18z0"/>
    <w:rsid w:val="009B40BC"/>
    <w:rPr>
      <w:rFonts w:cs="Courier New"/>
      <w:b/>
      <w:bCs/>
      <w:sz w:val="36"/>
      <w:szCs w:val="36"/>
    </w:rPr>
  </w:style>
  <w:style w:type="character" w:customStyle="1" w:styleId="WW8Num18z1">
    <w:name w:val="WW8Num18z1"/>
    <w:rsid w:val="009B40BC"/>
  </w:style>
  <w:style w:type="character" w:customStyle="1" w:styleId="WW8Num18z2">
    <w:name w:val="WW8Num18z2"/>
    <w:rsid w:val="009B40BC"/>
  </w:style>
  <w:style w:type="character" w:customStyle="1" w:styleId="WW8Num18z3">
    <w:name w:val="WW8Num18z3"/>
    <w:rsid w:val="009B40BC"/>
  </w:style>
  <w:style w:type="character" w:customStyle="1" w:styleId="WW8Num18z4">
    <w:name w:val="WW8Num18z4"/>
    <w:rsid w:val="009B40BC"/>
  </w:style>
  <w:style w:type="character" w:customStyle="1" w:styleId="WW8Num18z5">
    <w:name w:val="WW8Num18z5"/>
    <w:rsid w:val="009B40BC"/>
  </w:style>
  <w:style w:type="character" w:customStyle="1" w:styleId="WW8Num18z6">
    <w:name w:val="WW8Num18z6"/>
    <w:rsid w:val="009B40BC"/>
  </w:style>
  <w:style w:type="character" w:customStyle="1" w:styleId="WW8Num18z7">
    <w:name w:val="WW8Num18z7"/>
    <w:rsid w:val="009B40BC"/>
  </w:style>
  <w:style w:type="character" w:customStyle="1" w:styleId="WW8Num18z8">
    <w:name w:val="WW8Num18z8"/>
    <w:rsid w:val="009B40BC"/>
  </w:style>
  <w:style w:type="character" w:customStyle="1" w:styleId="WW8Num19z0">
    <w:name w:val="WW8Num19z0"/>
    <w:rsid w:val="009B40BC"/>
    <w:rPr>
      <w:b/>
      <w:bCs/>
      <w:sz w:val="27"/>
      <w:szCs w:val="27"/>
    </w:rPr>
  </w:style>
  <w:style w:type="character" w:customStyle="1" w:styleId="WW8Num19z1">
    <w:name w:val="WW8Num19z1"/>
    <w:rsid w:val="009B40BC"/>
  </w:style>
  <w:style w:type="character" w:customStyle="1" w:styleId="WW8Num19z2">
    <w:name w:val="WW8Num19z2"/>
    <w:rsid w:val="009B40BC"/>
  </w:style>
  <w:style w:type="character" w:customStyle="1" w:styleId="WW8Num19z3">
    <w:name w:val="WW8Num19z3"/>
    <w:rsid w:val="009B40BC"/>
  </w:style>
  <w:style w:type="character" w:customStyle="1" w:styleId="WW8Num19z4">
    <w:name w:val="WW8Num19z4"/>
    <w:rsid w:val="009B40BC"/>
  </w:style>
  <w:style w:type="character" w:customStyle="1" w:styleId="WW8Num19z5">
    <w:name w:val="WW8Num19z5"/>
    <w:rsid w:val="009B40BC"/>
  </w:style>
  <w:style w:type="character" w:customStyle="1" w:styleId="WW8Num19z6">
    <w:name w:val="WW8Num19z6"/>
    <w:rsid w:val="009B40BC"/>
  </w:style>
  <w:style w:type="character" w:customStyle="1" w:styleId="WW8Num19z7">
    <w:name w:val="WW8Num19z7"/>
    <w:rsid w:val="009B40BC"/>
  </w:style>
  <w:style w:type="character" w:customStyle="1" w:styleId="WW8Num19z8">
    <w:name w:val="WW8Num19z8"/>
    <w:rsid w:val="009B40BC"/>
  </w:style>
  <w:style w:type="character" w:customStyle="1" w:styleId="WW8Num20z0">
    <w:name w:val="WW8Num20z0"/>
    <w:rsid w:val="009B40BC"/>
  </w:style>
  <w:style w:type="character" w:customStyle="1" w:styleId="WW8Num20z1">
    <w:name w:val="WW8Num20z1"/>
    <w:rsid w:val="009B40BC"/>
  </w:style>
  <w:style w:type="character" w:customStyle="1" w:styleId="WW8Num20z2">
    <w:name w:val="WW8Num20z2"/>
    <w:rsid w:val="009B40BC"/>
  </w:style>
  <w:style w:type="character" w:customStyle="1" w:styleId="WW8Num20z3">
    <w:name w:val="WW8Num20z3"/>
    <w:rsid w:val="009B40BC"/>
  </w:style>
  <w:style w:type="character" w:customStyle="1" w:styleId="WW8Num20z4">
    <w:name w:val="WW8Num20z4"/>
    <w:rsid w:val="009B40BC"/>
  </w:style>
  <w:style w:type="character" w:customStyle="1" w:styleId="WW8Num20z5">
    <w:name w:val="WW8Num20z5"/>
    <w:rsid w:val="009B40BC"/>
  </w:style>
  <w:style w:type="character" w:customStyle="1" w:styleId="WW8Num20z6">
    <w:name w:val="WW8Num20z6"/>
    <w:rsid w:val="009B40BC"/>
  </w:style>
  <w:style w:type="character" w:customStyle="1" w:styleId="WW8Num20z7">
    <w:name w:val="WW8Num20z7"/>
    <w:rsid w:val="009B40BC"/>
  </w:style>
  <w:style w:type="character" w:customStyle="1" w:styleId="WW8Num20z8">
    <w:name w:val="WW8Num20z8"/>
    <w:rsid w:val="009B40BC"/>
  </w:style>
  <w:style w:type="character" w:customStyle="1" w:styleId="WW8Num21z0">
    <w:name w:val="WW8Num21z0"/>
    <w:rsid w:val="009B40BC"/>
    <w:rPr>
      <w:b/>
      <w:bCs/>
    </w:rPr>
  </w:style>
  <w:style w:type="character" w:customStyle="1" w:styleId="WW8Num21z1">
    <w:name w:val="WW8Num21z1"/>
    <w:rsid w:val="009B40BC"/>
  </w:style>
  <w:style w:type="character" w:customStyle="1" w:styleId="WW8Num21z2">
    <w:name w:val="WW8Num21z2"/>
    <w:rsid w:val="009B40BC"/>
  </w:style>
  <w:style w:type="character" w:customStyle="1" w:styleId="WW8Num21z3">
    <w:name w:val="WW8Num21z3"/>
    <w:rsid w:val="009B40BC"/>
  </w:style>
  <w:style w:type="character" w:customStyle="1" w:styleId="WW8Num21z4">
    <w:name w:val="WW8Num21z4"/>
    <w:rsid w:val="009B40BC"/>
  </w:style>
  <w:style w:type="character" w:customStyle="1" w:styleId="WW8Num21z5">
    <w:name w:val="WW8Num21z5"/>
    <w:rsid w:val="009B40BC"/>
  </w:style>
  <w:style w:type="character" w:customStyle="1" w:styleId="WW8Num21z6">
    <w:name w:val="WW8Num21z6"/>
    <w:rsid w:val="009B40BC"/>
  </w:style>
  <w:style w:type="character" w:customStyle="1" w:styleId="WW8Num21z7">
    <w:name w:val="WW8Num21z7"/>
    <w:rsid w:val="009B40BC"/>
  </w:style>
  <w:style w:type="character" w:customStyle="1" w:styleId="WW8Num21z8">
    <w:name w:val="WW8Num21z8"/>
    <w:rsid w:val="009B40BC"/>
  </w:style>
  <w:style w:type="character" w:customStyle="1" w:styleId="WW8Num22z0">
    <w:name w:val="WW8Num22z0"/>
    <w:rsid w:val="009B40BC"/>
    <w:rPr>
      <w:rFonts w:hint="default"/>
      <w:b/>
      <w:bCs/>
      <w:sz w:val="36"/>
      <w:szCs w:val="36"/>
    </w:rPr>
  </w:style>
  <w:style w:type="character" w:customStyle="1" w:styleId="WW8Num22z1">
    <w:name w:val="WW8Num22z1"/>
    <w:rsid w:val="009B40BC"/>
  </w:style>
  <w:style w:type="character" w:customStyle="1" w:styleId="WW8Num22z2">
    <w:name w:val="WW8Num22z2"/>
    <w:rsid w:val="009B40BC"/>
  </w:style>
  <w:style w:type="character" w:customStyle="1" w:styleId="WW8Num22z3">
    <w:name w:val="WW8Num22z3"/>
    <w:rsid w:val="009B40BC"/>
  </w:style>
  <w:style w:type="character" w:customStyle="1" w:styleId="WW8Num22z4">
    <w:name w:val="WW8Num22z4"/>
    <w:rsid w:val="009B40BC"/>
  </w:style>
  <w:style w:type="character" w:customStyle="1" w:styleId="WW8Num22z5">
    <w:name w:val="WW8Num22z5"/>
    <w:rsid w:val="009B40BC"/>
  </w:style>
  <w:style w:type="character" w:customStyle="1" w:styleId="WW8Num22z6">
    <w:name w:val="WW8Num22z6"/>
    <w:rsid w:val="009B40BC"/>
  </w:style>
  <w:style w:type="character" w:customStyle="1" w:styleId="WW8Num22z7">
    <w:name w:val="WW8Num22z7"/>
    <w:rsid w:val="009B40BC"/>
  </w:style>
  <w:style w:type="character" w:customStyle="1" w:styleId="WW8Num22z8">
    <w:name w:val="WW8Num22z8"/>
    <w:rsid w:val="009B40BC"/>
  </w:style>
  <w:style w:type="character" w:customStyle="1" w:styleId="WW8Num23z0">
    <w:name w:val="WW8Num23z0"/>
    <w:rsid w:val="009B40BC"/>
    <w:rPr>
      <w:rFonts w:ascii="Symbol" w:hAnsi="Symbol" w:cs="Symbol" w:hint="default"/>
      <w:sz w:val="20"/>
    </w:rPr>
  </w:style>
  <w:style w:type="character" w:customStyle="1" w:styleId="WW8Num23z1">
    <w:name w:val="WW8Num23z1"/>
    <w:rsid w:val="009B40BC"/>
    <w:rPr>
      <w:rFonts w:ascii="Courier New" w:hAnsi="Courier New" w:cs="Courier New" w:hint="default"/>
      <w:sz w:val="20"/>
    </w:rPr>
  </w:style>
  <w:style w:type="character" w:customStyle="1" w:styleId="WW8Num23z2">
    <w:name w:val="WW8Num23z2"/>
    <w:rsid w:val="009B40BC"/>
    <w:rPr>
      <w:rFonts w:ascii="Wingdings" w:hAnsi="Wingdings" w:cs="Wingdings" w:hint="default"/>
      <w:sz w:val="20"/>
    </w:rPr>
  </w:style>
  <w:style w:type="character" w:customStyle="1" w:styleId="WW8Num24z0">
    <w:name w:val="WW8Num24z0"/>
    <w:rsid w:val="009B40BC"/>
    <w:rPr>
      <w:b/>
      <w:bCs/>
      <w:sz w:val="36"/>
      <w:szCs w:val="36"/>
    </w:rPr>
  </w:style>
  <w:style w:type="character" w:customStyle="1" w:styleId="WW8Num24z1">
    <w:name w:val="WW8Num24z1"/>
    <w:rsid w:val="009B40BC"/>
  </w:style>
  <w:style w:type="character" w:customStyle="1" w:styleId="WW8Num24z2">
    <w:name w:val="WW8Num24z2"/>
    <w:rsid w:val="009B40BC"/>
  </w:style>
  <w:style w:type="character" w:customStyle="1" w:styleId="WW8Num24z3">
    <w:name w:val="WW8Num24z3"/>
    <w:rsid w:val="009B40BC"/>
  </w:style>
  <w:style w:type="character" w:customStyle="1" w:styleId="WW8Num24z4">
    <w:name w:val="WW8Num24z4"/>
    <w:rsid w:val="009B40BC"/>
  </w:style>
  <w:style w:type="character" w:customStyle="1" w:styleId="WW8Num24z5">
    <w:name w:val="WW8Num24z5"/>
    <w:rsid w:val="009B40BC"/>
  </w:style>
  <w:style w:type="character" w:customStyle="1" w:styleId="WW8Num24z6">
    <w:name w:val="WW8Num24z6"/>
    <w:rsid w:val="009B40BC"/>
  </w:style>
  <w:style w:type="character" w:customStyle="1" w:styleId="WW8Num24z7">
    <w:name w:val="WW8Num24z7"/>
    <w:rsid w:val="009B40BC"/>
  </w:style>
  <w:style w:type="character" w:customStyle="1" w:styleId="WW8Num24z8">
    <w:name w:val="WW8Num24z8"/>
    <w:rsid w:val="009B40BC"/>
  </w:style>
  <w:style w:type="character" w:customStyle="1" w:styleId="WW8Num25z0">
    <w:name w:val="WW8Num25z0"/>
    <w:rsid w:val="009B40BC"/>
    <w:rPr>
      <w:rFonts w:ascii="Symbol" w:hAnsi="Symbol" w:cs="Symbol" w:hint="default"/>
    </w:rPr>
  </w:style>
  <w:style w:type="character" w:customStyle="1" w:styleId="WW8Num26z0">
    <w:name w:val="WW8Num26z0"/>
    <w:rsid w:val="009B40BC"/>
    <w:rPr>
      <w:rFonts w:ascii="Symbol" w:hAnsi="Symbol" w:cs="Symbol" w:hint="default"/>
      <w:sz w:val="20"/>
    </w:rPr>
  </w:style>
  <w:style w:type="character" w:customStyle="1" w:styleId="WW8Num26z1">
    <w:name w:val="WW8Num26z1"/>
    <w:rsid w:val="009B40BC"/>
    <w:rPr>
      <w:rFonts w:ascii="Courier New" w:hAnsi="Courier New" w:cs="Courier New" w:hint="default"/>
      <w:sz w:val="20"/>
    </w:rPr>
  </w:style>
  <w:style w:type="character" w:customStyle="1" w:styleId="WW8Num26z2">
    <w:name w:val="WW8Num26z2"/>
    <w:rsid w:val="009B40BC"/>
    <w:rPr>
      <w:rFonts w:ascii="Wingdings" w:hAnsi="Wingdings" w:cs="Wingdings" w:hint="default"/>
      <w:sz w:val="20"/>
    </w:rPr>
  </w:style>
  <w:style w:type="character" w:customStyle="1" w:styleId="WW8Num27z0">
    <w:name w:val="WW8Num27z0"/>
    <w:rsid w:val="009B40BC"/>
    <w:rPr>
      <w:b/>
      <w:bCs/>
      <w:sz w:val="36"/>
      <w:szCs w:val="36"/>
    </w:rPr>
  </w:style>
  <w:style w:type="character" w:customStyle="1" w:styleId="WW8Num27z1">
    <w:name w:val="WW8Num27z1"/>
    <w:rsid w:val="009B40BC"/>
  </w:style>
  <w:style w:type="character" w:customStyle="1" w:styleId="WW8Num27z2">
    <w:name w:val="WW8Num27z2"/>
    <w:rsid w:val="009B40BC"/>
  </w:style>
  <w:style w:type="character" w:customStyle="1" w:styleId="WW8Num27z3">
    <w:name w:val="WW8Num27z3"/>
    <w:rsid w:val="009B40BC"/>
  </w:style>
  <w:style w:type="character" w:customStyle="1" w:styleId="WW8Num27z4">
    <w:name w:val="WW8Num27z4"/>
    <w:rsid w:val="009B40BC"/>
  </w:style>
  <w:style w:type="character" w:customStyle="1" w:styleId="WW8Num27z5">
    <w:name w:val="WW8Num27z5"/>
    <w:rsid w:val="009B40BC"/>
  </w:style>
  <w:style w:type="character" w:customStyle="1" w:styleId="WW8Num27z6">
    <w:name w:val="WW8Num27z6"/>
    <w:rsid w:val="009B40BC"/>
  </w:style>
  <w:style w:type="character" w:customStyle="1" w:styleId="WW8Num27z7">
    <w:name w:val="WW8Num27z7"/>
    <w:rsid w:val="009B40BC"/>
  </w:style>
  <w:style w:type="character" w:customStyle="1" w:styleId="WW8Num27z8">
    <w:name w:val="WW8Num27z8"/>
    <w:rsid w:val="009B40BC"/>
  </w:style>
  <w:style w:type="character" w:customStyle="1" w:styleId="WW8Num28z0">
    <w:name w:val="WW8Num28z0"/>
    <w:rsid w:val="009B40BC"/>
    <w:rPr>
      <w:rFonts w:ascii="Symbol" w:hAnsi="Symbol" w:cs="Symbol" w:hint="default"/>
      <w:sz w:val="20"/>
    </w:rPr>
  </w:style>
  <w:style w:type="character" w:customStyle="1" w:styleId="WW8Num28z1">
    <w:name w:val="WW8Num28z1"/>
    <w:rsid w:val="009B40BC"/>
    <w:rPr>
      <w:rFonts w:ascii="Courier New" w:hAnsi="Courier New" w:cs="Courier New" w:hint="default"/>
      <w:sz w:val="20"/>
    </w:rPr>
  </w:style>
  <w:style w:type="character" w:customStyle="1" w:styleId="WW8Num28z2">
    <w:name w:val="WW8Num28z2"/>
    <w:rsid w:val="009B40BC"/>
    <w:rPr>
      <w:rFonts w:ascii="Wingdings" w:hAnsi="Wingdings" w:cs="Wingdings" w:hint="default"/>
      <w:sz w:val="20"/>
    </w:rPr>
  </w:style>
  <w:style w:type="character" w:customStyle="1" w:styleId="WW8Num29z0">
    <w:name w:val="WW8Num29z0"/>
    <w:rsid w:val="009B40BC"/>
  </w:style>
  <w:style w:type="character" w:customStyle="1" w:styleId="WW8Num29z1">
    <w:name w:val="WW8Num29z1"/>
    <w:rsid w:val="009B40BC"/>
  </w:style>
  <w:style w:type="character" w:customStyle="1" w:styleId="WW8Num29z2">
    <w:name w:val="WW8Num29z2"/>
    <w:rsid w:val="009B40BC"/>
  </w:style>
  <w:style w:type="character" w:customStyle="1" w:styleId="WW8Num29z3">
    <w:name w:val="WW8Num29z3"/>
    <w:rsid w:val="009B40BC"/>
  </w:style>
  <w:style w:type="character" w:customStyle="1" w:styleId="WW8Num29z4">
    <w:name w:val="WW8Num29z4"/>
    <w:rsid w:val="009B40BC"/>
  </w:style>
  <w:style w:type="character" w:customStyle="1" w:styleId="WW8Num29z5">
    <w:name w:val="WW8Num29z5"/>
    <w:rsid w:val="009B40BC"/>
  </w:style>
  <w:style w:type="character" w:customStyle="1" w:styleId="WW8Num29z6">
    <w:name w:val="WW8Num29z6"/>
    <w:rsid w:val="009B40BC"/>
  </w:style>
  <w:style w:type="character" w:customStyle="1" w:styleId="WW8Num29z7">
    <w:name w:val="WW8Num29z7"/>
    <w:rsid w:val="009B40BC"/>
  </w:style>
  <w:style w:type="character" w:customStyle="1" w:styleId="WW8Num29z8">
    <w:name w:val="WW8Num29z8"/>
    <w:rsid w:val="009B40BC"/>
  </w:style>
  <w:style w:type="character" w:customStyle="1" w:styleId="WW8Num30z0">
    <w:name w:val="WW8Num30z0"/>
    <w:rsid w:val="009B40BC"/>
    <w:rPr>
      <w:rFonts w:ascii="Symbol" w:hAnsi="Symbol" w:cs="Symbol" w:hint="default"/>
      <w:sz w:val="20"/>
    </w:rPr>
  </w:style>
  <w:style w:type="character" w:customStyle="1" w:styleId="WW8Num30z1">
    <w:name w:val="WW8Num30z1"/>
    <w:rsid w:val="009B40BC"/>
    <w:rPr>
      <w:rFonts w:ascii="Courier New" w:hAnsi="Courier New" w:cs="Courier New" w:hint="default"/>
      <w:sz w:val="20"/>
    </w:rPr>
  </w:style>
  <w:style w:type="character" w:customStyle="1" w:styleId="WW8Num30z2">
    <w:name w:val="WW8Num30z2"/>
    <w:rsid w:val="009B40BC"/>
    <w:rPr>
      <w:rFonts w:ascii="Wingdings" w:hAnsi="Wingdings" w:cs="Wingdings" w:hint="default"/>
      <w:sz w:val="20"/>
    </w:rPr>
  </w:style>
  <w:style w:type="character" w:customStyle="1" w:styleId="WW8Num31z0">
    <w:name w:val="WW8Num31z0"/>
    <w:rsid w:val="009B40BC"/>
  </w:style>
  <w:style w:type="character" w:customStyle="1" w:styleId="WW8Num31z1">
    <w:name w:val="WW8Num31z1"/>
    <w:rsid w:val="009B40BC"/>
  </w:style>
  <w:style w:type="character" w:customStyle="1" w:styleId="WW8Num31z2">
    <w:name w:val="WW8Num31z2"/>
    <w:rsid w:val="009B40BC"/>
  </w:style>
  <w:style w:type="character" w:customStyle="1" w:styleId="WW8Num31z3">
    <w:name w:val="WW8Num31z3"/>
    <w:rsid w:val="009B40BC"/>
  </w:style>
  <w:style w:type="character" w:customStyle="1" w:styleId="WW8Num31z4">
    <w:name w:val="WW8Num31z4"/>
    <w:rsid w:val="009B40BC"/>
  </w:style>
  <w:style w:type="character" w:customStyle="1" w:styleId="WW8Num31z5">
    <w:name w:val="WW8Num31z5"/>
    <w:rsid w:val="009B40BC"/>
  </w:style>
  <w:style w:type="character" w:customStyle="1" w:styleId="WW8Num31z6">
    <w:name w:val="WW8Num31z6"/>
    <w:rsid w:val="009B40BC"/>
  </w:style>
  <w:style w:type="character" w:customStyle="1" w:styleId="WW8Num31z7">
    <w:name w:val="WW8Num31z7"/>
    <w:rsid w:val="009B40BC"/>
  </w:style>
  <w:style w:type="character" w:customStyle="1" w:styleId="WW8Num31z8">
    <w:name w:val="WW8Num31z8"/>
    <w:rsid w:val="009B40BC"/>
  </w:style>
  <w:style w:type="character" w:customStyle="1" w:styleId="WW8Num32z0">
    <w:name w:val="WW8Num32z0"/>
    <w:rsid w:val="009B40BC"/>
    <w:rPr>
      <w:rFonts w:ascii="Symbol" w:hAnsi="Symbol" w:cs="Symbol" w:hint="default"/>
      <w:sz w:val="20"/>
    </w:rPr>
  </w:style>
  <w:style w:type="character" w:customStyle="1" w:styleId="WW8Num32z1">
    <w:name w:val="WW8Num32z1"/>
    <w:rsid w:val="009B40BC"/>
    <w:rPr>
      <w:rFonts w:ascii="Courier New" w:hAnsi="Courier New" w:cs="Courier New" w:hint="default"/>
      <w:sz w:val="20"/>
    </w:rPr>
  </w:style>
  <w:style w:type="character" w:customStyle="1" w:styleId="WW8Num32z2">
    <w:name w:val="WW8Num32z2"/>
    <w:rsid w:val="009B40BC"/>
    <w:rPr>
      <w:rFonts w:ascii="Wingdings" w:hAnsi="Wingdings" w:cs="Wingdings" w:hint="default"/>
      <w:sz w:val="20"/>
    </w:rPr>
  </w:style>
  <w:style w:type="character" w:customStyle="1" w:styleId="WW8Num33z0">
    <w:name w:val="WW8Num33z0"/>
    <w:rsid w:val="009B40BC"/>
  </w:style>
  <w:style w:type="character" w:customStyle="1" w:styleId="WW8Num33z1">
    <w:name w:val="WW8Num33z1"/>
    <w:rsid w:val="009B40BC"/>
  </w:style>
  <w:style w:type="character" w:customStyle="1" w:styleId="WW8Num33z2">
    <w:name w:val="WW8Num33z2"/>
    <w:rsid w:val="009B40BC"/>
  </w:style>
  <w:style w:type="character" w:customStyle="1" w:styleId="WW8Num33z3">
    <w:name w:val="WW8Num33z3"/>
    <w:rsid w:val="009B40BC"/>
  </w:style>
  <w:style w:type="character" w:customStyle="1" w:styleId="WW8Num33z4">
    <w:name w:val="WW8Num33z4"/>
    <w:rsid w:val="009B40BC"/>
  </w:style>
  <w:style w:type="character" w:customStyle="1" w:styleId="WW8Num33z5">
    <w:name w:val="WW8Num33z5"/>
    <w:rsid w:val="009B40BC"/>
  </w:style>
  <w:style w:type="character" w:customStyle="1" w:styleId="WW8Num33z6">
    <w:name w:val="WW8Num33z6"/>
    <w:rsid w:val="009B40BC"/>
  </w:style>
  <w:style w:type="character" w:customStyle="1" w:styleId="WW8Num33z7">
    <w:name w:val="WW8Num33z7"/>
    <w:rsid w:val="009B40BC"/>
  </w:style>
  <w:style w:type="character" w:customStyle="1" w:styleId="WW8Num33z8">
    <w:name w:val="WW8Num33z8"/>
    <w:rsid w:val="009B40BC"/>
  </w:style>
  <w:style w:type="character" w:customStyle="1" w:styleId="WW8Num34z0">
    <w:name w:val="WW8Num34z0"/>
    <w:rsid w:val="009B40BC"/>
    <w:rPr>
      <w:rFonts w:ascii="Symbol" w:hAnsi="Symbol" w:cs="Symbol" w:hint="default"/>
      <w:sz w:val="20"/>
    </w:rPr>
  </w:style>
  <w:style w:type="character" w:customStyle="1" w:styleId="WW8Num34z1">
    <w:name w:val="WW8Num34z1"/>
    <w:rsid w:val="009B40BC"/>
    <w:rPr>
      <w:rFonts w:ascii="Courier New" w:hAnsi="Courier New" w:cs="Courier New" w:hint="default"/>
      <w:sz w:val="20"/>
    </w:rPr>
  </w:style>
  <w:style w:type="character" w:customStyle="1" w:styleId="WW8Num34z2">
    <w:name w:val="WW8Num34z2"/>
    <w:rsid w:val="009B40BC"/>
    <w:rPr>
      <w:rFonts w:ascii="Wingdings" w:hAnsi="Wingdings" w:cs="Wingdings" w:hint="default"/>
      <w:sz w:val="20"/>
    </w:rPr>
  </w:style>
  <w:style w:type="character" w:customStyle="1" w:styleId="WW8Num35z0">
    <w:name w:val="WW8Num35z0"/>
    <w:rsid w:val="009B40BC"/>
    <w:rPr>
      <w:rFonts w:ascii="Symbol" w:hAnsi="Symbol" w:cs="Symbol" w:hint="default"/>
      <w:color w:val="444444"/>
      <w:sz w:val="20"/>
    </w:rPr>
  </w:style>
  <w:style w:type="character" w:customStyle="1" w:styleId="WW8Num35z1">
    <w:name w:val="WW8Num35z1"/>
    <w:rsid w:val="009B40BC"/>
    <w:rPr>
      <w:rFonts w:ascii="Courier New" w:hAnsi="Courier New" w:cs="Courier New" w:hint="default"/>
      <w:sz w:val="20"/>
    </w:rPr>
  </w:style>
  <w:style w:type="character" w:customStyle="1" w:styleId="WW8Num35z2">
    <w:name w:val="WW8Num35z2"/>
    <w:rsid w:val="009B40BC"/>
    <w:rPr>
      <w:rFonts w:ascii="Wingdings" w:hAnsi="Wingdings" w:cs="Wingdings" w:hint="default"/>
      <w:sz w:val="20"/>
    </w:rPr>
  </w:style>
  <w:style w:type="character" w:customStyle="1" w:styleId="WW8Num36z0">
    <w:name w:val="WW8Num36z0"/>
    <w:rsid w:val="009B40BC"/>
  </w:style>
  <w:style w:type="character" w:customStyle="1" w:styleId="WW8Num36z1">
    <w:name w:val="WW8Num36z1"/>
    <w:rsid w:val="009B40BC"/>
  </w:style>
  <w:style w:type="character" w:customStyle="1" w:styleId="WW8Num36z2">
    <w:name w:val="WW8Num36z2"/>
    <w:rsid w:val="009B40BC"/>
  </w:style>
  <w:style w:type="character" w:customStyle="1" w:styleId="WW8Num36z3">
    <w:name w:val="WW8Num36z3"/>
    <w:rsid w:val="009B40BC"/>
  </w:style>
  <w:style w:type="character" w:customStyle="1" w:styleId="WW8Num36z4">
    <w:name w:val="WW8Num36z4"/>
    <w:rsid w:val="009B40BC"/>
  </w:style>
  <w:style w:type="character" w:customStyle="1" w:styleId="WW8Num36z5">
    <w:name w:val="WW8Num36z5"/>
    <w:rsid w:val="009B40BC"/>
  </w:style>
  <w:style w:type="character" w:customStyle="1" w:styleId="WW8Num36z6">
    <w:name w:val="WW8Num36z6"/>
    <w:rsid w:val="009B40BC"/>
  </w:style>
  <w:style w:type="character" w:customStyle="1" w:styleId="WW8Num36z7">
    <w:name w:val="WW8Num36z7"/>
    <w:rsid w:val="009B40BC"/>
  </w:style>
  <w:style w:type="character" w:customStyle="1" w:styleId="WW8Num36z8">
    <w:name w:val="WW8Num36z8"/>
    <w:rsid w:val="009B40BC"/>
  </w:style>
  <w:style w:type="character" w:customStyle="1" w:styleId="WW8Num37z0">
    <w:name w:val="WW8Num37z0"/>
    <w:rsid w:val="009B40BC"/>
    <w:rPr>
      <w:bCs/>
      <w:sz w:val="28"/>
      <w:szCs w:val="28"/>
    </w:rPr>
  </w:style>
  <w:style w:type="character" w:customStyle="1" w:styleId="WW8Num38z0">
    <w:name w:val="WW8Num38z0"/>
    <w:rsid w:val="009B40BC"/>
  </w:style>
  <w:style w:type="character" w:customStyle="1" w:styleId="WW8Num38z1">
    <w:name w:val="WW8Num38z1"/>
    <w:rsid w:val="009B40BC"/>
  </w:style>
  <w:style w:type="character" w:customStyle="1" w:styleId="WW8Num38z2">
    <w:name w:val="WW8Num38z2"/>
    <w:rsid w:val="009B40BC"/>
  </w:style>
  <w:style w:type="character" w:customStyle="1" w:styleId="WW8Num38z3">
    <w:name w:val="WW8Num38z3"/>
    <w:rsid w:val="009B40BC"/>
  </w:style>
  <w:style w:type="character" w:customStyle="1" w:styleId="WW8Num38z4">
    <w:name w:val="WW8Num38z4"/>
    <w:rsid w:val="009B40BC"/>
  </w:style>
  <w:style w:type="character" w:customStyle="1" w:styleId="WW8Num38z5">
    <w:name w:val="WW8Num38z5"/>
    <w:rsid w:val="009B40BC"/>
  </w:style>
  <w:style w:type="character" w:customStyle="1" w:styleId="WW8Num38z6">
    <w:name w:val="WW8Num38z6"/>
    <w:rsid w:val="009B40BC"/>
  </w:style>
  <w:style w:type="character" w:customStyle="1" w:styleId="WW8Num38z7">
    <w:name w:val="WW8Num38z7"/>
    <w:rsid w:val="009B40BC"/>
  </w:style>
  <w:style w:type="character" w:customStyle="1" w:styleId="WW8Num38z8">
    <w:name w:val="WW8Num38z8"/>
    <w:rsid w:val="009B40BC"/>
  </w:style>
  <w:style w:type="character" w:customStyle="1" w:styleId="WW8Num39z0">
    <w:name w:val="WW8Num39z0"/>
    <w:rsid w:val="009B40BC"/>
    <w:rPr>
      <w:rFonts w:ascii="Symbol" w:hAnsi="Symbol" w:cs="Symbol" w:hint="default"/>
      <w:sz w:val="20"/>
    </w:rPr>
  </w:style>
  <w:style w:type="character" w:customStyle="1" w:styleId="WW8Num39z1">
    <w:name w:val="WW8Num39z1"/>
    <w:rsid w:val="009B40BC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9B40BC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9B40BC"/>
  </w:style>
  <w:style w:type="character" w:customStyle="1" w:styleId="WW8Num40z1">
    <w:name w:val="WW8Num40z1"/>
    <w:rsid w:val="009B40BC"/>
  </w:style>
  <w:style w:type="character" w:customStyle="1" w:styleId="WW8Num40z2">
    <w:name w:val="WW8Num40z2"/>
    <w:rsid w:val="009B40BC"/>
  </w:style>
  <w:style w:type="character" w:customStyle="1" w:styleId="WW8Num40z3">
    <w:name w:val="WW8Num40z3"/>
    <w:rsid w:val="009B40BC"/>
  </w:style>
  <w:style w:type="character" w:customStyle="1" w:styleId="WW8Num40z4">
    <w:name w:val="WW8Num40z4"/>
    <w:rsid w:val="009B40BC"/>
  </w:style>
  <w:style w:type="character" w:customStyle="1" w:styleId="WW8Num40z5">
    <w:name w:val="WW8Num40z5"/>
    <w:rsid w:val="009B40BC"/>
  </w:style>
  <w:style w:type="character" w:customStyle="1" w:styleId="WW8Num40z6">
    <w:name w:val="WW8Num40z6"/>
    <w:rsid w:val="009B40BC"/>
  </w:style>
  <w:style w:type="character" w:customStyle="1" w:styleId="WW8Num40z7">
    <w:name w:val="WW8Num40z7"/>
    <w:rsid w:val="009B40BC"/>
  </w:style>
  <w:style w:type="character" w:customStyle="1" w:styleId="WW8Num40z8">
    <w:name w:val="WW8Num40z8"/>
    <w:rsid w:val="009B40BC"/>
  </w:style>
  <w:style w:type="character" w:customStyle="1" w:styleId="WW8Num41z0">
    <w:name w:val="WW8Num41z0"/>
    <w:rsid w:val="009B40BC"/>
    <w:rPr>
      <w:rFonts w:ascii="Symbol" w:hAnsi="Symbol" w:cs="Symbol" w:hint="default"/>
      <w:sz w:val="20"/>
    </w:rPr>
  </w:style>
  <w:style w:type="character" w:customStyle="1" w:styleId="WW8Num41z1">
    <w:name w:val="WW8Num41z1"/>
    <w:rsid w:val="009B40BC"/>
    <w:rPr>
      <w:rFonts w:ascii="Courier New" w:hAnsi="Courier New" w:cs="Courier New" w:hint="default"/>
      <w:sz w:val="20"/>
    </w:rPr>
  </w:style>
  <w:style w:type="character" w:customStyle="1" w:styleId="WW8Num41z2">
    <w:name w:val="WW8Num41z2"/>
    <w:rsid w:val="009B40BC"/>
    <w:rPr>
      <w:rFonts w:ascii="Wingdings" w:hAnsi="Wingdings" w:cs="Wingdings" w:hint="default"/>
      <w:sz w:val="20"/>
    </w:rPr>
  </w:style>
  <w:style w:type="character" w:customStyle="1" w:styleId="WW8Num42z0">
    <w:name w:val="WW8Num42z0"/>
    <w:rsid w:val="009B40BC"/>
    <w:rPr>
      <w:rFonts w:ascii="Symbol" w:hAnsi="Symbol" w:cs="Symbol" w:hint="default"/>
      <w:sz w:val="20"/>
      <w:szCs w:val="27"/>
    </w:rPr>
  </w:style>
  <w:style w:type="character" w:customStyle="1" w:styleId="WW8Num42z1">
    <w:name w:val="WW8Num42z1"/>
    <w:rsid w:val="009B40BC"/>
    <w:rPr>
      <w:rFonts w:ascii="Courier New" w:hAnsi="Courier New" w:cs="Courier New" w:hint="default"/>
      <w:sz w:val="20"/>
    </w:rPr>
  </w:style>
  <w:style w:type="character" w:customStyle="1" w:styleId="WW8Num42z2">
    <w:name w:val="WW8Num42z2"/>
    <w:rsid w:val="009B40BC"/>
    <w:rPr>
      <w:rFonts w:ascii="Wingdings" w:hAnsi="Wingdings" w:cs="Wingdings" w:hint="default"/>
      <w:sz w:val="20"/>
    </w:rPr>
  </w:style>
  <w:style w:type="character" w:customStyle="1" w:styleId="WW8Num43z0">
    <w:name w:val="WW8Num43z0"/>
    <w:rsid w:val="009B40BC"/>
    <w:rPr>
      <w:rFonts w:ascii="Symbol" w:hAnsi="Symbol" w:cs="Symbol" w:hint="default"/>
      <w:sz w:val="20"/>
    </w:rPr>
  </w:style>
  <w:style w:type="character" w:customStyle="1" w:styleId="WW8Num43z1">
    <w:name w:val="WW8Num43z1"/>
    <w:rsid w:val="009B40BC"/>
    <w:rPr>
      <w:rFonts w:ascii="Courier New" w:hAnsi="Courier New" w:cs="Courier New" w:hint="default"/>
      <w:sz w:val="20"/>
    </w:rPr>
  </w:style>
  <w:style w:type="character" w:customStyle="1" w:styleId="WW8Num43z2">
    <w:name w:val="WW8Num43z2"/>
    <w:rsid w:val="009B40BC"/>
    <w:rPr>
      <w:rFonts w:ascii="Wingdings" w:hAnsi="Wingdings" w:cs="Wingdings" w:hint="default"/>
      <w:sz w:val="20"/>
    </w:rPr>
  </w:style>
  <w:style w:type="character" w:customStyle="1" w:styleId="WW8Num44z0">
    <w:name w:val="WW8Num44z0"/>
    <w:rsid w:val="009B40BC"/>
  </w:style>
  <w:style w:type="character" w:customStyle="1" w:styleId="WW8Num44z1">
    <w:name w:val="WW8Num44z1"/>
    <w:rsid w:val="009B40BC"/>
  </w:style>
  <w:style w:type="character" w:customStyle="1" w:styleId="WW8Num44z2">
    <w:name w:val="WW8Num44z2"/>
    <w:rsid w:val="009B40BC"/>
  </w:style>
  <w:style w:type="character" w:customStyle="1" w:styleId="WW8Num44z3">
    <w:name w:val="WW8Num44z3"/>
    <w:rsid w:val="009B40BC"/>
  </w:style>
  <w:style w:type="character" w:customStyle="1" w:styleId="WW8Num44z4">
    <w:name w:val="WW8Num44z4"/>
    <w:rsid w:val="009B40BC"/>
  </w:style>
  <w:style w:type="character" w:customStyle="1" w:styleId="WW8Num44z5">
    <w:name w:val="WW8Num44z5"/>
    <w:rsid w:val="009B40BC"/>
  </w:style>
  <w:style w:type="character" w:customStyle="1" w:styleId="WW8Num44z6">
    <w:name w:val="WW8Num44z6"/>
    <w:rsid w:val="009B40BC"/>
  </w:style>
  <w:style w:type="character" w:customStyle="1" w:styleId="WW8Num44z7">
    <w:name w:val="WW8Num44z7"/>
    <w:rsid w:val="009B40BC"/>
  </w:style>
  <w:style w:type="character" w:customStyle="1" w:styleId="WW8Num44z8">
    <w:name w:val="WW8Num44z8"/>
    <w:rsid w:val="009B40BC"/>
  </w:style>
  <w:style w:type="character" w:customStyle="1" w:styleId="WW8Num45z0">
    <w:name w:val="WW8Num45z0"/>
    <w:rsid w:val="009B40BC"/>
  </w:style>
  <w:style w:type="character" w:customStyle="1" w:styleId="WW8Num45z1">
    <w:name w:val="WW8Num45z1"/>
    <w:rsid w:val="009B40BC"/>
  </w:style>
  <w:style w:type="character" w:customStyle="1" w:styleId="WW8Num45z2">
    <w:name w:val="WW8Num45z2"/>
    <w:rsid w:val="009B40BC"/>
  </w:style>
  <w:style w:type="character" w:customStyle="1" w:styleId="WW8Num45z3">
    <w:name w:val="WW8Num45z3"/>
    <w:rsid w:val="009B40BC"/>
  </w:style>
  <w:style w:type="character" w:customStyle="1" w:styleId="WW8Num45z4">
    <w:name w:val="WW8Num45z4"/>
    <w:rsid w:val="009B40BC"/>
  </w:style>
  <w:style w:type="character" w:customStyle="1" w:styleId="WW8Num45z5">
    <w:name w:val="WW8Num45z5"/>
    <w:rsid w:val="009B40BC"/>
  </w:style>
  <w:style w:type="character" w:customStyle="1" w:styleId="WW8Num45z6">
    <w:name w:val="WW8Num45z6"/>
    <w:rsid w:val="009B40BC"/>
  </w:style>
  <w:style w:type="character" w:customStyle="1" w:styleId="WW8Num45z7">
    <w:name w:val="WW8Num45z7"/>
    <w:rsid w:val="009B40BC"/>
  </w:style>
  <w:style w:type="character" w:customStyle="1" w:styleId="WW8Num45z8">
    <w:name w:val="WW8Num45z8"/>
    <w:rsid w:val="009B40BC"/>
  </w:style>
  <w:style w:type="character" w:customStyle="1" w:styleId="WW8Num46z0">
    <w:name w:val="WW8Num46z0"/>
    <w:rsid w:val="009B40BC"/>
    <w:rPr>
      <w:rFonts w:hint="default"/>
      <w:sz w:val="36"/>
      <w:szCs w:val="36"/>
    </w:rPr>
  </w:style>
  <w:style w:type="character" w:customStyle="1" w:styleId="WW8Num46z1">
    <w:name w:val="WW8Num46z1"/>
    <w:rsid w:val="009B40BC"/>
  </w:style>
  <w:style w:type="character" w:customStyle="1" w:styleId="WW8Num46z2">
    <w:name w:val="WW8Num46z2"/>
    <w:rsid w:val="009B40BC"/>
  </w:style>
  <w:style w:type="character" w:customStyle="1" w:styleId="WW8Num47z0">
    <w:name w:val="WW8Num47z0"/>
    <w:rsid w:val="009B40BC"/>
    <w:rPr>
      <w:rFonts w:ascii="Symbol" w:hAnsi="Symbol" w:cs="Symbol" w:hint="default"/>
      <w:sz w:val="20"/>
    </w:rPr>
  </w:style>
  <w:style w:type="character" w:customStyle="1" w:styleId="WW8Num47z1">
    <w:name w:val="WW8Num47z1"/>
    <w:rsid w:val="009B40BC"/>
    <w:rPr>
      <w:rFonts w:ascii="Courier New" w:hAnsi="Courier New" w:cs="Courier New" w:hint="default"/>
      <w:sz w:val="20"/>
    </w:rPr>
  </w:style>
  <w:style w:type="character" w:customStyle="1" w:styleId="WW8Num47z2">
    <w:name w:val="WW8Num47z2"/>
    <w:rsid w:val="009B40BC"/>
    <w:rPr>
      <w:rFonts w:ascii="Wingdings" w:hAnsi="Wingdings" w:cs="Wingdings" w:hint="default"/>
      <w:sz w:val="20"/>
    </w:rPr>
  </w:style>
  <w:style w:type="character" w:customStyle="1" w:styleId="WW8Num47z3">
    <w:name w:val="WW8Num47z3"/>
    <w:rsid w:val="009B40BC"/>
  </w:style>
  <w:style w:type="character" w:customStyle="1" w:styleId="WW8Num47z4">
    <w:name w:val="WW8Num47z4"/>
    <w:rsid w:val="009B40BC"/>
  </w:style>
  <w:style w:type="character" w:customStyle="1" w:styleId="WW8Num47z5">
    <w:name w:val="WW8Num47z5"/>
    <w:rsid w:val="009B40BC"/>
  </w:style>
  <w:style w:type="character" w:customStyle="1" w:styleId="WW8Num47z6">
    <w:name w:val="WW8Num47z6"/>
    <w:rsid w:val="009B40BC"/>
  </w:style>
  <w:style w:type="character" w:customStyle="1" w:styleId="WW8Num47z7">
    <w:name w:val="WW8Num47z7"/>
    <w:rsid w:val="009B40BC"/>
  </w:style>
  <w:style w:type="character" w:customStyle="1" w:styleId="WW8Num47z8">
    <w:name w:val="WW8Num47z8"/>
    <w:rsid w:val="009B40BC"/>
  </w:style>
  <w:style w:type="character" w:customStyle="1" w:styleId="WW8Num48z0">
    <w:name w:val="WW8Num48z0"/>
    <w:rsid w:val="009B40BC"/>
  </w:style>
  <w:style w:type="character" w:customStyle="1" w:styleId="WW8Num48z1">
    <w:name w:val="WW8Num48z1"/>
    <w:rsid w:val="009B40BC"/>
  </w:style>
  <w:style w:type="character" w:customStyle="1" w:styleId="WW8Num48z2">
    <w:name w:val="WW8Num48z2"/>
    <w:rsid w:val="009B40BC"/>
  </w:style>
  <w:style w:type="character" w:customStyle="1" w:styleId="WW8Num49z0">
    <w:name w:val="WW8Num49z0"/>
    <w:rsid w:val="009B40BC"/>
    <w:rPr>
      <w:rFonts w:ascii="Symbol" w:hAnsi="Symbol" w:cs="Symbol" w:hint="default"/>
      <w:sz w:val="20"/>
    </w:rPr>
  </w:style>
  <w:style w:type="character" w:customStyle="1" w:styleId="WW8Num49z1">
    <w:name w:val="WW8Num49z1"/>
    <w:rsid w:val="009B40BC"/>
    <w:rPr>
      <w:rFonts w:ascii="Courier New" w:hAnsi="Courier New" w:cs="Courier New" w:hint="default"/>
      <w:sz w:val="20"/>
    </w:rPr>
  </w:style>
  <w:style w:type="character" w:customStyle="1" w:styleId="WW8Num49z2">
    <w:name w:val="WW8Num49z2"/>
    <w:rsid w:val="009B40BC"/>
    <w:rPr>
      <w:rFonts w:ascii="Wingdings" w:hAnsi="Wingdings" w:cs="Wingdings" w:hint="default"/>
      <w:sz w:val="20"/>
    </w:rPr>
  </w:style>
  <w:style w:type="character" w:customStyle="1" w:styleId="WW8Num50z0">
    <w:name w:val="WW8Num50z0"/>
    <w:rsid w:val="009B40BC"/>
    <w:rPr>
      <w:rFonts w:ascii="Symbol" w:hAnsi="Symbol" w:cs="Symbol" w:hint="default"/>
      <w:b/>
      <w:bCs/>
      <w:sz w:val="20"/>
    </w:rPr>
  </w:style>
  <w:style w:type="character" w:customStyle="1" w:styleId="WW8Num50z1">
    <w:name w:val="WW8Num50z1"/>
    <w:rsid w:val="009B40BC"/>
    <w:rPr>
      <w:rFonts w:ascii="Courier New" w:hAnsi="Courier New" w:cs="Courier New" w:hint="default"/>
      <w:sz w:val="20"/>
    </w:rPr>
  </w:style>
  <w:style w:type="character" w:customStyle="1" w:styleId="WW8Num50z2">
    <w:name w:val="WW8Num50z2"/>
    <w:rsid w:val="009B40BC"/>
    <w:rPr>
      <w:rFonts w:ascii="Wingdings" w:hAnsi="Wingdings" w:cs="Wingdings" w:hint="default"/>
      <w:sz w:val="20"/>
    </w:rPr>
  </w:style>
  <w:style w:type="character" w:customStyle="1" w:styleId="WW8Num50z3">
    <w:name w:val="WW8Num50z3"/>
    <w:rsid w:val="009B40BC"/>
  </w:style>
  <w:style w:type="character" w:customStyle="1" w:styleId="WW8Num50z4">
    <w:name w:val="WW8Num50z4"/>
    <w:rsid w:val="009B40BC"/>
  </w:style>
  <w:style w:type="character" w:customStyle="1" w:styleId="WW8Num50z5">
    <w:name w:val="WW8Num50z5"/>
    <w:rsid w:val="009B40BC"/>
  </w:style>
  <w:style w:type="character" w:customStyle="1" w:styleId="WW8Num50z6">
    <w:name w:val="WW8Num50z6"/>
    <w:rsid w:val="009B40BC"/>
  </w:style>
  <w:style w:type="character" w:customStyle="1" w:styleId="WW8Num50z7">
    <w:name w:val="WW8Num50z7"/>
    <w:rsid w:val="009B40BC"/>
  </w:style>
  <w:style w:type="character" w:customStyle="1" w:styleId="WW8Num50z8">
    <w:name w:val="WW8Num50z8"/>
    <w:rsid w:val="009B40BC"/>
  </w:style>
  <w:style w:type="character" w:customStyle="1" w:styleId="WW8Num51z0">
    <w:name w:val="WW8Num51z0"/>
    <w:rsid w:val="009B40BC"/>
  </w:style>
  <w:style w:type="character" w:customStyle="1" w:styleId="WW8Num51z1">
    <w:name w:val="WW8Num51z1"/>
    <w:rsid w:val="009B40BC"/>
  </w:style>
  <w:style w:type="character" w:customStyle="1" w:styleId="WW8Num51z2">
    <w:name w:val="WW8Num51z2"/>
    <w:rsid w:val="009B40BC"/>
  </w:style>
  <w:style w:type="character" w:customStyle="1" w:styleId="WW8Num4z3">
    <w:name w:val="WW8Num4z3"/>
    <w:rsid w:val="009B40BC"/>
  </w:style>
  <w:style w:type="character" w:customStyle="1" w:styleId="WW8Num4z4">
    <w:name w:val="WW8Num4z4"/>
    <w:rsid w:val="009B40BC"/>
  </w:style>
  <w:style w:type="character" w:customStyle="1" w:styleId="WW8Num4z5">
    <w:name w:val="WW8Num4z5"/>
    <w:rsid w:val="009B40BC"/>
  </w:style>
  <w:style w:type="character" w:customStyle="1" w:styleId="WW8Num4z6">
    <w:name w:val="WW8Num4z6"/>
    <w:rsid w:val="009B40BC"/>
  </w:style>
  <w:style w:type="character" w:customStyle="1" w:styleId="WW8Num4z7">
    <w:name w:val="WW8Num4z7"/>
    <w:rsid w:val="009B40BC"/>
  </w:style>
  <w:style w:type="character" w:customStyle="1" w:styleId="WW8Num4z8">
    <w:name w:val="WW8Num4z8"/>
    <w:rsid w:val="009B40BC"/>
  </w:style>
  <w:style w:type="character" w:customStyle="1" w:styleId="WW8Num7z1">
    <w:name w:val="WW8Num7z1"/>
    <w:rsid w:val="009B40BC"/>
    <w:rPr>
      <w:rFonts w:ascii="Courier New" w:hAnsi="Courier New" w:cs="Courier New" w:hint="default"/>
      <w:sz w:val="20"/>
    </w:rPr>
  </w:style>
  <w:style w:type="character" w:customStyle="1" w:styleId="WW8Num7z2">
    <w:name w:val="WW8Num7z2"/>
    <w:rsid w:val="009B40BC"/>
    <w:rPr>
      <w:rFonts w:ascii="Wingdings" w:hAnsi="Wingdings" w:cs="Wingdings" w:hint="default"/>
      <w:sz w:val="20"/>
    </w:rPr>
  </w:style>
  <w:style w:type="character" w:customStyle="1" w:styleId="WW8Num9z3">
    <w:name w:val="WW8Num9z3"/>
    <w:rsid w:val="009B40BC"/>
  </w:style>
  <w:style w:type="character" w:customStyle="1" w:styleId="WW8Num9z4">
    <w:name w:val="WW8Num9z4"/>
    <w:rsid w:val="009B40BC"/>
  </w:style>
  <w:style w:type="character" w:customStyle="1" w:styleId="WW8Num9z5">
    <w:name w:val="WW8Num9z5"/>
    <w:rsid w:val="009B40BC"/>
  </w:style>
  <w:style w:type="character" w:customStyle="1" w:styleId="WW8Num9z6">
    <w:name w:val="WW8Num9z6"/>
    <w:rsid w:val="009B40BC"/>
  </w:style>
  <w:style w:type="character" w:customStyle="1" w:styleId="WW8Num9z7">
    <w:name w:val="WW8Num9z7"/>
    <w:rsid w:val="009B40BC"/>
  </w:style>
  <w:style w:type="character" w:customStyle="1" w:styleId="WW8Num9z8">
    <w:name w:val="WW8Num9z8"/>
    <w:rsid w:val="009B40BC"/>
  </w:style>
  <w:style w:type="character" w:customStyle="1" w:styleId="WW8Num12z3">
    <w:name w:val="WW8Num12z3"/>
    <w:rsid w:val="009B40BC"/>
  </w:style>
  <w:style w:type="character" w:customStyle="1" w:styleId="WW8Num12z4">
    <w:name w:val="WW8Num12z4"/>
    <w:rsid w:val="009B40BC"/>
  </w:style>
  <w:style w:type="character" w:customStyle="1" w:styleId="WW8Num12z5">
    <w:name w:val="WW8Num12z5"/>
    <w:rsid w:val="009B40BC"/>
  </w:style>
  <w:style w:type="character" w:customStyle="1" w:styleId="WW8Num12z6">
    <w:name w:val="WW8Num12z6"/>
    <w:rsid w:val="009B40BC"/>
  </w:style>
  <w:style w:type="character" w:customStyle="1" w:styleId="WW8Num12z7">
    <w:name w:val="WW8Num12z7"/>
    <w:rsid w:val="009B40BC"/>
  </w:style>
  <w:style w:type="character" w:customStyle="1" w:styleId="WW8Num12z8">
    <w:name w:val="WW8Num12z8"/>
    <w:rsid w:val="009B40BC"/>
  </w:style>
  <w:style w:type="character" w:customStyle="1" w:styleId="WW8Num17z3">
    <w:name w:val="WW8Num17z3"/>
    <w:rsid w:val="009B40BC"/>
  </w:style>
  <w:style w:type="character" w:customStyle="1" w:styleId="WW8Num17z4">
    <w:name w:val="WW8Num17z4"/>
    <w:rsid w:val="009B40BC"/>
  </w:style>
  <w:style w:type="character" w:customStyle="1" w:styleId="WW8Num17z5">
    <w:name w:val="WW8Num17z5"/>
    <w:rsid w:val="009B40BC"/>
  </w:style>
  <w:style w:type="character" w:customStyle="1" w:styleId="WW8Num17z6">
    <w:name w:val="WW8Num17z6"/>
    <w:rsid w:val="009B40BC"/>
  </w:style>
  <w:style w:type="character" w:customStyle="1" w:styleId="WW8Num17z7">
    <w:name w:val="WW8Num17z7"/>
    <w:rsid w:val="009B40BC"/>
  </w:style>
  <w:style w:type="character" w:customStyle="1" w:styleId="WW8Num17z8">
    <w:name w:val="WW8Num17z8"/>
    <w:rsid w:val="009B40BC"/>
  </w:style>
  <w:style w:type="character" w:customStyle="1" w:styleId="WW8Num25z1">
    <w:name w:val="WW8Num25z1"/>
    <w:rsid w:val="009B40BC"/>
    <w:rPr>
      <w:rFonts w:ascii="Courier New" w:hAnsi="Courier New" w:cs="Courier New" w:hint="default"/>
    </w:rPr>
  </w:style>
  <w:style w:type="character" w:customStyle="1" w:styleId="WW8Num25z2">
    <w:name w:val="WW8Num25z2"/>
    <w:rsid w:val="009B40BC"/>
    <w:rPr>
      <w:rFonts w:ascii="Wingdings" w:hAnsi="Wingdings" w:cs="Wingdings" w:hint="default"/>
    </w:rPr>
  </w:style>
  <w:style w:type="character" w:customStyle="1" w:styleId="WW8Num37z1">
    <w:name w:val="WW8Num37z1"/>
    <w:rsid w:val="009B40BC"/>
  </w:style>
  <w:style w:type="character" w:customStyle="1" w:styleId="WW8Num37z2">
    <w:name w:val="WW8Num37z2"/>
    <w:rsid w:val="009B40BC"/>
  </w:style>
  <w:style w:type="character" w:customStyle="1" w:styleId="WW8Num37z3">
    <w:name w:val="WW8Num37z3"/>
    <w:rsid w:val="009B40BC"/>
  </w:style>
  <w:style w:type="character" w:customStyle="1" w:styleId="WW8Num37z4">
    <w:name w:val="WW8Num37z4"/>
    <w:rsid w:val="009B40BC"/>
  </w:style>
  <w:style w:type="character" w:customStyle="1" w:styleId="WW8Num37z5">
    <w:name w:val="WW8Num37z5"/>
    <w:rsid w:val="009B40BC"/>
  </w:style>
  <w:style w:type="character" w:customStyle="1" w:styleId="WW8Num37z6">
    <w:name w:val="WW8Num37z6"/>
    <w:rsid w:val="009B40BC"/>
  </w:style>
  <w:style w:type="character" w:customStyle="1" w:styleId="WW8Num37z7">
    <w:name w:val="WW8Num37z7"/>
    <w:rsid w:val="009B40BC"/>
  </w:style>
  <w:style w:type="character" w:customStyle="1" w:styleId="WW8Num37z8">
    <w:name w:val="WW8Num37z8"/>
    <w:rsid w:val="009B40BC"/>
  </w:style>
  <w:style w:type="character" w:customStyle="1" w:styleId="WW8Num46z3">
    <w:name w:val="WW8Num46z3"/>
    <w:rsid w:val="009B40BC"/>
  </w:style>
  <w:style w:type="character" w:customStyle="1" w:styleId="WW8Num46z4">
    <w:name w:val="WW8Num46z4"/>
    <w:rsid w:val="009B40BC"/>
  </w:style>
  <w:style w:type="character" w:customStyle="1" w:styleId="WW8Num46z5">
    <w:name w:val="WW8Num46z5"/>
    <w:rsid w:val="009B40BC"/>
  </w:style>
  <w:style w:type="character" w:customStyle="1" w:styleId="WW8Num46z6">
    <w:name w:val="WW8Num46z6"/>
    <w:rsid w:val="009B40BC"/>
  </w:style>
  <w:style w:type="character" w:customStyle="1" w:styleId="WW8Num46z7">
    <w:name w:val="WW8Num46z7"/>
    <w:rsid w:val="009B40BC"/>
  </w:style>
  <w:style w:type="character" w:customStyle="1" w:styleId="WW8Num46z8">
    <w:name w:val="WW8Num46z8"/>
    <w:rsid w:val="009B40BC"/>
  </w:style>
  <w:style w:type="character" w:customStyle="1" w:styleId="WW8Num48z3">
    <w:name w:val="WW8Num48z3"/>
    <w:rsid w:val="009B40BC"/>
  </w:style>
  <w:style w:type="character" w:customStyle="1" w:styleId="WW8Num48z4">
    <w:name w:val="WW8Num48z4"/>
    <w:rsid w:val="009B40BC"/>
  </w:style>
  <w:style w:type="character" w:customStyle="1" w:styleId="WW8Num48z5">
    <w:name w:val="WW8Num48z5"/>
    <w:rsid w:val="009B40BC"/>
  </w:style>
  <w:style w:type="character" w:customStyle="1" w:styleId="WW8Num48z6">
    <w:name w:val="WW8Num48z6"/>
    <w:rsid w:val="009B40BC"/>
  </w:style>
  <w:style w:type="character" w:customStyle="1" w:styleId="WW8Num48z7">
    <w:name w:val="WW8Num48z7"/>
    <w:rsid w:val="009B40BC"/>
  </w:style>
  <w:style w:type="character" w:customStyle="1" w:styleId="WW8Num48z8">
    <w:name w:val="WW8Num48z8"/>
    <w:rsid w:val="009B40BC"/>
  </w:style>
  <w:style w:type="character" w:customStyle="1" w:styleId="WW8Num51z3">
    <w:name w:val="WW8Num51z3"/>
    <w:rsid w:val="009B40BC"/>
  </w:style>
  <w:style w:type="character" w:customStyle="1" w:styleId="WW8Num51z4">
    <w:name w:val="WW8Num51z4"/>
    <w:rsid w:val="009B40BC"/>
  </w:style>
  <w:style w:type="character" w:customStyle="1" w:styleId="WW8Num51z5">
    <w:name w:val="WW8Num51z5"/>
    <w:rsid w:val="009B40BC"/>
  </w:style>
  <w:style w:type="character" w:customStyle="1" w:styleId="WW8Num51z6">
    <w:name w:val="WW8Num51z6"/>
    <w:rsid w:val="009B40BC"/>
  </w:style>
  <w:style w:type="character" w:customStyle="1" w:styleId="WW8Num51z7">
    <w:name w:val="WW8Num51z7"/>
    <w:rsid w:val="009B40BC"/>
  </w:style>
  <w:style w:type="character" w:customStyle="1" w:styleId="WW8Num51z8">
    <w:name w:val="WW8Num51z8"/>
    <w:rsid w:val="009B40BC"/>
  </w:style>
  <w:style w:type="character" w:customStyle="1" w:styleId="WW8Num52z0">
    <w:name w:val="WW8Num52z0"/>
    <w:rsid w:val="009B40BC"/>
  </w:style>
  <w:style w:type="character" w:customStyle="1" w:styleId="WW8Num52z1">
    <w:name w:val="WW8Num52z1"/>
    <w:rsid w:val="009B40BC"/>
  </w:style>
  <w:style w:type="character" w:customStyle="1" w:styleId="WW8Num52z2">
    <w:name w:val="WW8Num52z2"/>
    <w:rsid w:val="009B40BC"/>
  </w:style>
  <w:style w:type="character" w:customStyle="1" w:styleId="WW8Num52z3">
    <w:name w:val="WW8Num52z3"/>
    <w:rsid w:val="009B40BC"/>
  </w:style>
  <w:style w:type="character" w:customStyle="1" w:styleId="WW8Num52z4">
    <w:name w:val="WW8Num52z4"/>
    <w:rsid w:val="009B40BC"/>
  </w:style>
  <w:style w:type="character" w:customStyle="1" w:styleId="WW8Num52z5">
    <w:name w:val="WW8Num52z5"/>
    <w:rsid w:val="009B40BC"/>
  </w:style>
  <w:style w:type="character" w:customStyle="1" w:styleId="WW8Num52z6">
    <w:name w:val="WW8Num52z6"/>
    <w:rsid w:val="009B40BC"/>
  </w:style>
  <w:style w:type="character" w:customStyle="1" w:styleId="WW8Num52z7">
    <w:name w:val="WW8Num52z7"/>
    <w:rsid w:val="009B40BC"/>
  </w:style>
  <w:style w:type="character" w:customStyle="1" w:styleId="WW8Num52z8">
    <w:name w:val="WW8Num52z8"/>
    <w:rsid w:val="009B40BC"/>
  </w:style>
  <w:style w:type="character" w:customStyle="1" w:styleId="WW8Num53z0">
    <w:name w:val="WW8Num53z0"/>
    <w:rsid w:val="009B40BC"/>
    <w:rPr>
      <w:rFonts w:ascii="Symbol" w:hAnsi="Symbol" w:cs="Symbol" w:hint="default"/>
      <w:sz w:val="20"/>
    </w:rPr>
  </w:style>
  <w:style w:type="character" w:customStyle="1" w:styleId="WW8Num53z1">
    <w:name w:val="WW8Num53z1"/>
    <w:rsid w:val="009B40BC"/>
    <w:rPr>
      <w:rFonts w:ascii="Courier New" w:hAnsi="Courier New" w:cs="Courier New" w:hint="default"/>
      <w:sz w:val="20"/>
    </w:rPr>
  </w:style>
  <w:style w:type="character" w:customStyle="1" w:styleId="WW8Num53z2">
    <w:name w:val="WW8Num53z2"/>
    <w:rsid w:val="009B40BC"/>
    <w:rPr>
      <w:rFonts w:ascii="Wingdings" w:hAnsi="Wingdings" w:cs="Wingdings" w:hint="default"/>
      <w:sz w:val="20"/>
    </w:rPr>
  </w:style>
  <w:style w:type="character" w:customStyle="1" w:styleId="BodyTextIndentChar">
    <w:name w:val="Body Text Indent Char"/>
    <w:basedOn w:val="DefaultParagraphFont"/>
    <w:rsid w:val="009B40BC"/>
    <w:rPr>
      <w:rFonts w:ascii="Courier" w:hAnsi="Courier" w:cs="Courier"/>
      <w:sz w:val="24"/>
    </w:rPr>
  </w:style>
  <w:style w:type="character" w:styleId="Emphasis">
    <w:name w:val="Emphasis"/>
    <w:basedOn w:val="DefaultParagraphFont"/>
    <w:uiPriority w:val="20"/>
    <w:qFormat/>
    <w:rsid w:val="009B40BC"/>
    <w:rPr>
      <w:i/>
      <w:iCs/>
    </w:rPr>
  </w:style>
  <w:style w:type="character" w:styleId="HTMLCode">
    <w:name w:val="HTML Code"/>
    <w:basedOn w:val="DefaultParagraphFont"/>
    <w:rsid w:val="009B40BC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9B40BC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9B40BC"/>
    <w:pPr>
      <w:keepNext/>
      <w:suppressAutoHyphens/>
      <w:spacing w:before="240" w:after="120" w:line="240" w:lineRule="auto"/>
    </w:pPr>
    <w:rPr>
      <w:rFonts w:ascii="Arial" w:eastAsia="DejaVu Sans" w:hAnsi="Arial" w:cs="Lohit Hindi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9B40BC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9B40B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">
    <w:name w:val="List"/>
    <w:basedOn w:val="BodyText"/>
    <w:rsid w:val="009B40BC"/>
    <w:rPr>
      <w:rFonts w:cs="Lohit Hindi"/>
    </w:rPr>
  </w:style>
  <w:style w:type="paragraph" w:styleId="Caption">
    <w:name w:val="caption"/>
    <w:basedOn w:val="Normal"/>
    <w:uiPriority w:val="35"/>
    <w:qFormat/>
    <w:rsid w:val="009B40BC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ohit Hindi"/>
      <w:i/>
      <w:iCs/>
      <w:sz w:val="24"/>
      <w:szCs w:val="24"/>
      <w:lang w:val="en-US" w:eastAsia="ar-SA"/>
    </w:rPr>
  </w:style>
  <w:style w:type="paragraph" w:customStyle="1" w:styleId="Index">
    <w:name w:val="Index"/>
    <w:basedOn w:val="Normal"/>
    <w:rsid w:val="009B40BC"/>
    <w:pPr>
      <w:suppressLineNumbers/>
      <w:suppressAutoHyphens/>
      <w:spacing w:after="0" w:line="240" w:lineRule="auto"/>
    </w:pPr>
    <w:rPr>
      <w:rFonts w:ascii="Times New Roman" w:eastAsia="Times New Roman" w:hAnsi="Times New Roman" w:cs="Lohit Hindi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1"/>
    <w:rsid w:val="009B40BC"/>
    <w:pPr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uppressAutoHyphens/>
      <w:spacing w:after="0" w:line="240" w:lineRule="auto"/>
      <w:ind w:left="576"/>
    </w:pPr>
    <w:rPr>
      <w:rFonts w:ascii="Courier" w:eastAsia="Times New Roman" w:hAnsi="Courier" w:cs="Courier"/>
      <w:sz w:val="24"/>
      <w:szCs w:val="20"/>
      <w:lang w:val="en-US" w:eastAsia="ar-SA"/>
    </w:rPr>
  </w:style>
  <w:style w:type="character" w:customStyle="1" w:styleId="BodyTextIndentChar1">
    <w:name w:val="Body Text Indent Char1"/>
    <w:basedOn w:val="DefaultParagraphFont"/>
    <w:link w:val="BodyTextIndent"/>
    <w:rsid w:val="009B40BC"/>
    <w:rPr>
      <w:rFonts w:ascii="Courier" w:eastAsia="Times New Roman" w:hAnsi="Courier" w:cs="Courier"/>
      <w:sz w:val="24"/>
      <w:szCs w:val="20"/>
      <w:lang w:val="en-US" w:eastAsia="ar-SA"/>
    </w:rPr>
  </w:style>
  <w:style w:type="paragraph" w:customStyle="1" w:styleId="tech-question">
    <w:name w:val="tech-question"/>
    <w:basedOn w:val="Normal"/>
    <w:rsid w:val="009B40B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intro">
    <w:name w:val="intro"/>
    <w:basedOn w:val="Normal"/>
    <w:rsid w:val="009B40B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wp-caption-text">
    <w:name w:val="wp-caption-text"/>
    <w:basedOn w:val="Normal"/>
    <w:rsid w:val="009B40B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1"/>
    <w:uiPriority w:val="99"/>
    <w:rsid w:val="009B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HTMLPreformattedChar1">
    <w:name w:val="HTML Preformatted Char1"/>
    <w:basedOn w:val="DefaultParagraphFont"/>
    <w:link w:val="HTMLPreformatted"/>
    <w:rsid w:val="009B40BC"/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customStyle="1" w:styleId="TableContents">
    <w:name w:val="Table Contents"/>
    <w:basedOn w:val="Normal"/>
    <w:rsid w:val="009B40B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ableHeading">
    <w:name w:val="Table Heading"/>
    <w:basedOn w:val="TableContents"/>
    <w:rsid w:val="009B40BC"/>
    <w:pPr>
      <w:jc w:val="center"/>
    </w:pPr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441"/>
    <w:rPr>
      <w:rFonts w:asciiTheme="majorHAnsi" w:eastAsiaTheme="majorEastAsia" w:hAnsiTheme="majorHAnsi" w:cstheme="majorBidi"/>
      <w:i/>
      <w:iCs/>
      <w:caps/>
      <w:color w:val="244061" w:themeColor="accent1" w:themeShade="80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441"/>
    <w:rPr>
      <w:rFonts w:asciiTheme="majorHAnsi" w:eastAsiaTheme="majorEastAsia" w:hAnsiTheme="majorHAnsi" w:cstheme="majorBidi"/>
      <w:b/>
      <w:bCs/>
      <w:color w:val="244061" w:themeColor="accent1" w:themeShade="80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441"/>
    <w:rPr>
      <w:rFonts w:asciiTheme="majorHAnsi" w:eastAsiaTheme="majorEastAsia" w:hAnsiTheme="majorHAnsi" w:cstheme="majorBidi"/>
      <w:b/>
      <w:bCs/>
      <w:i/>
      <w:iCs/>
      <w:color w:val="244061" w:themeColor="accent1" w:themeShade="80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441"/>
    <w:rPr>
      <w:rFonts w:asciiTheme="majorHAnsi" w:eastAsiaTheme="majorEastAsia" w:hAnsiTheme="majorHAnsi" w:cstheme="majorBidi"/>
      <w:i/>
      <w:iCs/>
      <w:color w:val="244061" w:themeColor="accent1" w:themeShade="80"/>
      <w:lang w:eastAsia="en-IN"/>
    </w:rPr>
  </w:style>
  <w:style w:type="table" w:customStyle="1" w:styleId="TableGrid0">
    <w:name w:val="TableGrid"/>
    <w:rsid w:val="001E044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E04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1E044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4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1E0441"/>
    <w:rPr>
      <w:rFonts w:asciiTheme="majorHAnsi" w:eastAsiaTheme="majorEastAsia" w:hAnsiTheme="majorHAnsi" w:cstheme="majorBidi"/>
      <w:color w:val="4F81BD" w:themeColor="accent1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1E0441"/>
    <w:pPr>
      <w:spacing w:before="120" w:after="120" w:line="259" w:lineRule="auto"/>
      <w:ind w:left="720"/>
    </w:pPr>
    <w:rPr>
      <w:rFonts w:eastAsiaTheme="minorEastAsia"/>
      <w:color w:val="1F497D" w:themeColor="text2"/>
      <w:sz w:val="24"/>
      <w:szCs w:val="24"/>
      <w:lang w:eastAsia="en-IN"/>
    </w:rPr>
  </w:style>
  <w:style w:type="character" w:customStyle="1" w:styleId="QuoteChar">
    <w:name w:val="Quote Char"/>
    <w:basedOn w:val="DefaultParagraphFont"/>
    <w:link w:val="Quote"/>
    <w:uiPriority w:val="29"/>
    <w:rsid w:val="001E0441"/>
    <w:rPr>
      <w:rFonts w:eastAsiaTheme="minorEastAsia"/>
      <w:color w:val="1F497D" w:themeColor="text2"/>
      <w:sz w:val="24"/>
      <w:szCs w:val="24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4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  <w:lang w:eastAsia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44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  <w:lang w:eastAsia="en-IN"/>
    </w:rPr>
  </w:style>
  <w:style w:type="character" w:styleId="SubtleEmphasis">
    <w:name w:val="Subtle Emphasis"/>
    <w:basedOn w:val="DefaultParagraphFont"/>
    <w:uiPriority w:val="19"/>
    <w:qFormat/>
    <w:rsid w:val="001E04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04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04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E044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E04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441"/>
    <w:pPr>
      <w:spacing w:before="400" w:after="40" w:line="240" w:lineRule="auto"/>
      <w:outlineLvl w:val="9"/>
    </w:pPr>
    <w:rPr>
      <w:b w:val="0"/>
      <w:bCs w:val="0"/>
      <w:color w:val="244061" w:themeColor="accent1" w:themeShade="80"/>
      <w:sz w:val="36"/>
      <w:szCs w:val="36"/>
      <w:lang w:eastAsia="en-IN"/>
    </w:rPr>
  </w:style>
  <w:style w:type="paragraph" w:customStyle="1" w:styleId="TableParagraph">
    <w:name w:val="Table Paragraph"/>
    <w:basedOn w:val="Normal"/>
    <w:uiPriority w:val="1"/>
    <w:qFormat/>
    <w:rsid w:val="00674291"/>
    <w:pPr>
      <w:widowControl w:val="0"/>
      <w:autoSpaceDE w:val="0"/>
      <w:autoSpaceDN w:val="0"/>
      <w:spacing w:after="0" w:line="239" w:lineRule="exact"/>
      <w:ind w:left="107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lue">
    <w:name w:val="blue"/>
    <w:basedOn w:val="DefaultParagraphFont"/>
    <w:rsid w:val="00B96526"/>
  </w:style>
  <w:style w:type="character" w:customStyle="1" w:styleId="red">
    <w:name w:val="red"/>
    <w:basedOn w:val="DefaultParagraphFont"/>
    <w:rsid w:val="00B96526"/>
  </w:style>
  <w:style w:type="character" w:customStyle="1" w:styleId="yellow">
    <w:name w:val="yellow"/>
    <w:basedOn w:val="DefaultParagraphFont"/>
    <w:rsid w:val="00B96526"/>
  </w:style>
  <w:style w:type="character" w:customStyle="1" w:styleId="com">
    <w:name w:val="com"/>
    <w:basedOn w:val="DefaultParagraphFont"/>
    <w:rsid w:val="00B96526"/>
  </w:style>
  <w:style w:type="character" w:customStyle="1" w:styleId="str">
    <w:name w:val="str"/>
    <w:basedOn w:val="DefaultParagraphFont"/>
    <w:rsid w:val="00B96526"/>
  </w:style>
  <w:style w:type="character" w:customStyle="1" w:styleId="pln">
    <w:name w:val="pln"/>
    <w:basedOn w:val="DefaultParagraphFont"/>
    <w:rsid w:val="00B96526"/>
  </w:style>
  <w:style w:type="character" w:customStyle="1" w:styleId="kwd">
    <w:name w:val="kwd"/>
    <w:basedOn w:val="DefaultParagraphFont"/>
    <w:rsid w:val="00B96526"/>
  </w:style>
  <w:style w:type="character" w:customStyle="1" w:styleId="pun">
    <w:name w:val="pun"/>
    <w:basedOn w:val="DefaultParagraphFont"/>
    <w:rsid w:val="00B96526"/>
  </w:style>
  <w:style w:type="character" w:customStyle="1" w:styleId="lit">
    <w:name w:val="lit"/>
    <w:basedOn w:val="DefaultParagraphFont"/>
    <w:rsid w:val="00B9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7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5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755">
          <w:marLeft w:val="5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00251">
          <w:marLeft w:val="5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250">
          <w:marLeft w:val="5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496">
          <w:marLeft w:val="5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697">
          <w:marLeft w:val="5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0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013">
          <w:marLeft w:val="5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173">
          <w:marLeft w:val="5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2224">
          <w:marLeft w:val="5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7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563">
          <w:marLeft w:val="5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C4A9E9-76E7-430F-A4D6-0620BC2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3635</Words>
  <Characters>20725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Ashish kumar</cp:lastModifiedBy>
  <cp:revision>2</cp:revision>
  <cp:lastPrinted>2022-09-01T05:16:00Z</cp:lastPrinted>
  <dcterms:created xsi:type="dcterms:W3CDTF">2022-09-01T08:33:00Z</dcterms:created>
  <dcterms:modified xsi:type="dcterms:W3CDTF">2022-09-01T08:33:00Z</dcterms:modified>
</cp:coreProperties>
</file>